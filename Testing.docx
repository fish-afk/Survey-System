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11C189" w14:textId="77777777" w:rsidR="0031381B" w:rsidRDefault="003427FA">
      <w:pPr>
        <w:spacing w:before="45" w:line="400" w:lineRule="exact"/>
        <w:ind w:left="1207"/>
        <w:rPr>
          <w:rFonts w:ascii="Arial" w:eastAsia="Arial" w:hAnsi="Arial" w:cs="Arial"/>
          <w:sz w:val="36"/>
          <w:szCs w:val="36"/>
        </w:rPr>
      </w:pPr>
      <w:r>
        <w:rPr>
          <w:rFonts w:ascii="Arial" w:eastAsia="Arial" w:hAnsi="Arial" w:cs="Arial"/>
          <w:color w:val="FFFFFF"/>
          <w:position w:val="-1"/>
          <w:sz w:val="36"/>
          <w:szCs w:val="36"/>
        </w:rPr>
        <w:t>Statem</w:t>
      </w:r>
      <w:r>
        <w:rPr>
          <w:rFonts w:ascii="Arial" w:eastAsia="Arial" w:hAnsi="Arial" w:cs="Arial"/>
          <w:color w:val="FFFFFF"/>
          <w:spacing w:val="-1"/>
          <w:position w:val="-1"/>
          <w:sz w:val="36"/>
          <w:szCs w:val="36"/>
        </w:rPr>
        <w:t>e</w:t>
      </w:r>
      <w:r>
        <w:rPr>
          <w:rFonts w:ascii="Arial" w:eastAsia="Arial" w:hAnsi="Arial" w:cs="Arial"/>
          <w:color w:val="FFFFFF"/>
          <w:position w:val="-1"/>
          <w:sz w:val="36"/>
          <w:szCs w:val="36"/>
        </w:rPr>
        <w:t>nt and Co</w:t>
      </w:r>
      <w:r>
        <w:rPr>
          <w:rFonts w:ascii="Arial" w:eastAsia="Arial" w:hAnsi="Arial" w:cs="Arial"/>
          <w:color w:val="FFFFFF"/>
          <w:spacing w:val="-2"/>
          <w:position w:val="-1"/>
          <w:sz w:val="36"/>
          <w:szCs w:val="36"/>
        </w:rPr>
        <w:t>n</w:t>
      </w:r>
      <w:r>
        <w:rPr>
          <w:rFonts w:ascii="Arial" w:eastAsia="Arial" w:hAnsi="Arial" w:cs="Arial"/>
          <w:color w:val="FFFFFF"/>
          <w:position w:val="-1"/>
          <w:sz w:val="36"/>
          <w:szCs w:val="36"/>
        </w:rPr>
        <w:t>fir</w:t>
      </w:r>
      <w:r>
        <w:rPr>
          <w:rFonts w:ascii="Arial" w:eastAsia="Arial" w:hAnsi="Arial" w:cs="Arial"/>
          <w:color w:val="FFFFFF"/>
          <w:spacing w:val="2"/>
          <w:position w:val="-1"/>
          <w:sz w:val="36"/>
          <w:szCs w:val="36"/>
        </w:rPr>
        <w:t>m</w:t>
      </w:r>
      <w:r>
        <w:rPr>
          <w:rFonts w:ascii="Arial" w:eastAsia="Arial" w:hAnsi="Arial" w:cs="Arial"/>
          <w:color w:val="FFFFFF"/>
          <w:position w:val="-1"/>
          <w:sz w:val="36"/>
          <w:szCs w:val="36"/>
        </w:rPr>
        <w:t>ati</w:t>
      </w:r>
      <w:r>
        <w:rPr>
          <w:rFonts w:ascii="Arial" w:eastAsia="Arial" w:hAnsi="Arial" w:cs="Arial"/>
          <w:color w:val="FFFFFF"/>
          <w:spacing w:val="-2"/>
          <w:position w:val="-1"/>
          <w:sz w:val="36"/>
          <w:szCs w:val="36"/>
        </w:rPr>
        <w:t>o</w:t>
      </w:r>
      <w:r>
        <w:rPr>
          <w:rFonts w:ascii="Arial" w:eastAsia="Arial" w:hAnsi="Arial" w:cs="Arial"/>
          <w:color w:val="FFFFFF"/>
          <w:position w:val="-1"/>
          <w:sz w:val="36"/>
          <w:szCs w:val="36"/>
        </w:rPr>
        <w:t>n</w:t>
      </w:r>
      <w:r>
        <w:rPr>
          <w:rFonts w:ascii="Arial" w:eastAsia="Arial" w:hAnsi="Arial" w:cs="Arial"/>
          <w:color w:val="FFFFFF"/>
          <w:spacing w:val="2"/>
          <w:position w:val="-1"/>
          <w:sz w:val="36"/>
          <w:szCs w:val="36"/>
        </w:rPr>
        <w:t xml:space="preserve"> </w:t>
      </w:r>
      <w:r>
        <w:rPr>
          <w:rFonts w:ascii="Arial" w:eastAsia="Arial" w:hAnsi="Arial" w:cs="Arial"/>
          <w:color w:val="FFFFFF"/>
          <w:position w:val="-1"/>
          <w:sz w:val="36"/>
          <w:szCs w:val="36"/>
        </w:rPr>
        <w:t xml:space="preserve">of </w:t>
      </w:r>
      <w:r>
        <w:rPr>
          <w:rFonts w:ascii="Arial" w:eastAsia="Arial" w:hAnsi="Arial" w:cs="Arial"/>
          <w:color w:val="FFFFFF"/>
          <w:spacing w:val="3"/>
          <w:position w:val="-1"/>
          <w:sz w:val="36"/>
          <w:szCs w:val="36"/>
        </w:rPr>
        <w:t>O</w:t>
      </w:r>
      <w:r>
        <w:rPr>
          <w:rFonts w:ascii="Arial" w:eastAsia="Arial" w:hAnsi="Arial" w:cs="Arial"/>
          <w:color w:val="FFFFFF"/>
          <w:spacing w:val="-5"/>
          <w:position w:val="-1"/>
          <w:sz w:val="36"/>
          <w:szCs w:val="36"/>
        </w:rPr>
        <w:t>w</w:t>
      </w:r>
      <w:r>
        <w:rPr>
          <w:rFonts w:ascii="Arial" w:eastAsia="Arial" w:hAnsi="Arial" w:cs="Arial"/>
          <w:color w:val="FFFFFF"/>
          <w:position w:val="-1"/>
          <w:sz w:val="36"/>
          <w:szCs w:val="36"/>
        </w:rPr>
        <w:t>n Work</w:t>
      </w:r>
    </w:p>
    <w:p w14:paraId="563A7EE8" w14:textId="77777777" w:rsidR="0031381B" w:rsidRDefault="0031381B">
      <w:pPr>
        <w:spacing w:before="10" w:line="100" w:lineRule="exact"/>
        <w:rPr>
          <w:sz w:val="10"/>
          <w:szCs w:val="10"/>
        </w:rPr>
      </w:pPr>
    </w:p>
    <w:p w14:paraId="1D2377D4" w14:textId="77777777" w:rsidR="0031381B" w:rsidRDefault="0031381B">
      <w:pPr>
        <w:spacing w:line="200" w:lineRule="exact"/>
      </w:pPr>
    </w:p>
    <w:p w14:paraId="74B8C8EB" w14:textId="77777777" w:rsidR="0031381B" w:rsidRDefault="0031381B">
      <w:pPr>
        <w:spacing w:line="200" w:lineRule="exact"/>
      </w:pPr>
    </w:p>
    <w:p w14:paraId="7000D575" w14:textId="77777777" w:rsidR="0031381B" w:rsidRDefault="0031381B">
      <w:pPr>
        <w:spacing w:line="200" w:lineRule="exact"/>
      </w:pPr>
    </w:p>
    <w:p w14:paraId="6B09CD88" w14:textId="77777777" w:rsidR="0031381B" w:rsidRDefault="0031381B">
      <w:pPr>
        <w:spacing w:line="200" w:lineRule="exact"/>
      </w:pPr>
    </w:p>
    <w:p w14:paraId="721EC720" w14:textId="77777777" w:rsidR="0031381B" w:rsidRDefault="0031381B">
      <w:pPr>
        <w:spacing w:line="200" w:lineRule="exact"/>
      </w:pPr>
    </w:p>
    <w:p w14:paraId="21CA060C" w14:textId="77777777" w:rsidR="0031381B" w:rsidRDefault="0031381B">
      <w:pPr>
        <w:spacing w:line="200" w:lineRule="exact"/>
      </w:pPr>
    </w:p>
    <w:p w14:paraId="5E56B1BB" w14:textId="77777777" w:rsidR="0031381B" w:rsidRDefault="003427FA">
      <w:pPr>
        <w:spacing w:before="29"/>
        <w:ind w:left="1044" w:right="1046"/>
        <w:jc w:val="center"/>
        <w:rPr>
          <w:rFonts w:ascii="Arial" w:eastAsia="Arial" w:hAnsi="Arial" w:cs="Arial"/>
          <w:sz w:val="24"/>
          <w:szCs w:val="24"/>
        </w:rPr>
      </w:pPr>
      <w:r>
        <w:rPr>
          <w:rFonts w:ascii="Arial" w:eastAsia="Arial" w:hAnsi="Arial" w:cs="Arial"/>
          <w:b/>
          <w:i/>
          <w:sz w:val="24"/>
          <w:szCs w:val="24"/>
        </w:rPr>
        <w:t xml:space="preserve">A </w:t>
      </w:r>
      <w:r>
        <w:rPr>
          <w:rFonts w:ascii="Arial" w:eastAsia="Arial" w:hAnsi="Arial" w:cs="Arial"/>
          <w:b/>
          <w:i/>
          <w:spacing w:val="1"/>
          <w:sz w:val="24"/>
          <w:szCs w:val="24"/>
        </w:rPr>
        <w:t>s</w:t>
      </w:r>
      <w:r>
        <w:rPr>
          <w:rFonts w:ascii="Arial" w:eastAsia="Arial" w:hAnsi="Arial" w:cs="Arial"/>
          <w:b/>
          <w:i/>
          <w:sz w:val="24"/>
          <w:szCs w:val="24"/>
        </w:rPr>
        <w:t>ign</w:t>
      </w:r>
      <w:r>
        <w:rPr>
          <w:rFonts w:ascii="Arial" w:eastAsia="Arial" w:hAnsi="Arial" w:cs="Arial"/>
          <w:b/>
          <w:i/>
          <w:spacing w:val="1"/>
          <w:sz w:val="24"/>
          <w:szCs w:val="24"/>
        </w:rPr>
        <w:t>e</w:t>
      </w:r>
      <w:r>
        <w:rPr>
          <w:rFonts w:ascii="Arial" w:eastAsia="Arial" w:hAnsi="Arial" w:cs="Arial"/>
          <w:b/>
          <w:i/>
          <w:sz w:val="24"/>
          <w:szCs w:val="24"/>
        </w:rPr>
        <w:t xml:space="preserve">d </w:t>
      </w:r>
      <w:r>
        <w:rPr>
          <w:rFonts w:ascii="Arial" w:eastAsia="Arial" w:hAnsi="Arial" w:cs="Arial"/>
          <w:b/>
          <w:i/>
          <w:spacing w:val="1"/>
          <w:sz w:val="24"/>
          <w:szCs w:val="24"/>
        </w:rPr>
        <w:t>c</w:t>
      </w:r>
      <w:r>
        <w:rPr>
          <w:rFonts w:ascii="Arial" w:eastAsia="Arial" w:hAnsi="Arial" w:cs="Arial"/>
          <w:b/>
          <w:i/>
          <w:sz w:val="24"/>
          <w:szCs w:val="24"/>
        </w:rPr>
        <w:t>opy</w:t>
      </w:r>
      <w:r>
        <w:rPr>
          <w:rFonts w:ascii="Arial" w:eastAsia="Arial" w:hAnsi="Arial" w:cs="Arial"/>
          <w:b/>
          <w:i/>
          <w:spacing w:val="-2"/>
          <w:sz w:val="24"/>
          <w:szCs w:val="24"/>
        </w:rPr>
        <w:t xml:space="preserve"> </w:t>
      </w:r>
      <w:r>
        <w:rPr>
          <w:rFonts w:ascii="Arial" w:eastAsia="Arial" w:hAnsi="Arial" w:cs="Arial"/>
          <w:b/>
          <w:i/>
          <w:sz w:val="24"/>
          <w:szCs w:val="24"/>
        </w:rPr>
        <w:t>of t</w:t>
      </w:r>
      <w:r>
        <w:rPr>
          <w:rFonts w:ascii="Arial" w:eastAsia="Arial" w:hAnsi="Arial" w:cs="Arial"/>
          <w:b/>
          <w:i/>
          <w:spacing w:val="-1"/>
          <w:sz w:val="24"/>
          <w:szCs w:val="24"/>
        </w:rPr>
        <w:t>h</w:t>
      </w:r>
      <w:r>
        <w:rPr>
          <w:rFonts w:ascii="Arial" w:eastAsia="Arial" w:hAnsi="Arial" w:cs="Arial"/>
          <w:b/>
          <w:i/>
          <w:sz w:val="24"/>
          <w:szCs w:val="24"/>
        </w:rPr>
        <w:t>is</w:t>
      </w:r>
      <w:r>
        <w:rPr>
          <w:rFonts w:ascii="Arial" w:eastAsia="Arial" w:hAnsi="Arial" w:cs="Arial"/>
          <w:b/>
          <w:i/>
          <w:spacing w:val="-1"/>
          <w:sz w:val="24"/>
          <w:szCs w:val="24"/>
        </w:rPr>
        <w:t xml:space="preserve"> </w:t>
      </w:r>
      <w:r>
        <w:rPr>
          <w:rFonts w:ascii="Arial" w:eastAsia="Arial" w:hAnsi="Arial" w:cs="Arial"/>
          <w:b/>
          <w:i/>
          <w:sz w:val="24"/>
          <w:szCs w:val="24"/>
        </w:rPr>
        <w:t>form must be</w:t>
      </w:r>
      <w:r>
        <w:rPr>
          <w:rFonts w:ascii="Arial" w:eastAsia="Arial" w:hAnsi="Arial" w:cs="Arial"/>
          <w:b/>
          <w:i/>
          <w:spacing w:val="1"/>
          <w:sz w:val="24"/>
          <w:szCs w:val="24"/>
        </w:rPr>
        <w:t xml:space="preserve"> s</w:t>
      </w:r>
      <w:r>
        <w:rPr>
          <w:rFonts w:ascii="Arial" w:eastAsia="Arial" w:hAnsi="Arial" w:cs="Arial"/>
          <w:b/>
          <w:i/>
          <w:sz w:val="24"/>
          <w:szCs w:val="24"/>
        </w:rPr>
        <w:t>ubmi</w:t>
      </w:r>
      <w:r>
        <w:rPr>
          <w:rFonts w:ascii="Arial" w:eastAsia="Arial" w:hAnsi="Arial" w:cs="Arial"/>
          <w:b/>
          <w:i/>
          <w:spacing w:val="-3"/>
          <w:sz w:val="24"/>
          <w:szCs w:val="24"/>
        </w:rPr>
        <w:t>t</w:t>
      </w:r>
      <w:r>
        <w:rPr>
          <w:rFonts w:ascii="Arial" w:eastAsia="Arial" w:hAnsi="Arial" w:cs="Arial"/>
          <w:b/>
          <w:i/>
          <w:sz w:val="24"/>
          <w:szCs w:val="24"/>
        </w:rPr>
        <w:t xml:space="preserve">ted </w:t>
      </w:r>
      <w:r>
        <w:rPr>
          <w:rFonts w:ascii="Arial" w:eastAsia="Arial" w:hAnsi="Arial" w:cs="Arial"/>
          <w:b/>
          <w:i/>
          <w:spacing w:val="1"/>
          <w:sz w:val="24"/>
          <w:szCs w:val="24"/>
        </w:rPr>
        <w:t>w</w:t>
      </w:r>
      <w:r>
        <w:rPr>
          <w:rFonts w:ascii="Arial" w:eastAsia="Arial" w:hAnsi="Arial" w:cs="Arial"/>
          <w:b/>
          <w:i/>
          <w:sz w:val="24"/>
          <w:szCs w:val="24"/>
        </w:rPr>
        <w:t xml:space="preserve">ith </w:t>
      </w:r>
      <w:r>
        <w:rPr>
          <w:rFonts w:ascii="Arial" w:eastAsia="Arial" w:hAnsi="Arial" w:cs="Arial"/>
          <w:b/>
          <w:i/>
          <w:spacing w:val="1"/>
          <w:sz w:val="24"/>
          <w:szCs w:val="24"/>
        </w:rPr>
        <w:t>e</w:t>
      </w:r>
      <w:r>
        <w:rPr>
          <w:rFonts w:ascii="Arial" w:eastAsia="Arial" w:hAnsi="Arial" w:cs="Arial"/>
          <w:b/>
          <w:i/>
          <w:spacing w:val="-1"/>
          <w:sz w:val="24"/>
          <w:szCs w:val="24"/>
        </w:rPr>
        <w:t>v</w:t>
      </w:r>
      <w:r>
        <w:rPr>
          <w:rFonts w:ascii="Arial" w:eastAsia="Arial" w:hAnsi="Arial" w:cs="Arial"/>
          <w:b/>
          <w:i/>
          <w:spacing w:val="1"/>
          <w:sz w:val="24"/>
          <w:szCs w:val="24"/>
        </w:rPr>
        <w:t>e</w:t>
      </w:r>
      <w:r>
        <w:rPr>
          <w:rFonts w:ascii="Arial" w:eastAsia="Arial" w:hAnsi="Arial" w:cs="Arial"/>
          <w:b/>
          <w:i/>
          <w:sz w:val="24"/>
          <w:szCs w:val="24"/>
        </w:rPr>
        <w:t>ry</w:t>
      </w:r>
      <w:r>
        <w:rPr>
          <w:rFonts w:ascii="Arial" w:eastAsia="Arial" w:hAnsi="Arial" w:cs="Arial"/>
          <w:b/>
          <w:i/>
          <w:spacing w:val="-1"/>
          <w:sz w:val="24"/>
          <w:szCs w:val="24"/>
        </w:rPr>
        <w:t xml:space="preserve"> </w:t>
      </w:r>
      <w:r>
        <w:rPr>
          <w:rFonts w:ascii="Arial" w:eastAsia="Arial" w:hAnsi="Arial" w:cs="Arial"/>
          <w:b/>
          <w:i/>
          <w:spacing w:val="1"/>
          <w:sz w:val="24"/>
          <w:szCs w:val="24"/>
        </w:rPr>
        <w:t>as</w:t>
      </w:r>
      <w:r>
        <w:rPr>
          <w:rFonts w:ascii="Arial" w:eastAsia="Arial" w:hAnsi="Arial" w:cs="Arial"/>
          <w:b/>
          <w:i/>
          <w:spacing w:val="-1"/>
          <w:sz w:val="24"/>
          <w:szCs w:val="24"/>
        </w:rPr>
        <w:t>s</w:t>
      </w:r>
      <w:r>
        <w:rPr>
          <w:rFonts w:ascii="Arial" w:eastAsia="Arial" w:hAnsi="Arial" w:cs="Arial"/>
          <w:b/>
          <w:i/>
          <w:sz w:val="24"/>
          <w:szCs w:val="24"/>
        </w:rPr>
        <w:t>ignm</w:t>
      </w:r>
      <w:r>
        <w:rPr>
          <w:rFonts w:ascii="Arial" w:eastAsia="Arial" w:hAnsi="Arial" w:cs="Arial"/>
          <w:b/>
          <w:i/>
          <w:spacing w:val="1"/>
          <w:sz w:val="24"/>
          <w:szCs w:val="24"/>
        </w:rPr>
        <w:t>e</w:t>
      </w:r>
      <w:r>
        <w:rPr>
          <w:rFonts w:ascii="Arial" w:eastAsia="Arial" w:hAnsi="Arial" w:cs="Arial"/>
          <w:b/>
          <w:i/>
          <w:sz w:val="24"/>
          <w:szCs w:val="24"/>
        </w:rPr>
        <w:t>n</w:t>
      </w:r>
      <w:r>
        <w:rPr>
          <w:rFonts w:ascii="Arial" w:eastAsia="Arial" w:hAnsi="Arial" w:cs="Arial"/>
          <w:b/>
          <w:i/>
          <w:spacing w:val="-1"/>
          <w:sz w:val="24"/>
          <w:szCs w:val="24"/>
        </w:rPr>
        <w:t>t</w:t>
      </w:r>
      <w:r>
        <w:rPr>
          <w:rFonts w:ascii="Arial" w:eastAsia="Arial" w:hAnsi="Arial" w:cs="Arial"/>
          <w:b/>
          <w:i/>
          <w:sz w:val="24"/>
          <w:szCs w:val="24"/>
        </w:rPr>
        <w:t>.</w:t>
      </w:r>
    </w:p>
    <w:p w14:paraId="3EED35B1" w14:textId="77777777" w:rsidR="0031381B" w:rsidRDefault="00273968">
      <w:pPr>
        <w:spacing w:line="260" w:lineRule="exact"/>
        <w:ind w:left="1738" w:right="1734"/>
        <w:jc w:val="center"/>
        <w:rPr>
          <w:rFonts w:ascii="Arial" w:eastAsia="Arial" w:hAnsi="Arial" w:cs="Arial"/>
          <w:sz w:val="24"/>
          <w:szCs w:val="24"/>
        </w:rPr>
      </w:pPr>
      <w:r>
        <w:pict w14:anchorId="155C95E2">
          <v:group id="_x0000_s1028" style="position:absolute;left:0;text-align:left;margin-left:49.75pt;margin-top:-15.9pt;width:497.5pt;height:32.15pt;z-index:-251657728;mso-position-horizontal-relative:page" coordorigin="995,-318" coordsize="9950,643">
            <v:shape id="_x0000_s1040" style="position:absolute;left:1003;top:-310;width:43;height:0" coordorigin="1003,-310" coordsize="43,0" path="m1003,-310r43,e" filled="f" strokeweight=".82pt">
              <v:path arrowok="t"/>
            </v:shape>
            <v:shape id="_x0000_s1039" style="position:absolute;left:1046;top:-310;width:9847;height:0" coordorigin="1046,-310" coordsize="9847,0" path="m1046,-310r9847,e" filled="f" strokeweight=".82pt">
              <v:path arrowok="t"/>
            </v:shape>
            <v:shape id="_x0000_s1038" style="position:absolute;left:1046;top:-281;width:9847;height:0" coordorigin="1046,-281" coordsize="9847,0" path="m1046,-281r9847,e" filled="f" strokeweight=".82pt">
              <v:path arrowok="t"/>
            </v:shape>
            <v:shape id="_x0000_s1037" style="position:absolute;left:10893;top:-310;width:43;height:0" coordorigin="10893,-310" coordsize="43,0" path="m10893,-310r43,e" filled="f" strokeweight=".82pt">
              <v:path arrowok="t"/>
            </v:shape>
            <v:shape id="_x0000_s1036" style="position:absolute;left:1039;top:-288;width:0;height:583" coordorigin="1039,-288" coordsize="0,583" path="m1039,-288r,583e" filled="f" strokeweight=".82pt">
              <v:path arrowok="t"/>
            </v:shape>
            <v:shape id="_x0000_s1035" style="position:absolute;left:1010;top:-302;width:0;height:611" coordorigin="1010,-302" coordsize="0,611" path="m1010,-302r,611e" filled="f" strokeweight=".82pt">
              <v:path arrowok="t"/>
            </v:shape>
            <v:shape id="_x0000_s1034" style="position:absolute;left:1003;top:316;width:43;height:0" coordorigin="1003,316" coordsize="43,0" path="m1003,316r43,e" filled="f" strokeweight=".82pt">
              <v:path arrowok="t"/>
            </v:shape>
            <v:shape id="_x0000_s1033" style="position:absolute;left:1046;top:316;width:9847;height:0" coordorigin="1046,316" coordsize="9847,0" path="m1046,316r9847,e" filled="f" strokeweight=".82pt">
              <v:path arrowok="t"/>
            </v:shape>
            <v:shape id="_x0000_s1032" style="position:absolute;left:1046;top:288;width:9847;height:0" coordorigin="1046,288" coordsize="9847,0" path="m1046,288r9847,e" filled="f" strokeweight=".82pt">
              <v:path arrowok="t"/>
            </v:shape>
            <v:shape id="_x0000_s1031" style="position:absolute;left:10929;top:-302;width:0;height:611" coordorigin="10929,-302" coordsize="0,611" path="m10929,-302r,611e" filled="f" strokeweight=".82pt">
              <v:path arrowok="t"/>
            </v:shape>
            <v:shape id="_x0000_s1030" style="position:absolute;left:10900;top:-288;width:0;height:583" coordorigin="10900,-288" coordsize="0,583" path="m10900,-288r,583e" filled="f" strokeweight=".82pt">
              <v:path arrowok="t"/>
            </v:shape>
            <v:shape id="_x0000_s1029" style="position:absolute;left:10893;top:316;width:43;height:0" coordorigin="10893,316" coordsize="43,0" path="m10893,316r43,e" filled="f" strokeweight=".82pt">
              <v:path arrowok="t"/>
            </v:shape>
            <w10:wrap anchorx="page"/>
          </v:group>
        </w:pict>
      </w:r>
      <w:r w:rsidR="003427FA">
        <w:rPr>
          <w:rFonts w:ascii="Arial" w:eastAsia="Arial" w:hAnsi="Arial" w:cs="Arial"/>
          <w:b/>
          <w:i/>
          <w:position w:val="-1"/>
          <w:sz w:val="24"/>
          <w:szCs w:val="24"/>
        </w:rPr>
        <w:t>If the</w:t>
      </w:r>
      <w:r w:rsidR="003427FA">
        <w:rPr>
          <w:rFonts w:ascii="Arial" w:eastAsia="Arial" w:hAnsi="Arial" w:cs="Arial"/>
          <w:b/>
          <w:i/>
          <w:spacing w:val="1"/>
          <w:position w:val="-1"/>
          <w:sz w:val="24"/>
          <w:szCs w:val="24"/>
        </w:rPr>
        <w:t xml:space="preserve"> s</w:t>
      </w:r>
      <w:r w:rsidR="003427FA">
        <w:rPr>
          <w:rFonts w:ascii="Arial" w:eastAsia="Arial" w:hAnsi="Arial" w:cs="Arial"/>
          <w:b/>
          <w:i/>
          <w:position w:val="-1"/>
          <w:sz w:val="24"/>
          <w:szCs w:val="24"/>
        </w:rPr>
        <w:t>tatem</w:t>
      </w:r>
      <w:r w:rsidR="003427FA">
        <w:rPr>
          <w:rFonts w:ascii="Arial" w:eastAsia="Arial" w:hAnsi="Arial" w:cs="Arial"/>
          <w:b/>
          <w:i/>
          <w:spacing w:val="1"/>
          <w:position w:val="-1"/>
          <w:sz w:val="24"/>
          <w:szCs w:val="24"/>
        </w:rPr>
        <w:t>e</w:t>
      </w:r>
      <w:r w:rsidR="003427FA">
        <w:rPr>
          <w:rFonts w:ascii="Arial" w:eastAsia="Arial" w:hAnsi="Arial" w:cs="Arial"/>
          <w:b/>
          <w:i/>
          <w:position w:val="-1"/>
          <w:sz w:val="24"/>
          <w:szCs w:val="24"/>
        </w:rPr>
        <w:t>nt</w:t>
      </w:r>
      <w:r w:rsidR="003427FA">
        <w:rPr>
          <w:rFonts w:ascii="Arial" w:eastAsia="Arial" w:hAnsi="Arial" w:cs="Arial"/>
          <w:b/>
          <w:i/>
          <w:spacing w:val="-1"/>
          <w:position w:val="-1"/>
          <w:sz w:val="24"/>
          <w:szCs w:val="24"/>
        </w:rPr>
        <w:t xml:space="preserve"> i</w:t>
      </w:r>
      <w:r w:rsidR="003427FA">
        <w:rPr>
          <w:rFonts w:ascii="Arial" w:eastAsia="Arial" w:hAnsi="Arial" w:cs="Arial"/>
          <w:b/>
          <w:i/>
          <w:position w:val="-1"/>
          <w:sz w:val="24"/>
          <w:szCs w:val="24"/>
        </w:rPr>
        <w:t>s</w:t>
      </w:r>
      <w:r w:rsidR="003427FA">
        <w:rPr>
          <w:rFonts w:ascii="Arial" w:eastAsia="Arial" w:hAnsi="Arial" w:cs="Arial"/>
          <w:b/>
          <w:i/>
          <w:spacing w:val="1"/>
          <w:position w:val="-1"/>
          <w:sz w:val="24"/>
          <w:szCs w:val="24"/>
        </w:rPr>
        <w:t xml:space="preserve"> </w:t>
      </w:r>
      <w:r w:rsidR="003427FA">
        <w:rPr>
          <w:rFonts w:ascii="Arial" w:eastAsia="Arial" w:hAnsi="Arial" w:cs="Arial"/>
          <w:b/>
          <w:i/>
          <w:position w:val="-1"/>
          <w:sz w:val="24"/>
          <w:szCs w:val="24"/>
        </w:rPr>
        <w:t>m</w:t>
      </w:r>
      <w:r w:rsidR="003427FA">
        <w:rPr>
          <w:rFonts w:ascii="Arial" w:eastAsia="Arial" w:hAnsi="Arial" w:cs="Arial"/>
          <w:b/>
          <w:i/>
          <w:spacing w:val="-1"/>
          <w:position w:val="-1"/>
          <w:sz w:val="24"/>
          <w:szCs w:val="24"/>
        </w:rPr>
        <w:t>i</w:t>
      </w:r>
      <w:r w:rsidR="003427FA">
        <w:rPr>
          <w:rFonts w:ascii="Arial" w:eastAsia="Arial" w:hAnsi="Arial" w:cs="Arial"/>
          <w:b/>
          <w:i/>
          <w:spacing w:val="1"/>
          <w:position w:val="-1"/>
          <w:sz w:val="24"/>
          <w:szCs w:val="24"/>
        </w:rPr>
        <w:t>ss</w:t>
      </w:r>
      <w:r w:rsidR="003427FA">
        <w:rPr>
          <w:rFonts w:ascii="Arial" w:eastAsia="Arial" w:hAnsi="Arial" w:cs="Arial"/>
          <w:b/>
          <w:i/>
          <w:position w:val="-1"/>
          <w:sz w:val="24"/>
          <w:szCs w:val="24"/>
        </w:rPr>
        <w:t xml:space="preserve">ing </w:t>
      </w:r>
      <w:r w:rsidR="003427FA">
        <w:rPr>
          <w:rFonts w:ascii="Arial" w:eastAsia="Arial" w:hAnsi="Arial" w:cs="Arial"/>
          <w:b/>
          <w:i/>
          <w:spacing w:val="1"/>
          <w:position w:val="-1"/>
          <w:sz w:val="24"/>
          <w:szCs w:val="24"/>
        </w:rPr>
        <w:t>y</w:t>
      </w:r>
      <w:r w:rsidR="003427FA">
        <w:rPr>
          <w:rFonts w:ascii="Arial" w:eastAsia="Arial" w:hAnsi="Arial" w:cs="Arial"/>
          <w:b/>
          <w:i/>
          <w:position w:val="-1"/>
          <w:sz w:val="24"/>
          <w:szCs w:val="24"/>
        </w:rPr>
        <w:t>our</w:t>
      </w:r>
      <w:r w:rsidR="003427FA">
        <w:rPr>
          <w:rFonts w:ascii="Arial" w:eastAsia="Arial" w:hAnsi="Arial" w:cs="Arial"/>
          <w:b/>
          <w:i/>
          <w:spacing w:val="-2"/>
          <w:position w:val="-1"/>
          <w:sz w:val="24"/>
          <w:szCs w:val="24"/>
        </w:rPr>
        <w:t xml:space="preserve"> </w:t>
      </w:r>
      <w:r w:rsidR="003427FA">
        <w:rPr>
          <w:rFonts w:ascii="Arial" w:eastAsia="Arial" w:hAnsi="Arial" w:cs="Arial"/>
          <w:b/>
          <w:i/>
          <w:spacing w:val="1"/>
          <w:position w:val="-1"/>
          <w:sz w:val="24"/>
          <w:szCs w:val="24"/>
        </w:rPr>
        <w:t>w</w:t>
      </w:r>
      <w:r w:rsidR="003427FA">
        <w:rPr>
          <w:rFonts w:ascii="Arial" w:eastAsia="Arial" w:hAnsi="Arial" w:cs="Arial"/>
          <w:b/>
          <w:i/>
          <w:position w:val="-1"/>
          <w:sz w:val="24"/>
          <w:szCs w:val="24"/>
        </w:rPr>
        <w:t>ork</w:t>
      </w:r>
      <w:r w:rsidR="003427FA">
        <w:rPr>
          <w:rFonts w:ascii="Arial" w:eastAsia="Arial" w:hAnsi="Arial" w:cs="Arial"/>
          <w:b/>
          <w:i/>
          <w:spacing w:val="5"/>
          <w:position w:val="-1"/>
          <w:sz w:val="24"/>
          <w:szCs w:val="24"/>
        </w:rPr>
        <w:t xml:space="preserve"> </w:t>
      </w:r>
      <w:r w:rsidR="003427FA">
        <w:rPr>
          <w:rFonts w:ascii="Arial" w:eastAsia="Arial" w:hAnsi="Arial" w:cs="Arial"/>
          <w:b/>
          <w:i/>
          <w:spacing w:val="-2"/>
          <w:position w:val="-1"/>
          <w:sz w:val="24"/>
          <w:szCs w:val="24"/>
        </w:rPr>
        <w:t>m</w:t>
      </w:r>
      <w:r w:rsidR="003427FA">
        <w:rPr>
          <w:rFonts w:ascii="Arial" w:eastAsia="Arial" w:hAnsi="Arial" w:cs="Arial"/>
          <w:b/>
          <w:i/>
          <w:spacing w:val="1"/>
          <w:position w:val="-1"/>
          <w:sz w:val="24"/>
          <w:szCs w:val="24"/>
        </w:rPr>
        <w:t>a</w:t>
      </w:r>
      <w:r w:rsidR="003427FA">
        <w:rPr>
          <w:rFonts w:ascii="Arial" w:eastAsia="Arial" w:hAnsi="Arial" w:cs="Arial"/>
          <w:b/>
          <w:i/>
          <w:position w:val="-1"/>
          <w:sz w:val="24"/>
          <w:szCs w:val="24"/>
        </w:rPr>
        <w:t>y not</w:t>
      </w:r>
      <w:r w:rsidR="003427FA">
        <w:rPr>
          <w:rFonts w:ascii="Arial" w:eastAsia="Arial" w:hAnsi="Arial" w:cs="Arial"/>
          <w:b/>
          <w:i/>
          <w:spacing w:val="-1"/>
          <w:position w:val="-1"/>
          <w:sz w:val="24"/>
          <w:szCs w:val="24"/>
        </w:rPr>
        <w:t xml:space="preserve"> </w:t>
      </w:r>
      <w:r w:rsidR="003427FA">
        <w:rPr>
          <w:rFonts w:ascii="Arial" w:eastAsia="Arial" w:hAnsi="Arial" w:cs="Arial"/>
          <w:b/>
          <w:i/>
          <w:position w:val="-1"/>
          <w:sz w:val="24"/>
          <w:szCs w:val="24"/>
        </w:rPr>
        <w:t>be</w:t>
      </w:r>
      <w:r w:rsidR="003427FA">
        <w:rPr>
          <w:rFonts w:ascii="Arial" w:eastAsia="Arial" w:hAnsi="Arial" w:cs="Arial"/>
          <w:b/>
          <w:i/>
          <w:spacing w:val="1"/>
          <w:position w:val="-1"/>
          <w:sz w:val="24"/>
          <w:szCs w:val="24"/>
        </w:rPr>
        <w:t xml:space="preserve"> </w:t>
      </w:r>
      <w:r w:rsidR="003427FA">
        <w:rPr>
          <w:rFonts w:ascii="Arial" w:eastAsia="Arial" w:hAnsi="Arial" w:cs="Arial"/>
          <w:b/>
          <w:i/>
          <w:position w:val="-1"/>
          <w:sz w:val="24"/>
          <w:szCs w:val="24"/>
        </w:rPr>
        <w:t>m</w:t>
      </w:r>
      <w:r w:rsidR="003427FA">
        <w:rPr>
          <w:rFonts w:ascii="Arial" w:eastAsia="Arial" w:hAnsi="Arial" w:cs="Arial"/>
          <w:b/>
          <w:i/>
          <w:spacing w:val="1"/>
          <w:position w:val="-1"/>
          <w:sz w:val="24"/>
          <w:szCs w:val="24"/>
        </w:rPr>
        <w:t>a</w:t>
      </w:r>
      <w:r w:rsidR="003427FA">
        <w:rPr>
          <w:rFonts w:ascii="Arial" w:eastAsia="Arial" w:hAnsi="Arial" w:cs="Arial"/>
          <w:b/>
          <w:i/>
          <w:position w:val="-1"/>
          <w:sz w:val="24"/>
          <w:szCs w:val="24"/>
        </w:rPr>
        <w:t>r</w:t>
      </w:r>
      <w:r w:rsidR="003427FA">
        <w:rPr>
          <w:rFonts w:ascii="Arial" w:eastAsia="Arial" w:hAnsi="Arial" w:cs="Arial"/>
          <w:b/>
          <w:i/>
          <w:spacing w:val="-1"/>
          <w:position w:val="-1"/>
          <w:sz w:val="24"/>
          <w:szCs w:val="24"/>
        </w:rPr>
        <w:t>k</w:t>
      </w:r>
      <w:r w:rsidR="003427FA">
        <w:rPr>
          <w:rFonts w:ascii="Arial" w:eastAsia="Arial" w:hAnsi="Arial" w:cs="Arial"/>
          <w:b/>
          <w:i/>
          <w:spacing w:val="1"/>
          <w:position w:val="-1"/>
          <w:sz w:val="24"/>
          <w:szCs w:val="24"/>
        </w:rPr>
        <w:t>e</w:t>
      </w:r>
      <w:r w:rsidR="003427FA">
        <w:rPr>
          <w:rFonts w:ascii="Arial" w:eastAsia="Arial" w:hAnsi="Arial" w:cs="Arial"/>
          <w:b/>
          <w:i/>
          <w:position w:val="-1"/>
          <w:sz w:val="24"/>
          <w:szCs w:val="24"/>
        </w:rPr>
        <w:t>d.</w:t>
      </w:r>
    </w:p>
    <w:p w14:paraId="2D318A37" w14:textId="77777777" w:rsidR="0031381B" w:rsidRDefault="0031381B">
      <w:pPr>
        <w:spacing w:before="7" w:line="160" w:lineRule="exact"/>
        <w:rPr>
          <w:sz w:val="17"/>
          <w:szCs w:val="17"/>
        </w:rPr>
      </w:pPr>
    </w:p>
    <w:p w14:paraId="60901B52" w14:textId="77777777" w:rsidR="0031381B" w:rsidRDefault="0031381B">
      <w:pPr>
        <w:spacing w:line="200" w:lineRule="exact"/>
      </w:pPr>
    </w:p>
    <w:p w14:paraId="13751399" w14:textId="77777777" w:rsidR="0031381B" w:rsidRDefault="0031381B">
      <w:pPr>
        <w:spacing w:line="200" w:lineRule="exact"/>
      </w:pPr>
    </w:p>
    <w:p w14:paraId="0D7DA343" w14:textId="77777777" w:rsidR="0031381B" w:rsidRDefault="003427FA">
      <w:pPr>
        <w:spacing w:before="25" w:line="300" w:lineRule="exact"/>
        <w:ind w:left="3739" w:right="3633"/>
        <w:jc w:val="center"/>
        <w:rPr>
          <w:rFonts w:ascii="Arial" w:eastAsia="Arial" w:hAnsi="Arial" w:cs="Arial"/>
          <w:sz w:val="28"/>
          <w:szCs w:val="28"/>
        </w:rPr>
      </w:pPr>
      <w:r>
        <w:rPr>
          <w:rFonts w:ascii="Arial" w:eastAsia="Arial" w:hAnsi="Arial" w:cs="Arial"/>
          <w:b/>
          <w:position w:val="-1"/>
          <w:sz w:val="28"/>
          <w:szCs w:val="28"/>
          <w:u w:val="thick" w:color="000000"/>
        </w:rPr>
        <w:t>St</w:t>
      </w:r>
      <w:r>
        <w:rPr>
          <w:rFonts w:ascii="Arial" w:eastAsia="Arial" w:hAnsi="Arial" w:cs="Arial"/>
          <w:b/>
          <w:spacing w:val="-1"/>
          <w:position w:val="-1"/>
          <w:sz w:val="28"/>
          <w:szCs w:val="28"/>
          <w:u w:val="thick" w:color="000000"/>
        </w:rPr>
        <w:t>ud</w:t>
      </w:r>
      <w:r>
        <w:rPr>
          <w:rFonts w:ascii="Arial" w:eastAsia="Arial" w:hAnsi="Arial" w:cs="Arial"/>
          <w:b/>
          <w:position w:val="-1"/>
          <w:sz w:val="28"/>
          <w:szCs w:val="28"/>
          <w:u w:val="thick" w:color="000000"/>
        </w:rPr>
        <w:t>e</w:t>
      </w:r>
      <w:r>
        <w:rPr>
          <w:rFonts w:ascii="Arial" w:eastAsia="Arial" w:hAnsi="Arial" w:cs="Arial"/>
          <w:b/>
          <w:spacing w:val="-1"/>
          <w:position w:val="-1"/>
          <w:sz w:val="28"/>
          <w:szCs w:val="28"/>
          <w:u w:val="thick" w:color="000000"/>
        </w:rPr>
        <w:t>n</w:t>
      </w:r>
      <w:r>
        <w:rPr>
          <w:rFonts w:ascii="Arial" w:eastAsia="Arial" w:hAnsi="Arial" w:cs="Arial"/>
          <w:b/>
          <w:position w:val="-1"/>
          <w:sz w:val="28"/>
          <w:szCs w:val="28"/>
          <w:u w:val="thick" w:color="000000"/>
        </w:rPr>
        <w:t>t</w:t>
      </w:r>
      <w:r>
        <w:rPr>
          <w:rFonts w:ascii="Arial" w:eastAsia="Arial" w:hAnsi="Arial" w:cs="Arial"/>
          <w:b/>
          <w:spacing w:val="1"/>
          <w:position w:val="-1"/>
          <w:sz w:val="28"/>
          <w:szCs w:val="28"/>
          <w:u w:val="thick" w:color="000000"/>
        </w:rPr>
        <w:t xml:space="preserve"> </w:t>
      </w:r>
      <w:r>
        <w:rPr>
          <w:rFonts w:ascii="Arial" w:eastAsia="Arial" w:hAnsi="Arial" w:cs="Arial"/>
          <w:b/>
          <w:spacing w:val="-1"/>
          <w:position w:val="-1"/>
          <w:sz w:val="28"/>
          <w:szCs w:val="28"/>
          <w:u w:val="thick" w:color="000000"/>
        </w:rPr>
        <w:t>D</w:t>
      </w:r>
      <w:r>
        <w:rPr>
          <w:rFonts w:ascii="Arial" w:eastAsia="Arial" w:hAnsi="Arial" w:cs="Arial"/>
          <w:b/>
          <w:position w:val="-1"/>
          <w:sz w:val="28"/>
          <w:szCs w:val="28"/>
          <w:u w:val="thick" w:color="000000"/>
        </w:rPr>
        <w:t>ec</w:t>
      </w:r>
      <w:r>
        <w:rPr>
          <w:rFonts w:ascii="Arial" w:eastAsia="Arial" w:hAnsi="Arial" w:cs="Arial"/>
          <w:b/>
          <w:spacing w:val="1"/>
          <w:position w:val="-1"/>
          <w:sz w:val="28"/>
          <w:szCs w:val="28"/>
          <w:u w:val="thick" w:color="000000"/>
        </w:rPr>
        <w:t>l</w:t>
      </w:r>
      <w:r>
        <w:rPr>
          <w:rFonts w:ascii="Arial" w:eastAsia="Arial" w:hAnsi="Arial" w:cs="Arial"/>
          <w:b/>
          <w:spacing w:val="-3"/>
          <w:position w:val="-1"/>
          <w:sz w:val="28"/>
          <w:szCs w:val="28"/>
          <w:u w:val="thick" w:color="000000"/>
        </w:rPr>
        <w:t>a</w:t>
      </w:r>
      <w:r>
        <w:rPr>
          <w:rFonts w:ascii="Arial" w:eastAsia="Arial" w:hAnsi="Arial" w:cs="Arial"/>
          <w:b/>
          <w:spacing w:val="1"/>
          <w:position w:val="-1"/>
          <w:sz w:val="28"/>
          <w:szCs w:val="28"/>
          <w:u w:val="thick" w:color="000000"/>
        </w:rPr>
        <w:t>r</w:t>
      </w:r>
      <w:r>
        <w:rPr>
          <w:rFonts w:ascii="Arial" w:eastAsia="Arial" w:hAnsi="Arial" w:cs="Arial"/>
          <w:b/>
          <w:position w:val="-1"/>
          <w:sz w:val="28"/>
          <w:szCs w:val="28"/>
          <w:u w:val="thick" w:color="000000"/>
        </w:rPr>
        <w:t>at</w:t>
      </w:r>
      <w:r>
        <w:rPr>
          <w:rFonts w:ascii="Arial" w:eastAsia="Arial" w:hAnsi="Arial" w:cs="Arial"/>
          <w:b/>
          <w:spacing w:val="-1"/>
          <w:position w:val="-1"/>
          <w:sz w:val="28"/>
          <w:szCs w:val="28"/>
          <w:u w:val="thick" w:color="000000"/>
        </w:rPr>
        <w:t>io</w:t>
      </w:r>
      <w:r>
        <w:rPr>
          <w:rFonts w:ascii="Arial" w:eastAsia="Arial" w:hAnsi="Arial" w:cs="Arial"/>
          <w:b/>
          <w:position w:val="-1"/>
          <w:sz w:val="28"/>
          <w:szCs w:val="28"/>
          <w:u w:val="thick" w:color="000000"/>
        </w:rPr>
        <w:t>n</w:t>
      </w:r>
    </w:p>
    <w:p w14:paraId="27ECEA2D" w14:textId="77777777" w:rsidR="0031381B" w:rsidRDefault="0031381B">
      <w:pPr>
        <w:spacing w:before="7" w:line="120" w:lineRule="exact"/>
        <w:rPr>
          <w:sz w:val="12"/>
          <w:szCs w:val="12"/>
        </w:rPr>
      </w:pPr>
    </w:p>
    <w:p w14:paraId="46E099F6" w14:textId="77777777" w:rsidR="0031381B" w:rsidRDefault="0031381B">
      <w:pPr>
        <w:spacing w:line="200" w:lineRule="exact"/>
      </w:pPr>
    </w:p>
    <w:p w14:paraId="317F5580" w14:textId="77777777" w:rsidR="0031381B" w:rsidRDefault="0031381B">
      <w:pPr>
        <w:spacing w:line="200" w:lineRule="exact"/>
      </w:pPr>
    </w:p>
    <w:p w14:paraId="7CFFCEE3" w14:textId="77777777" w:rsidR="0031381B" w:rsidRDefault="003427FA">
      <w:pPr>
        <w:spacing w:before="29" w:line="260" w:lineRule="exact"/>
        <w:ind w:left="213"/>
        <w:rPr>
          <w:rFonts w:ascii="Arial" w:eastAsia="Arial" w:hAnsi="Arial" w:cs="Arial"/>
          <w:sz w:val="24"/>
          <w:szCs w:val="24"/>
        </w:rPr>
      </w:pPr>
      <w:r>
        <w:rPr>
          <w:rFonts w:ascii="Arial" w:eastAsia="Arial" w:hAnsi="Arial" w:cs="Arial"/>
          <w:position w:val="-1"/>
          <w:sz w:val="24"/>
          <w:szCs w:val="24"/>
        </w:rPr>
        <w:t>I</w:t>
      </w:r>
      <w:r>
        <w:rPr>
          <w:rFonts w:ascii="Arial" w:eastAsia="Arial" w:hAnsi="Arial" w:cs="Arial"/>
          <w:spacing w:val="1"/>
          <w:position w:val="-1"/>
          <w:sz w:val="24"/>
          <w:szCs w:val="24"/>
        </w:rPr>
        <w:t xml:space="preserve"> </w:t>
      </w:r>
      <w:r>
        <w:rPr>
          <w:rFonts w:ascii="Arial" w:eastAsia="Arial" w:hAnsi="Arial" w:cs="Arial"/>
          <w:position w:val="-1"/>
          <w:sz w:val="24"/>
          <w:szCs w:val="24"/>
        </w:rPr>
        <w:t>c</w:t>
      </w:r>
      <w:r>
        <w:rPr>
          <w:rFonts w:ascii="Arial" w:eastAsia="Arial" w:hAnsi="Arial" w:cs="Arial"/>
          <w:spacing w:val="1"/>
          <w:position w:val="-1"/>
          <w:sz w:val="24"/>
          <w:szCs w:val="24"/>
        </w:rPr>
        <w:t>o</w:t>
      </w:r>
      <w:r>
        <w:rPr>
          <w:rFonts w:ascii="Arial" w:eastAsia="Arial" w:hAnsi="Arial" w:cs="Arial"/>
          <w:spacing w:val="-1"/>
          <w:position w:val="-1"/>
          <w:sz w:val="24"/>
          <w:szCs w:val="24"/>
        </w:rPr>
        <w:t>n</w:t>
      </w:r>
      <w:r>
        <w:rPr>
          <w:rFonts w:ascii="Arial" w:eastAsia="Arial" w:hAnsi="Arial" w:cs="Arial"/>
          <w:spacing w:val="3"/>
          <w:position w:val="-1"/>
          <w:sz w:val="24"/>
          <w:szCs w:val="24"/>
        </w:rPr>
        <w:t>f</w:t>
      </w:r>
      <w:r>
        <w:rPr>
          <w:rFonts w:ascii="Arial" w:eastAsia="Arial" w:hAnsi="Arial" w:cs="Arial"/>
          <w:position w:val="-1"/>
          <w:sz w:val="24"/>
          <w:szCs w:val="24"/>
        </w:rPr>
        <w:t>i</w:t>
      </w:r>
      <w:r>
        <w:rPr>
          <w:rFonts w:ascii="Arial" w:eastAsia="Arial" w:hAnsi="Arial" w:cs="Arial"/>
          <w:spacing w:val="-4"/>
          <w:position w:val="-1"/>
          <w:sz w:val="24"/>
          <w:szCs w:val="24"/>
        </w:rPr>
        <w:t>r</w:t>
      </w:r>
      <w:r>
        <w:rPr>
          <w:rFonts w:ascii="Arial" w:eastAsia="Arial" w:hAnsi="Arial" w:cs="Arial"/>
          <w:position w:val="-1"/>
          <w:sz w:val="24"/>
          <w:szCs w:val="24"/>
        </w:rPr>
        <w:t>m</w:t>
      </w:r>
      <w:r>
        <w:rPr>
          <w:rFonts w:ascii="Arial" w:eastAsia="Arial" w:hAnsi="Arial" w:cs="Arial"/>
          <w:spacing w:val="2"/>
          <w:position w:val="-1"/>
          <w:sz w:val="24"/>
          <w:szCs w:val="24"/>
        </w:rPr>
        <w:t xml:space="preserve"> </w:t>
      </w:r>
      <w:r>
        <w:rPr>
          <w:rFonts w:ascii="Arial" w:eastAsia="Arial" w:hAnsi="Arial" w:cs="Arial"/>
          <w:spacing w:val="1"/>
          <w:position w:val="-1"/>
          <w:sz w:val="24"/>
          <w:szCs w:val="24"/>
        </w:rPr>
        <w:t>t</w:t>
      </w:r>
      <w:r>
        <w:rPr>
          <w:rFonts w:ascii="Arial" w:eastAsia="Arial" w:hAnsi="Arial" w:cs="Arial"/>
          <w:spacing w:val="-1"/>
          <w:position w:val="-1"/>
          <w:sz w:val="24"/>
          <w:szCs w:val="24"/>
        </w:rPr>
        <w:t>h</w:t>
      </w:r>
      <w:r>
        <w:rPr>
          <w:rFonts w:ascii="Arial" w:eastAsia="Arial" w:hAnsi="Arial" w:cs="Arial"/>
          <w:position w:val="-1"/>
          <w:sz w:val="24"/>
          <w:szCs w:val="24"/>
        </w:rPr>
        <w:t>e</w:t>
      </w:r>
      <w:r>
        <w:rPr>
          <w:rFonts w:ascii="Arial" w:eastAsia="Arial" w:hAnsi="Arial" w:cs="Arial"/>
          <w:spacing w:val="-1"/>
          <w:position w:val="-1"/>
          <w:sz w:val="24"/>
          <w:szCs w:val="24"/>
        </w:rPr>
        <w:t xml:space="preserve"> </w:t>
      </w:r>
      <w:r>
        <w:rPr>
          <w:rFonts w:ascii="Arial" w:eastAsia="Arial" w:hAnsi="Arial" w:cs="Arial"/>
          <w:position w:val="-1"/>
          <w:sz w:val="24"/>
          <w:szCs w:val="24"/>
        </w:rPr>
        <w:t>f</w:t>
      </w:r>
      <w:r>
        <w:rPr>
          <w:rFonts w:ascii="Arial" w:eastAsia="Arial" w:hAnsi="Arial" w:cs="Arial"/>
          <w:spacing w:val="1"/>
          <w:position w:val="-1"/>
          <w:sz w:val="24"/>
          <w:szCs w:val="24"/>
        </w:rPr>
        <w:t>o</w:t>
      </w:r>
      <w:r>
        <w:rPr>
          <w:rFonts w:ascii="Arial" w:eastAsia="Arial" w:hAnsi="Arial" w:cs="Arial"/>
          <w:position w:val="-1"/>
          <w:sz w:val="24"/>
          <w:szCs w:val="24"/>
        </w:rPr>
        <w:t>l</w:t>
      </w:r>
      <w:r>
        <w:rPr>
          <w:rFonts w:ascii="Arial" w:eastAsia="Arial" w:hAnsi="Arial" w:cs="Arial"/>
          <w:spacing w:val="-1"/>
          <w:position w:val="-1"/>
          <w:sz w:val="24"/>
          <w:szCs w:val="24"/>
        </w:rPr>
        <w:t>l</w:t>
      </w:r>
      <w:r>
        <w:rPr>
          <w:rFonts w:ascii="Arial" w:eastAsia="Arial" w:hAnsi="Arial" w:cs="Arial"/>
          <w:spacing w:val="1"/>
          <w:position w:val="-1"/>
          <w:sz w:val="24"/>
          <w:szCs w:val="24"/>
        </w:rPr>
        <w:t>o</w:t>
      </w:r>
      <w:r>
        <w:rPr>
          <w:rFonts w:ascii="Arial" w:eastAsia="Arial" w:hAnsi="Arial" w:cs="Arial"/>
          <w:spacing w:val="-3"/>
          <w:position w:val="-1"/>
          <w:sz w:val="24"/>
          <w:szCs w:val="24"/>
        </w:rPr>
        <w:t>w</w:t>
      </w:r>
      <w:r>
        <w:rPr>
          <w:rFonts w:ascii="Arial" w:eastAsia="Arial" w:hAnsi="Arial" w:cs="Arial"/>
          <w:position w:val="-1"/>
          <w:sz w:val="24"/>
          <w:szCs w:val="24"/>
        </w:rPr>
        <w:t>ing</w:t>
      </w:r>
      <w:r>
        <w:rPr>
          <w:rFonts w:ascii="Arial" w:eastAsia="Arial" w:hAnsi="Arial" w:cs="Arial"/>
          <w:spacing w:val="2"/>
          <w:position w:val="-1"/>
          <w:sz w:val="24"/>
          <w:szCs w:val="24"/>
        </w:rPr>
        <w:t xml:space="preserve"> </w:t>
      </w:r>
      <w:r>
        <w:rPr>
          <w:rFonts w:ascii="Arial" w:eastAsia="Arial" w:hAnsi="Arial" w:cs="Arial"/>
          <w:spacing w:val="1"/>
          <w:position w:val="-1"/>
          <w:sz w:val="24"/>
          <w:szCs w:val="24"/>
        </w:rPr>
        <w:t>de</w:t>
      </w:r>
      <w:r>
        <w:rPr>
          <w:rFonts w:ascii="Arial" w:eastAsia="Arial" w:hAnsi="Arial" w:cs="Arial"/>
          <w:position w:val="-1"/>
          <w:sz w:val="24"/>
          <w:szCs w:val="24"/>
        </w:rPr>
        <w:t>t</w:t>
      </w:r>
      <w:r>
        <w:rPr>
          <w:rFonts w:ascii="Arial" w:eastAsia="Arial" w:hAnsi="Arial" w:cs="Arial"/>
          <w:spacing w:val="1"/>
          <w:position w:val="-1"/>
          <w:sz w:val="24"/>
          <w:szCs w:val="24"/>
        </w:rPr>
        <w:t>a</w:t>
      </w:r>
      <w:r>
        <w:rPr>
          <w:rFonts w:ascii="Arial" w:eastAsia="Arial" w:hAnsi="Arial" w:cs="Arial"/>
          <w:position w:val="-1"/>
          <w:sz w:val="24"/>
          <w:szCs w:val="24"/>
        </w:rPr>
        <w:t>i</w:t>
      </w:r>
      <w:r>
        <w:rPr>
          <w:rFonts w:ascii="Arial" w:eastAsia="Arial" w:hAnsi="Arial" w:cs="Arial"/>
          <w:spacing w:val="-1"/>
          <w:position w:val="-1"/>
          <w:sz w:val="24"/>
          <w:szCs w:val="24"/>
        </w:rPr>
        <w:t>l</w:t>
      </w:r>
      <w:r>
        <w:rPr>
          <w:rFonts w:ascii="Arial" w:eastAsia="Arial" w:hAnsi="Arial" w:cs="Arial"/>
          <w:position w:val="-1"/>
          <w:sz w:val="24"/>
          <w:szCs w:val="24"/>
        </w:rPr>
        <w:t>s:</w:t>
      </w:r>
    </w:p>
    <w:p w14:paraId="7CB0CDED" w14:textId="77777777" w:rsidR="0031381B" w:rsidRDefault="0031381B">
      <w:pPr>
        <w:spacing w:before="8" w:line="120" w:lineRule="exact"/>
        <w:rPr>
          <w:sz w:val="12"/>
          <w:szCs w:val="12"/>
        </w:rPr>
      </w:pPr>
    </w:p>
    <w:p w14:paraId="25D8F9DB" w14:textId="77777777" w:rsidR="0031381B" w:rsidRDefault="0031381B">
      <w:pPr>
        <w:spacing w:line="200" w:lineRule="exact"/>
      </w:pPr>
    </w:p>
    <w:tbl>
      <w:tblPr>
        <w:tblW w:w="0" w:type="auto"/>
        <w:tblInd w:w="98" w:type="dxa"/>
        <w:tblLayout w:type="fixed"/>
        <w:tblCellMar>
          <w:left w:w="0" w:type="dxa"/>
          <w:right w:w="0" w:type="dxa"/>
        </w:tblCellMar>
        <w:tblLook w:val="01E0" w:firstRow="1" w:lastRow="1" w:firstColumn="1" w:lastColumn="1" w:noHBand="0" w:noVBand="0"/>
      </w:tblPr>
      <w:tblGrid>
        <w:gridCol w:w="3229"/>
        <w:gridCol w:w="6661"/>
      </w:tblGrid>
      <w:tr w:rsidR="0031381B" w14:paraId="2EEAB2DE" w14:textId="77777777">
        <w:trPr>
          <w:trHeight w:hRule="exact" w:val="766"/>
        </w:trPr>
        <w:tc>
          <w:tcPr>
            <w:tcW w:w="3229" w:type="dxa"/>
            <w:tcBorders>
              <w:top w:val="single" w:sz="5" w:space="0" w:color="000000"/>
              <w:left w:val="single" w:sz="5" w:space="0" w:color="000000"/>
              <w:bottom w:val="single" w:sz="5" w:space="0" w:color="000000"/>
              <w:right w:val="single" w:sz="5" w:space="0" w:color="000000"/>
            </w:tcBorders>
          </w:tcPr>
          <w:p w14:paraId="0FF60AAC" w14:textId="77777777" w:rsidR="0031381B" w:rsidRDefault="0031381B">
            <w:pPr>
              <w:spacing w:before="15" w:line="220" w:lineRule="exact"/>
              <w:rPr>
                <w:sz w:val="22"/>
                <w:szCs w:val="22"/>
              </w:rPr>
            </w:pPr>
          </w:p>
          <w:p w14:paraId="6D04203B" w14:textId="77777777" w:rsidR="0031381B" w:rsidRDefault="003427FA">
            <w:pPr>
              <w:ind w:left="102"/>
              <w:rPr>
                <w:rFonts w:ascii="Arial" w:eastAsia="Arial" w:hAnsi="Arial" w:cs="Arial"/>
                <w:sz w:val="24"/>
                <w:szCs w:val="24"/>
              </w:rPr>
            </w:pPr>
            <w:r>
              <w:rPr>
                <w:rFonts w:ascii="Arial" w:eastAsia="Arial" w:hAnsi="Arial" w:cs="Arial"/>
                <w:b/>
                <w:sz w:val="24"/>
                <w:szCs w:val="24"/>
              </w:rPr>
              <w:t>Candid</w:t>
            </w:r>
            <w:r>
              <w:rPr>
                <w:rFonts w:ascii="Arial" w:eastAsia="Arial" w:hAnsi="Arial" w:cs="Arial"/>
                <w:b/>
                <w:spacing w:val="1"/>
                <w:sz w:val="24"/>
                <w:szCs w:val="24"/>
              </w:rPr>
              <w:t>a</w:t>
            </w:r>
            <w:r>
              <w:rPr>
                <w:rFonts w:ascii="Arial" w:eastAsia="Arial" w:hAnsi="Arial" w:cs="Arial"/>
                <w:b/>
                <w:sz w:val="24"/>
                <w:szCs w:val="24"/>
              </w:rPr>
              <w:t>te N</w:t>
            </w:r>
            <w:r>
              <w:rPr>
                <w:rFonts w:ascii="Arial" w:eastAsia="Arial" w:hAnsi="Arial" w:cs="Arial"/>
                <w:b/>
                <w:spacing w:val="1"/>
                <w:sz w:val="24"/>
                <w:szCs w:val="24"/>
              </w:rPr>
              <w:t>a</w:t>
            </w:r>
            <w:r>
              <w:rPr>
                <w:rFonts w:ascii="Arial" w:eastAsia="Arial" w:hAnsi="Arial" w:cs="Arial"/>
                <w:b/>
                <w:sz w:val="24"/>
                <w:szCs w:val="24"/>
              </w:rPr>
              <w:t>m</w:t>
            </w:r>
            <w:r>
              <w:rPr>
                <w:rFonts w:ascii="Arial" w:eastAsia="Arial" w:hAnsi="Arial" w:cs="Arial"/>
                <w:b/>
                <w:spacing w:val="-1"/>
                <w:sz w:val="24"/>
                <w:szCs w:val="24"/>
              </w:rPr>
              <w:t>e</w:t>
            </w:r>
            <w:r>
              <w:rPr>
                <w:rFonts w:ascii="Arial" w:eastAsia="Arial" w:hAnsi="Arial" w:cs="Arial"/>
                <w:b/>
                <w:sz w:val="24"/>
                <w:szCs w:val="24"/>
              </w:rPr>
              <w:t>:</w:t>
            </w:r>
          </w:p>
        </w:tc>
        <w:tc>
          <w:tcPr>
            <w:tcW w:w="6661" w:type="dxa"/>
            <w:tcBorders>
              <w:top w:val="single" w:sz="5" w:space="0" w:color="000000"/>
              <w:left w:val="single" w:sz="5" w:space="0" w:color="000000"/>
              <w:bottom w:val="single" w:sz="5" w:space="0" w:color="000000"/>
              <w:right w:val="single" w:sz="5" w:space="0" w:color="000000"/>
            </w:tcBorders>
          </w:tcPr>
          <w:p w14:paraId="440EA9D6" w14:textId="77777777" w:rsidR="0031381B" w:rsidRDefault="0031381B"/>
          <w:p w14:paraId="525556AB" w14:textId="5A55388A" w:rsidR="004C4082" w:rsidRDefault="00936EB0">
            <w:r>
              <w:t xml:space="preserve"> SHIHAB SAJID MIRZA</w:t>
            </w:r>
          </w:p>
        </w:tc>
      </w:tr>
      <w:tr w:rsidR="0031381B" w14:paraId="25022351" w14:textId="77777777">
        <w:trPr>
          <w:trHeight w:hRule="exact" w:val="766"/>
        </w:trPr>
        <w:tc>
          <w:tcPr>
            <w:tcW w:w="3229" w:type="dxa"/>
            <w:tcBorders>
              <w:top w:val="single" w:sz="5" w:space="0" w:color="000000"/>
              <w:left w:val="single" w:sz="5" w:space="0" w:color="000000"/>
              <w:bottom w:val="single" w:sz="5" w:space="0" w:color="000000"/>
              <w:right w:val="single" w:sz="5" w:space="0" w:color="000000"/>
            </w:tcBorders>
          </w:tcPr>
          <w:p w14:paraId="7CDCB2D4" w14:textId="77777777" w:rsidR="0031381B" w:rsidRDefault="0031381B">
            <w:pPr>
              <w:spacing w:before="15" w:line="220" w:lineRule="exact"/>
              <w:rPr>
                <w:sz w:val="22"/>
                <w:szCs w:val="22"/>
              </w:rPr>
            </w:pPr>
          </w:p>
          <w:p w14:paraId="39C57A75" w14:textId="77777777" w:rsidR="0031381B" w:rsidRDefault="003427FA">
            <w:pPr>
              <w:ind w:left="102"/>
              <w:rPr>
                <w:rFonts w:ascii="Arial" w:eastAsia="Arial" w:hAnsi="Arial" w:cs="Arial"/>
                <w:sz w:val="24"/>
                <w:szCs w:val="24"/>
              </w:rPr>
            </w:pPr>
            <w:r>
              <w:rPr>
                <w:rFonts w:ascii="Arial" w:eastAsia="Arial" w:hAnsi="Arial" w:cs="Arial"/>
                <w:b/>
                <w:sz w:val="24"/>
                <w:szCs w:val="24"/>
              </w:rPr>
              <w:t>Candid</w:t>
            </w:r>
            <w:r>
              <w:rPr>
                <w:rFonts w:ascii="Arial" w:eastAsia="Arial" w:hAnsi="Arial" w:cs="Arial"/>
                <w:b/>
                <w:spacing w:val="1"/>
                <w:sz w:val="24"/>
                <w:szCs w:val="24"/>
              </w:rPr>
              <w:t>a</w:t>
            </w:r>
            <w:r>
              <w:rPr>
                <w:rFonts w:ascii="Arial" w:eastAsia="Arial" w:hAnsi="Arial" w:cs="Arial"/>
                <w:b/>
                <w:sz w:val="24"/>
                <w:szCs w:val="24"/>
              </w:rPr>
              <w:t xml:space="preserve">te </w:t>
            </w:r>
            <w:r>
              <w:rPr>
                <w:rFonts w:ascii="Arial" w:eastAsia="Arial" w:hAnsi="Arial" w:cs="Arial"/>
                <w:b/>
                <w:spacing w:val="1"/>
                <w:sz w:val="24"/>
                <w:szCs w:val="24"/>
              </w:rPr>
              <w:t>I</w:t>
            </w:r>
            <w:r>
              <w:rPr>
                <w:rFonts w:ascii="Arial" w:eastAsia="Arial" w:hAnsi="Arial" w:cs="Arial"/>
                <w:b/>
                <w:sz w:val="24"/>
                <w:szCs w:val="24"/>
              </w:rPr>
              <w:t>D N</w:t>
            </w:r>
            <w:r>
              <w:rPr>
                <w:rFonts w:ascii="Arial" w:eastAsia="Arial" w:hAnsi="Arial" w:cs="Arial"/>
                <w:b/>
                <w:spacing w:val="-1"/>
                <w:sz w:val="24"/>
                <w:szCs w:val="24"/>
              </w:rPr>
              <w:t>u</w:t>
            </w:r>
            <w:r>
              <w:rPr>
                <w:rFonts w:ascii="Arial" w:eastAsia="Arial" w:hAnsi="Arial" w:cs="Arial"/>
                <w:b/>
                <w:sz w:val="24"/>
                <w:szCs w:val="24"/>
              </w:rPr>
              <w:t>mb</w:t>
            </w:r>
            <w:r>
              <w:rPr>
                <w:rFonts w:ascii="Arial" w:eastAsia="Arial" w:hAnsi="Arial" w:cs="Arial"/>
                <w:b/>
                <w:spacing w:val="1"/>
                <w:sz w:val="24"/>
                <w:szCs w:val="24"/>
              </w:rPr>
              <w:t>e</w:t>
            </w:r>
            <w:r>
              <w:rPr>
                <w:rFonts w:ascii="Arial" w:eastAsia="Arial" w:hAnsi="Arial" w:cs="Arial"/>
                <w:b/>
                <w:spacing w:val="-2"/>
                <w:sz w:val="24"/>
                <w:szCs w:val="24"/>
              </w:rPr>
              <w:t>r</w:t>
            </w:r>
            <w:r>
              <w:rPr>
                <w:rFonts w:ascii="Arial" w:eastAsia="Arial" w:hAnsi="Arial" w:cs="Arial"/>
                <w:b/>
                <w:sz w:val="24"/>
                <w:szCs w:val="24"/>
              </w:rPr>
              <w:t>:</w:t>
            </w:r>
          </w:p>
        </w:tc>
        <w:tc>
          <w:tcPr>
            <w:tcW w:w="6661" w:type="dxa"/>
            <w:tcBorders>
              <w:top w:val="single" w:sz="5" w:space="0" w:color="000000"/>
              <w:left w:val="single" w:sz="5" w:space="0" w:color="000000"/>
              <w:bottom w:val="single" w:sz="5" w:space="0" w:color="000000"/>
              <w:right w:val="single" w:sz="5" w:space="0" w:color="000000"/>
            </w:tcBorders>
          </w:tcPr>
          <w:p w14:paraId="13263D0A" w14:textId="77777777" w:rsidR="0031381B" w:rsidRDefault="0031381B"/>
          <w:p w14:paraId="67F7B5B1" w14:textId="426915B1" w:rsidR="00936EB0" w:rsidRDefault="00936EB0">
            <w:r>
              <w:t xml:space="preserve"> 202100255</w:t>
            </w:r>
          </w:p>
        </w:tc>
      </w:tr>
      <w:tr w:rsidR="0031381B" w14:paraId="091F3ECB" w14:textId="77777777">
        <w:trPr>
          <w:trHeight w:hRule="exact" w:val="766"/>
        </w:trPr>
        <w:tc>
          <w:tcPr>
            <w:tcW w:w="3229" w:type="dxa"/>
            <w:tcBorders>
              <w:top w:val="single" w:sz="5" w:space="0" w:color="000000"/>
              <w:left w:val="single" w:sz="5" w:space="0" w:color="000000"/>
              <w:bottom w:val="single" w:sz="5" w:space="0" w:color="000000"/>
              <w:right w:val="single" w:sz="5" w:space="0" w:color="000000"/>
            </w:tcBorders>
          </w:tcPr>
          <w:p w14:paraId="5E118FFF" w14:textId="77777777" w:rsidR="0031381B" w:rsidRDefault="0031381B">
            <w:pPr>
              <w:spacing w:before="15" w:line="220" w:lineRule="exact"/>
              <w:rPr>
                <w:sz w:val="22"/>
                <w:szCs w:val="22"/>
              </w:rPr>
            </w:pPr>
          </w:p>
          <w:p w14:paraId="62CE24F8" w14:textId="77777777" w:rsidR="0031381B" w:rsidRDefault="003427FA">
            <w:pPr>
              <w:ind w:left="102"/>
              <w:rPr>
                <w:rFonts w:ascii="Arial" w:eastAsia="Arial" w:hAnsi="Arial" w:cs="Arial"/>
                <w:sz w:val="24"/>
                <w:szCs w:val="24"/>
              </w:rPr>
            </w:pPr>
            <w:r>
              <w:rPr>
                <w:rFonts w:ascii="Arial" w:eastAsia="Arial" w:hAnsi="Arial" w:cs="Arial"/>
                <w:b/>
                <w:sz w:val="24"/>
                <w:szCs w:val="24"/>
              </w:rPr>
              <w:t>Qu</w:t>
            </w:r>
            <w:r>
              <w:rPr>
                <w:rFonts w:ascii="Arial" w:eastAsia="Arial" w:hAnsi="Arial" w:cs="Arial"/>
                <w:b/>
                <w:spacing w:val="1"/>
                <w:sz w:val="24"/>
                <w:szCs w:val="24"/>
              </w:rPr>
              <w:t>a</w:t>
            </w:r>
            <w:r>
              <w:rPr>
                <w:rFonts w:ascii="Arial" w:eastAsia="Arial" w:hAnsi="Arial" w:cs="Arial"/>
                <w:b/>
                <w:sz w:val="24"/>
                <w:szCs w:val="24"/>
              </w:rPr>
              <w:t>l</w:t>
            </w:r>
            <w:r>
              <w:rPr>
                <w:rFonts w:ascii="Arial" w:eastAsia="Arial" w:hAnsi="Arial" w:cs="Arial"/>
                <w:b/>
                <w:spacing w:val="1"/>
                <w:sz w:val="24"/>
                <w:szCs w:val="24"/>
              </w:rPr>
              <w:t>i</w:t>
            </w:r>
            <w:r>
              <w:rPr>
                <w:rFonts w:ascii="Arial" w:eastAsia="Arial" w:hAnsi="Arial" w:cs="Arial"/>
                <w:b/>
                <w:sz w:val="24"/>
                <w:szCs w:val="24"/>
              </w:rPr>
              <w:t>fi</w:t>
            </w:r>
            <w:r>
              <w:rPr>
                <w:rFonts w:ascii="Arial" w:eastAsia="Arial" w:hAnsi="Arial" w:cs="Arial"/>
                <w:b/>
                <w:spacing w:val="-2"/>
                <w:sz w:val="24"/>
                <w:szCs w:val="24"/>
              </w:rPr>
              <w:t>c</w:t>
            </w:r>
            <w:r>
              <w:rPr>
                <w:rFonts w:ascii="Arial" w:eastAsia="Arial" w:hAnsi="Arial" w:cs="Arial"/>
                <w:b/>
                <w:spacing w:val="1"/>
                <w:sz w:val="24"/>
                <w:szCs w:val="24"/>
              </w:rPr>
              <w:t>a</w:t>
            </w:r>
            <w:r>
              <w:rPr>
                <w:rFonts w:ascii="Arial" w:eastAsia="Arial" w:hAnsi="Arial" w:cs="Arial"/>
                <w:b/>
                <w:sz w:val="24"/>
                <w:szCs w:val="24"/>
              </w:rPr>
              <w:t>tion:</w:t>
            </w:r>
          </w:p>
        </w:tc>
        <w:tc>
          <w:tcPr>
            <w:tcW w:w="6661" w:type="dxa"/>
            <w:tcBorders>
              <w:top w:val="single" w:sz="5" w:space="0" w:color="000000"/>
              <w:left w:val="single" w:sz="5" w:space="0" w:color="000000"/>
              <w:bottom w:val="single" w:sz="5" w:space="0" w:color="000000"/>
              <w:right w:val="single" w:sz="5" w:space="0" w:color="000000"/>
            </w:tcBorders>
          </w:tcPr>
          <w:p w14:paraId="35BC5E14" w14:textId="77777777" w:rsidR="0031381B" w:rsidRDefault="0031381B"/>
          <w:p w14:paraId="196D1730" w14:textId="10F6784F" w:rsidR="00936EB0" w:rsidRDefault="00936EB0">
            <w:r>
              <w:t xml:space="preserve"> NCC LEVEL 4 DIPLOMA IN COMPUTING (L4DC)</w:t>
            </w:r>
          </w:p>
        </w:tc>
      </w:tr>
      <w:tr w:rsidR="0031381B" w14:paraId="24620434" w14:textId="77777777">
        <w:trPr>
          <w:trHeight w:hRule="exact" w:val="766"/>
        </w:trPr>
        <w:tc>
          <w:tcPr>
            <w:tcW w:w="3229" w:type="dxa"/>
            <w:tcBorders>
              <w:top w:val="single" w:sz="5" w:space="0" w:color="000000"/>
              <w:left w:val="single" w:sz="5" w:space="0" w:color="000000"/>
              <w:bottom w:val="single" w:sz="5" w:space="0" w:color="000000"/>
              <w:right w:val="single" w:sz="5" w:space="0" w:color="000000"/>
            </w:tcBorders>
          </w:tcPr>
          <w:p w14:paraId="0EB8A79F" w14:textId="77777777" w:rsidR="0031381B" w:rsidRDefault="0031381B">
            <w:pPr>
              <w:spacing w:before="15" w:line="220" w:lineRule="exact"/>
              <w:rPr>
                <w:sz w:val="22"/>
                <w:szCs w:val="22"/>
              </w:rPr>
            </w:pPr>
          </w:p>
          <w:p w14:paraId="5D03493D" w14:textId="77777777" w:rsidR="0031381B" w:rsidRDefault="003427FA">
            <w:pPr>
              <w:ind w:left="102"/>
              <w:rPr>
                <w:rFonts w:ascii="Arial" w:eastAsia="Arial" w:hAnsi="Arial" w:cs="Arial"/>
                <w:sz w:val="24"/>
                <w:szCs w:val="24"/>
              </w:rPr>
            </w:pPr>
            <w:r>
              <w:rPr>
                <w:rFonts w:ascii="Arial" w:eastAsia="Arial" w:hAnsi="Arial" w:cs="Arial"/>
                <w:b/>
                <w:sz w:val="24"/>
                <w:szCs w:val="24"/>
              </w:rPr>
              <w:t>U</w:t>
            </w:r>
            <w:r>
              <w:rPr>
                <w:rFonts w:ascii="Arial" w:eastAsia="Arial" w:hAnsi="Arial" w:cs="Arial"/>
                <w:b/>
                <w:spacing w:val="-1"/>
                <w:sz w:val="24"/>
                <w:szCs w:val="24"/>
              </w:rPr>
              <w:t>n</w:t>
            </w:r>
            <w:r>
              <w:rPr>
                <w:rFonts w:ascii="Arial" w:eastAsia="Arial" w:hAnsi="Arial" w:cs="Arial"/>
                <w:b/>
                <w:sz w:val="24"/>
                <w:szCs w:val="24"/>
              </w:rPr>
              <w:t>it:</w:t>
            </w:r>
          </w:p>
        </w:tc>
        <w:tc>
          <w:tcPr>
            <w:tcW w:w="6661" w:type="dxa"/>
            <w:tcBorders>
              <w:top w:val="single" w:sz="5" w:space="0" w:color="000000"/>
              <w:left w:val="single" w:sz="5" w:space="0" w:color="000000"/>
              <w:bottom w:val="single" w:sz="5" w:space="0" w:color="000000"/>
              <w:right w:val="single" w:sz="5" w:space="0" w:color="000000"/>
            </w:tcBorders>
          </w:tcPr>
          <w:p w14:paraId="6B058272" w14:textId="77777777" w:rsidR="0031381B" w:rsidRDefault="0031381B"/>
          <w:p w14:paraId="621D9821" w14:textId="47A50854" w:rsidR="00936EB0" w:rsidRDefault="00936EB0">
            <w:r>
              <w:t xml:space="preserve"> DDOOCP (With C#)</w:t>
            </w:r>
          </w:p>
        </w:tc>
      </w:tr>
      <w:tr w:rsidR="0031381B" w14:paraId="2987EF9F" w14:textId="77777777">
        <w:trPr>
          <w:trHeight w:hRule="exact" w:val="766"/>
        </w:trPr>
        <w:tc>
          <w:tcPr>
            <w:tcW w:w="3229" w:type="dxa"/>
            <w:tcBorders>
              <w:top w:val="single" w:sz="5" w:space="0" w:color="000000"/>
              <w:left w:val="single" w:sz="5" w:space="0" w:color="000000"/>
              <w:bottom w:val="single" w:sz="5" w:space="0" w:color="000000"/>
              <w:right w:val="single" w:sz="5" w:space="0" w:color="000000"/>
            </w:tcBorders>
          </w:tcPr>
          <w:p w14:paraId="5F480D0A" w14:textId="77777777" w:rsidR="0031381B" w:rsidRDefault="0031381B">
            <w:pPr>
              <w:spacing w:before="15" w:line="220" w:lineRule="exact"/>
              <w:rPr>
                <w:sz w:val="22"/>
                <w:szCs w:val="22"/>
              </w:rPr>
            </w:pPr>
          </w:p>
          <w:p w14:paraId="6A2923C7" w14:textId="77777777" w:rsidR="0031381B" w:rsidRDefault="003427FA">
            <w:pPr>
              <w:ind w:left="102"/>
              <w:rPr>
                <w:rFonts w:ascii="Arial" w:eastAsia="Arial" w:hAnsi="Arial" w:cs="Arial"/>
                <w:sz w:val="24"/>
                <w:szCs w:val="24"/>
              </w:rPr>
            </w:pPr>
            <w:r>
              <w:rPr>
                <w:rFonts w:ascii="Arial" w:eastAsia="Arial" w:hAnsi="Arial" w:cs="Arial"/>
                <w:b/>
                <w:sz w:val="24"/>
                <w:szCs w:val="24"/>
              </w:rPr>
              <w:t>Centre:</w:t>
            </w:r>
          </w:p>
        </w:tc>
        <w:tc>
          <w:tcPr>
            <w:tcW w:w="6661" w:type="dxa"/>
            <w:tcBorders>
              <w:top w:val="single" w:sz="5" w:space="0" w:color="000000"/>
              <w:left w:val="single" w:sz="5" w:space="0" w:color="000000"/>
              <w:bottom w:val="single" w:sz="5" w:space="0" w:color="000000"/>
              <w:right w:val="single" w:sz="5" w:space="0" w:color="000000"/>
            </w:tcBorders>
          </w:tcPr>
          <w:p w14:paraId="48F7DDC1" w14:textId="77777777" w:rsidR="0031381B" w:rsidRDefault="0031381B"/>
          <w:p w14:paraId="474E7FC1" w14:textId="36D00B5E" w:rsidR="00936EB0" w:rsidRDefault="00936EB0">
            <w:r>
              <w:t xml:space="preserve"> ZCAS UNIVERSITY. LUSAKA, ZAMBIA.</w:t>
            </w:r>
          </w:p>
        </w:tc>
      </w:tr>
      <w:tr w:rsidR="0031381B" w14:paraId="6859D5E5" w14:textId="77777777">
        <w:trPr>
          <w:trHeight w:hRule="exact" w:val="2038"/>
        </w:trPr>
        <w:tc>
          <w:tcPr>
            <w:tcW w:w="9890" w:type="dxa"/>
            <w:gridSpan w:val="2"/>
            <w:tcBorders>
              <w:top w:val="single" w:sz="5" w:space="0" w:color="000000"/>
              <w:left w:val="single" w:sz="5" w:space="0" w:color="000000"/>
              <w:bottom w:val="single" w:sz="5" w:space="0" w:color="000000"/>
              <w:right w:val="single" w:sz="5" w:space="0" w:color="000000"/>
            </w:tcBorders>
          </w:tcPr>
          <w:p w14:paraId="5F007ECD" w14:textId="77777777" w:rsidR="0031381B" w:rsidRDefault="0031381B">
            <w:pPr>
              <w:spacing w:before="4" w:line="100" w:lineRule="exact"/>
              <w:rPr>
                <w:sz w:val="11"/>
                <w:szCs w:val="11"/>
              </w:rPr>
            </w:pPr>
          </w:p>
          <w:p w14:paraId="310D68B9" w14:textId="77777777" w:rsidR="0031381B" w:rsidRDefault="0031381B">
            <w:pPr>
              <w:spacing w:line="200" w:lineRule="exact"/>
            </w:pPr>
          </w:p>
          <w:p w14:paraId="6A774A69" w14:textId="77777777" w:rsidR="0031381B" w:rsidRDefault="003427FA">
            <w:pPr>
              <w:spacing w:line="276" w:lineRule="auto"/>
              <w:ind w:left="102" w:right="66"/>
              <w:rPr>
                <w:rFonts w:ascii="Arial" w:eastAsia="Arial" w:hAnsi="Arial" w:cs="Arial"/>
                <w:sz w:val="24"/>
                <w:szCs w:val="24"/>
              </w:rPr>
            </w:pPr>
            <w:r>
              <w:rPr>
                <w:rFonts w:ascii="Arial" w:eastAsia="Arial" w:hAnsi="Arial" w:cs="Arial"/>
                <w:sz w:val="24"/>
                <w:szCs w:val="24"/>
              </w:rPr>
              <w:t>I</w:t>
            </w:r>
            <w:r>
              <w:rPr>
                <w:rFonts w:ascii="Arial" w:eastAsia="Arial" w:hAnsi="Arial" w:cs="Arial"/>
                <w:spacing w:val="1"/>
                <w:sz w:val="24"/>
                <w:szCs w:val="24"/>
              </w:rPr>
              <w:t xml:space="preserve"> ha</w:t>
            </w:r>
            <w:r>
              <w:rPr>
                <w:rFonts w:ascii="Arial" w:eastAsia="Arial" w:hAnsi="Arial" w:cs="Arial"/>
                <w:spacing w:val="-2"/>
                <w:sz w:val="24"/>
                <w:szCs w:val="24"/>
              </w:rPr>
              <w:t>v</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z w:val="24"/>
                <w:szCs w:val="24"/>
              </w:rPr>
              <w:t>re</w:t>
            </w:r>
            <w:r>
              <w:rPr>
                <w:rFonts w:ascii="Arial" w:eastAsia="Arial" w:hAnsi="Arial" w:cs="Arial"/>
                <w:spacing w:val="-1"/>
                <w:sz w:val="24"/>
                <w:szCs w:val="24"/>
              </w:rPr>
              <w:t>a</w:t>
            </w:r>
            <w:r>
              <w:rPr>
                <w:rFonts w:ascii="Arial" w:eastAsia="Arial" w:hAnsi="Arial" w:cs="Arial"/>
                <w:sz w:val="24"/>
                <w:szCs w:val="24"/>
              </w:rPr>
              <w:t>d</w:t>
            </w:r>
            <w:r>
              <w:rPr>
                <w:rFonts w:ascii="Arial" w:eastAsia="Arial" w:hAnsi="Arial" w:cs="Arial"/>
                <w:spacing w:val="1"/>
                <w:sz w:val="24"/>
                <w:szCs w:val="24"/>
              </w:rPr>
              <w:t xml:space="preserve"> </w:t>
            </w:r>
            <w:r>
              <w:rPr>
                <w:rFonts w:ascii="Arial" w:eastAsia="Arial" w:hAnsi="Arial" w:cs="Arial"/>
                <w:spacing w:val="-1"/>
                <w:sz w:val="24"/>
                <w:szCs w:val="24"/>
              </w:rPr>
              <w:t>a</w:t>
            </w:r>
            <w:r>
              <w:rPr>
                <w:rFonts w:ascii="Arial" w:eastAsia="Arial" w:hAnsi="Arial" w:cs="Arial"/>
                <w:spacing w:val="1"/>
                <w:sz w:val="24"/>
                <w:szCs w:val="24"/>
              </w:rPr>
              <w:t>n</w:t>
            </w:r>
            <w:r>
              <w:rPr>
                <w:rFonts w:ascii="Arial" w:eastAsia="Arial" w:hAnsi="Arial" w:cs="Arial"/>
                <w:sz w:val="24"/>
                <w:szCs w:val="24"/>
              </w:rPr>
              <w:t>d</w:t>
            </w:r>
            <w:r>
              <w:rPr>
                <w:rFonts w:ascii="Arial" w:eastAsia="Arial" w:hAnsi="Arial" w:cs="Arial"/>
                <w:spacing w:val="-1"/>
                <w:sz w:val="24"/>
                <w:szCs w:val="24"/>
              </w:rPr>
              <w:t xml:space="preserve"> </w:t>
            </w:r>
            <w:r>
              <w:rPr>
                <w:rFonts w:ascii="Arial" w:eastAsia="Arial" w:hAnsi="Arial" w:cs="Arial"/>
                <w:spacing w:val="1"/>
                <w:sz w:val="24"/>
                <w:szCs w:val="24"/>
              </w:rPr>
              <w:t>un</w:t>
            </w:r>
            <w:r>
              <w:rPr>
                <w:rFonts w:ascii="Arial" w:eastAsia="Arial" w:hAnsi="Arial" w:cs="Arial"/>
                <w:spacing w:val="-1"/>
                <w:sz w:val="24"/>
                <w:szCs w:val="24"/>
              </w:rPr>
              <w:t>d</w:t>
            </w:r>
            <w:r>
              <w:rPr>
                <w:rFonts w:ascii="Arial" w:eastAsia="Arial" w:hAnsi="Arial" w:cs="Arial"/>
                <w:spacing w:val="1"/>
                <w:sz w:val="24"/>
                <w:szCs w:val="24"/>
              </w:rPr>
              <w:t>e</w:t>
            </w:r>
            <w:r>
              <w:rPr>
                <w:rFonts w:ascii="Arial" w:eastAsia="Arial" w:hAnsi="Arial" w:cs="Arial"/>
                <w:sz w:val="24"/>
                <w:szCs w:val="24"/>
              </w:rPr>
              <w:t>rsto</w:t>
            </w:r>
            <w:r>
              <w:rPr>
                <w:rFonts w:ascii="Arial" w:eastAsia="Arial" w:hAnsi="Arial" w:cs="Arial"/>
                <w:spacing w:val="1"/>
                <w:sz w:val="24"/>
                <w:szCs w:val="24"/>
              </w:rPr>
              <w:t>o</w:t>
            </w:r>
            <w:r>
              <w:rPr>
                <w:rFonts w:ascii="Arial" w:eastAsia="Arial" w:hAnsi="Arial" w:cs="Arial"/>
                <w:sz w:val="24"/>
                <w:szCs w:val="24"/>
              </w:rPr>
              <w:t>d</w:t>
            </w:r>
            <w:r>
              <w:rPr>
                <w:rFonts w:ascii="Arial" w:eastAsia="Arial" w:hAnsi="Arial" w:cs="Arial"/>
                <w:spacing w:val="-1"/>
                <w:sz w:val="24"/>
                <w:szCs w:val="24"/>
              </w:rPr>
              <w:t xml:space="preserve"> </w:t>
            </w:r>
            <w:r>
              <w:rPr>
                <w:rFonts w:ascii="Arial" w:eastAsia="Arial" w:hAnsi="Arial" w:cs="Arial"/>
                <w:spacing w:val="1"/>
                <w:sz w:val="24"/>
                <w:szCs w:val="24"/>
              </w:rPr>
              <w:t>b</w:t>
            </w:r>
            <w:r>
              <w:rPr>
                <w:rFonts w:ascii="Arial" w:eastAsia="Arial" w:hAnsi="Arial" w:cs="Arial"/>
                <w:spacing w:val="-1"/>
                <w:sz w:val="24"/>
                <w:szCs w:val="24"/>
              </w:rPr>
              <w:t>o</w:t>
            </w:r>
            <w:r>
              <w:rPr>
                <w:rFonts w:ascii="Arial" w:eastAsia="Arial" w:hAnsi="Arial" w:cs="Arial"/>
                <w:sz w:val="24"/>
                <w:szCs w:val="24"/>
              </w:rPr>
              <w:t>th</w:t>
            </w:r>
            <w:r>
              <w:rPr>
                <w:rFonts w:ascii="Arial" w:eastAsia="Arial" w:hAnsi="Arial" w:cs="Arial"/>
                <w:spacing w:val="1"/>
                <w:sz w:val="24"/>
                <w:szCs w:val="24"/>
              </w:rPr>
              <w:t xml:space="preserve"> </w:t>
            </w:r>
            <w:r>
              <w:rPr>
                <w:rFonts w:ascii="Arial" w:eastAsia="Arial" w:hAnsi="Arial" w:cs="Arial"/>
                <w:sz w:val="24"/>
                <w:szCs w:val="24"/>
              </w:rPr>
              <w:t>NCC</w:t>
            </w:r>
            <w:r>
              <w:rPr>
                <w:rFonts w:ascii="Arial" w:eastAsia="Arial" w:hAnsi="Arial" w:cs="Arial"/>
                <w:spacing w:val="-1"/>
                <w:sz w:val="24"/>
                <w:szCs w:val="24"/>
              </w:rPr>
              <w:t xml:space="preserve"> </w:t>
            </w:r>
            <w:r>
              <w:rPr>
                <w:rFonts w:ascii="Arial" w:eastAsia="Arial" w:hAnsi="Arial" w:cs="Arial"/>
                <w:spacing w:val="1"/>
                <w:sz w:val="24"/>
                <w:szCs w:val="24"/>
              </w:rPr>
              <w:t>E</w:t>
            </w:r>
            <w:r>
              <w:rPr>
                <w:rFonts w:ascii="Arial" w:eastAsia="Arial" w:hAnsi="Arial" w:cs="Arial"/>
                <w:spacing w:val="-1"/>
                <w:sz w:val="24"/>
                <w:szCs w:val="24"/>
              </w:rPr>
              <w:t>d</w:t>
            </w:r>
            <w:r>
              <w:rPr>
                <w:rFonts w:ascii="Arial" w:eastAsia="Arial" w:hAnsi="Arial" w:cs="Arial"/>
                <w:spacing w:val="1"/>
                <w:sz w:val="24"/>
                <w:szCs w:val="24"/>
              </w:rPr>
              <w:t>u</w:t>
            </w:r>
            <w:r>
              <w:rPr>
                <w:rFonts w:ascii="Arial" w:eastAsia="Arial" w:hAnsi="Arial" w:cs="Arial"/>
                <w:sz w:val="24"/>
                <w:szCs w:val="24"/>
              </w:rPr>
              <w:t>c</w:t>
            </w:r>
            <w:r>
              <w:rPr>
                <w:rFonts w:ascii="Arial" w:eastAsia="Arial" w:hAnsi="Arial" w:cs="Arial"/>
                <w:spacing w:val="-1"/>
                <w:sz w:val="24"/>
                <w:szCs w:val="24"/>
              </w:rPr>
              <w:t>a</w:t>
            </w:r>
            <w:r>
              <w:rPr>
                <w:rFonts w:ascii="Arial" w:eastAsia="Arial" w:hAnsi="Arial" w:cs="Arial"/>
                <w:sz w:val="24"/>
                <w:szCs w:val="24"/>
              </w:rPr>
              <w:t>ti</w:t>
            </w:r>
            <w:r>
              <w:rPr>
                <w:rFonts w:ascii="Arial" w:eastAsia="Arial" w:hAnsi="Arial" w:cs="Arial"/>
                <w:spacing w:val="1"/>
                <w:sz w:val="24"/>
                <w:szCs w:val="24"/>
              </w:rPr>
              <w:t>on</w:t>
            </w:r>
            <w:r>
              <w:rPr>
                <w:rFonts w:ascii="Arial" w:eastAsia="Arial" w:hAnsi="Arial" w:cs="Arial"/>
                <w:sz w:val="24"/>
                <w:szCs w:val="24"/>
              </w:rPr>
              <w:t>’s</w:t>
            </w:r>
            <w:r>
              <w:rPr>
                <w:rFonts w:ascii="Arial" w:eastAsia="Arial" w:hAnsi="Arial" w:cs="Arial"/>
                <w:spacing w:val="6"/>
                <w:sz w:val="24"/>
                <w:szCs w:val="24"/>
              </w:rPr>
              <w:t xml:space="preserve"> </w:t>
            </w:r>
            <w:r>
              <w:rPr>
                <w:rFonts w:ascii="Arial" w:eastAsia="Arial" w:hAnsi="Arial" w:cs="Arial"/>
                <w:i/>
                <w:sz w:val="24"/>
                <w:szCs w:val="24"/>
              </w:rPr>
              <w:t>Ac</w:t>
            </w:r>
            <w:r>
              <w:rPr>
                <w:rFonts w:ascii="Arial" w:eastAsia="Arial" w:hAnsi="Arial" w:cs="Arial"/>
                <w:i/>
                <w:spacing w:val="-1"/>
                <w:sz w:val="24"/>
                <w:szCs w:val="24"/>
              </w:rPr>
              <w:t>a</w:t>
            </w:r>
            <w:r>
              <w:rPr>
                <w:rFonts w:ascii="Arial" w:eastAsia="Arial" w:hAnsi="Arial" w:cs="Arial"/>
                <w:i/>
                <w:spacing w:val="1"/>
                <w:sz w:val="24"/>
                <w:szCs w:val="24"/>
              </w:rPr>
              <w:t>de</w:t>
            </w:r>
            <w:r>
              <w:rPr>
                <w:rFonts w:ascii="Arial" w:eastAsia="Arial" w:hAnsi="Arial" w:cs="Arial"/>
                <w:i/>
                <w:spacing w:val="-3"/>
                <w:sz w:val="24"/>
                <w:szCs w:val="24"/>
              </w:rPr>
              <w:t>m</w:t>
            </w:r>
            <w:r>
              <w:rPr>
                <w:rFonts w:ascii="Arial" w:eastAsia="Arial" w:hAnsi="Arial" w:cs="Arial"/>
                <w:i/>
                <w:sz w:val="24"/>
                <w:szCs w:val="24"/>
              </w:rPr>
              <w:t xml:space="preserve">ic </w:t>
            </w:r>
            <w:r>
              <w:rPr>
                <w:rFonts w:ascii="Arial" w:eastAsia="Arial" w:hAnsi="Arial" w:cs="Arial"/>
                <w:i/>
                <w:spacing w:val="-1"/>
                <w:sz w:val="24"/>
                <w:szCs w:val="24"/>
              </w:rPr>
              <w:t>M</w:t>
            </w:r>
            <w:r>
              <w:rPr>
                <w:rFonts w:ascii="Arial" w:eastAsia="Arial" w:hAnsi="Arial" w:cs="Arial"/>
                <w:i/>
                <w:sz w:val="24"/>
                <w:szCs w:val="24"/>
              </w:rPr>
              <w:t>isco</w:t>
            </w:r>
            <w:r>
              <w:rPr>
                <w:rFonts w:ascii="Arial" w:eastAsia="Arial" w:hAnsi="Arial" w:cs="Arial"/>
                <w:i/>
                <w:spacing w:val="1"/>
                <w:sz w:val="24"/>
                <w:szCs w:val="24"/>
              </w:rPr>
              <w:t>ndu</w:t>
            </w:r>
            <w:r>
              <w:rPr>
                <w:rFonts w:ascii="Arial" w:eastAsia="Arial" w:hAnsi="Arial" w:cs="Arial"/>
                <w:i/>
                <w:sz w:val="24"/>
                <w:szCs w:val="24"/>
              </w:rPr>
              <w:t>ct</w:t>
            </w:r>
            <w:r>
              <w:rPr>
                <w:rFonts w:ascii="Arial" w:eastAsia="Arial" w:hAnsi="Arial" w:cs="Arial"/>
                <w:i/>
                <w:spacing w:val="-2"/>
                <w:sz w:val="24"/>
                <w:szCs w:val="24"/>
              </w:rPr>
              <w:t xml:space="preserve"> </w:t>
            </w:r>
            <w:r>
              <w:rPr>
                <w:rFonts w:ascii="Arial" w:eastAsia="Arial" w:hAnsi="Arial" w:cs="Arial"/>
                <w:i/>
                <w:spacing w:val="1"/>
                <w:sz w:val="24"/>
                <w:szCs w:val="24"/>
              </w:rPr>
              <w:t>Po</w:t>
            </w:r>
            <w:r>
              <w:rPr>
                <w:rFonts w:ascii="Arial" w:eastAsia="Arial" w:hAnsi="Arial" w:cs="Arial"/>
                <w:i/>
                <w:sz w:val="24"/>
                <w:szCs w:val="24"/>
              </w:rPr>
              <w:t>l</w:t>
            </w:r>
            <w:r>
              <w:rPr>
                <w:rFonts w:ascii="Arial" w:eastAsia="Arial" w:hAnsi="Arial" w:cs="Arial"/>
                <w:i/>
                <w:spacing w:val="-1"/>
                <w:sz w:val="24"/>
                <w:szCs w:val="24"/>
              </w:rPr>
              <w:t>i</w:t>
            </w:r>
            <w:r>
              <w:rPr>
                <w:rFonts w:ascii="Arial" w:eastAsia="Arial" w:hAnsi="Arial" w:cs="Arial"/>
                <w:i/>
                <w:sz w:val="24"/>
                <w:szCs w:val="24"/>
              </w:rPr>
              <w:t>cy</w:t>
            </w:r>
            <w:r>
              <w:rPr>
                <w:rFonts w:ascii="Arial" w:eastAsia="Arial" w:hAnsi="Arial" w:cs="Arial"/>
                <w:i/>
                <w:spacing w:val="3"/>
                <w:sz w:val="24"/>
                <w:szCs w:val="24"/>
              </w:rPr>
              <w:t xml:space="preserve"> </w:t>
            </w:r>
            <w:r>
              <w:rPr>
                <w:rFonts w:ascii="Arial" w:eastAsia="Arial" w:hAnsi="Arial" w:cs="Arial"/>
                <w:spacing w:val="-1"/>
                <w:sz w:val="24"/>
                <w:szCs w:val="24"/>
              </w:rPr>
              <w:t>a</w:t>
            </w:r>
            <w:r>
              <w:rPr>
                <w:rFonts w:ascii="Arial" w:eastAsia="Arial" w:hAnsi="Arial" w:cs="Arial"/>
                <w:spacing w:val="1"/>
                <w:sz w:val="24"/>
                <w:szCs w:val="24"/>
              </w:rPr>
              <w:t>n</w:t>
            </w:r>
            <w:r>
              <w:rPr>
                <w:rFonts w:ascii="Arial" w:eastAsia="Arial" w:hAnsi="Arial" w:cs="Arial"/>
                <w:sz w:val="24"/>
                <w:szCs w:val="24"/>
              </w:rPr>
              <w:t>d</w:t>
            </w:r>
            <w:r>
              <w:rPr>
                <w:rFonts w:ascii="Arial" w:eastAsia="Arial" w:hAnsi="Arial" w:cs="Arial"/>
                <w:spacing w:val="-1"/>
                <w:sz w:val="24"/>
                <w:szCs w:val="24"/>
              </w:rPr>
              <w:t xml:space="preserve"> </w:t>
            </w:r>
            <w:r>
              <w:rPr>
                <w:rFonts w:ascii="Arial" w:eastAsia="Arial" w:hAnsi="Arial" w:cs="Arial"/>
                <w:sz w:val="24"/>
                <w:szCs w:val="24"/>
              </w:rPr>
              <w:t>t</w:t>
            </w:r>
            <w:r>
              <w:rPr>
                <w:rFonts w:ascii="Arial" w:eastAsia="Arial" w:hAnsi="Arial" w:cs="Arial"/>
                <w:spacing w:val="1"/>
                <w:sz w:val="24"/>
                <w:szCs w:val="24"/>
              </w:rPr>
              <w:t>h</w:t>
            </w:r>
            <w:r>
              <w:rPr>
                <w:rFonts w:ascii="Arial" w:eastAsia="Arial" w:hAnsi="Arial" w:cs="Arial"/>
                <w:sz w:val="24"/>
                <w:szCs w:val="24"/>
              </w:rPr>
              <w:t xml:space="preserve">e </w:t>
            </w:r>
            <w:r>
              <w:rPr>
                <w:rFonts w:ascii="Arial" w:eastAsia="Arial" w:hAnsi="Arial" w:cs="Arial"/>
                <w:i/>
                <w:sz w:val="24"/>
                <w:szCs w:val="24"/>
              </w:rPr>
              <w:t>Re</w:t>
            </w:r>
            <w:r>
              <w:rPr>
                <w:rFonts w:ascii="Arial" w:eastAsia="Arial" w:hAnsi="Arial" w:cs="Arial"/>
                <w:i/>
                <w:spacing w:val="1"/>
                <w:sz w:val="24"/>
                <w:szCs w:val="24"/>
              </w:rPr>
              <w:t>fe</w:t>
            </w:r>
            <w:r>
              <w:rPr>
                <w:rFonts w:ascii="Arial" w:eastAsia="Arial" w:hAnsi="Arial" w:cs="Arial"/>
                <w:i/>
                <w:sz w:val="24"/>
                <w:szCs w:val="24"/>
              </w:rPr>
              <w:t>re</w:t>
            </w:r>
            <w:r>
              <w:rPr>
                <w:rFonts w:ascii="Arial" w:eastAsia="Arial" w:hAnsi="Arial" w:cs="Arial"/>
                <w:i/>
                <w:spacing w:val="1"/>
                <w:sz w:val="24"/>
                <w:szCs w:val="24"/>
              </w:rPr>
              <w:t>n</w:t>
            </w:r>
            <w:r>
              <w:rPr>
                <w:rFonts w:ascii="Arial" w:eastAsia="Arial" w:hAnsi="Arial" w:cs="Arial"/>
                <w:i/>
                <w:sz w:val="24"/>
                <w:szCs w:val="24"/>
              </w:rPr>
              <w:t>ci</w:t>
            </w:r>
            <w:r>
              <w:rPr>
                <w:rFonts w:ascii="Arial" w:eastAsia="Arial" w:hAnsi="Arial" w:cs="Arial"/>
                <w:i/>
                <w:spacing w:val="-2"/>
                <w:sz w:val="24"/>
                <w:szCs w:val="24"/>
              </w:rPr>
              <w:t>n</w:t>
            </w:r>
            <w:r>
              <w:rPr>
                <w:rFonts w:ascii="Arial" w:eastAsia="Arial" w:hAnsi="Arial" w:cs="Arial"/>
                <w:i/>
                <w:sz w:val="24"/>
                <w:szCs w:val="24"/>
              </w:rPr>
              <w:t>g</w:t>
            </w:r>
            <w:r>
              <w:rPr>
                <w:rFonts w:ascii="Arial" w:eastAsia="Arial" w:hAnsi="Arial" w:cs="Arial"/>
                <w:i/>
                <w:spacing w:val="1"/>
                <w:sz w:val="24"/>
                <w:szCs w:val="24"/>
              </w:rPr>
              <w:t xml:space="preserve"> </w:t>
            </w:r>
            <w:r>
              <w:rPr>
                <w:rFonts w:ascii="Arial" w:eastAsia="Arial" w:hAnsi="Arial" w:cs="Arial"/>
                <w:i/>
                <w:spacing w:val="-1"/>
                <w:sz w:val="24"/>
                <w:szCs w:val="24"/>
              </w:rPr>
              <w:t>a</w:t>
            </w:r>
            <w:r>
              <w:rPr>
                <w:rFonts w:ascii="Arial" w:eastAsia="Arial" w:hAnsi="Arial" w:cs="Arial"/>
                <w:i/>
                <w:spacing w:val="1"/>
                <w:sz w:val="24"/>
                <w:szCs w:val="24"/>
              </w:rPr>
              <w:t>n</w:t>
            </w:r>
            <w:r>
              <w:rPr>
                <w:rFonts w:ascii="Arial" w:eastAsia="Arial" w:hAnsi="Arial" w:cs="Arial"/>
                <w:i/>
                <w:sz w:val="24"/>
                <w:szCs w:val="24"/>
              </w:rPr>
              <w:t>d</w:t>
            </w:r>
            <w:r>
              <w:rPr>
                <w:rFonts w:ascii="Arial" w:eastAsia="Arial" w:hAnsi="Arial" w:cs="Arial"/>
                <w:i/>
                <w:spacing w:val="-1"/>
                <w:sz w:val="24"/>
                <w:szCs w:val="24"/>
              </w:rPr>
              <w:t xml:space="preserve"> </w:t>
            </w:r>
            <w:r>
              <w:rPr>
                <w:rFonts w:ascii="Arial" w:eastAsia="Arial" w:hAnsi="Arial" w:cs="Arial"/>
                <w:i/>
                <w:sz w:val="24"/>
                <w:szCs w:val="24"/>
              </w:rPr>
              <w:t>Bibli</w:t>
            </w:r>
            <w:r>
              <w:rPr>
                <w:rFonts w:ascii="Arial" w:eastAsia="Arial" w:hAnsi="Arial" w:cs="Arial"/>
                <w:i/>
                <w:spacing w:val="-2"/>
                <w:sz w:val="24"/>
                <w:szCs w:val="24"/>
              </w:rPr>
              <w:t>o</w:t>
            </w:r>
            <w:r>
              <w:rPr>
                <w:rFonts w:ascii="Arial" w:eastAsia="Arial" w:hAnsi="Arial" w:cs="Arial"/>
                <w:i/>
                <w:spacing w:val="1"/>
                <w:sz w:val="24"/>
                <w:szCs w:val="24"/>
              </w:rPr>
              <w:t>g</w:t>
            </w:r>
            <w:r>
              <w:rPr>
                <w:rFonts w:ascii="Arial" w:eastAsia="Arial" w:hAnsi="Arial" w:cs="Arial"/>
                <w:i/>
                <w:sz w:val="24"/>
                <w:szCs w:val="24"/>
              </w:rPr>
              <w:t>ra</w:t>
            </w:r>
            <w:r>
              <w:rPr>
                <w:rFonts w:ascii="Arial" w:eastAsia="Arial" w:hAnsi="Arial" w:cs="Arial"/>
                <w:i/>
                <w:spacing w:val="1"/>
                <w:sz w:val="24"/>
                <w:szCs w:val="24"/>
              </w:rPr>
              <w:t>ph</w:t>
            </w:r>
            <w:r>
              <w:rPr>
                <w:rFonts w:ascii="Arial" w:eastAsia="Arial" w:hAnsi="Arial" w:cs="Arial"/>
                <w:i/>
                <w:sz w:val="24"/>
                <w:szCs w:val="24"/>
              </w:rPr>
              <w:t>ies</w:t>
            </w:r>
            <w:r>
              <w:rPr>
                <w:rFonts w:ascii="Arial" w:eastAsia="Arial" w:hAnsi="Arial" w:cs="Arial"/>
                <w:i/>
                <w:spacing w:val="2"/>
                <w:sz w:val="24"/>
                <w:szCs w:val="24"/>
              </w:rPr>
              <w:t xml:space="preserve"> </w:t>
            </w:r>
            <w:r>
              <w:rPr>
                <w:rFonts w:ascii="Arial" w:eastAsia="Arial" w:hAnsi="Arial" w:cs="Arial"/>
                <w:spacing w:val="1"/>
                <w:sz w:val="24"/>
                <w:szCs w:val="24"/>
              </w:rPr>
              <w:t>do</w:t>
            </w:r>
            <w:r>
              <w:rPr>
                <w:rFonts w:ascii="Arial" w:eastAsia="Arial" w:hAnsi="Arial" w:cs="Arial"/>
                <w:spacing w:val="-2"/>
                <w:sz w:val="24"/>
                <w:szCs w:val="24"/>
              </w:rPr>
              <w:t>c</w:t>
            </w:r>
            <w:r>
              <w:rPr>
                <w:rFonts w:ascii="Arial" w:eastAsia="Arial" w:hAnsi="Arial" w:cs="Arial"/>
                <w:spacing w:val="1"/>
                <w:sz w:val="24"/>
                <w:szCs w:val="24"/>
              </w:rPr>
              <w:t>u</w:t>
            </w:r>
            <w:r>
              <w:rPr>
                <w:rFonts w:ascii="Arial" w:eastAsia="Arial" w:hAnsi="Arial" w:cs="Arial"/>
                <w:spacing w:val="-1"/>
                <w:sz w:val="24"/>
                <w:szCs w:val="24"/>
              </w:rPr>
              <w:t>m</w:t>
            </w:r>
            <w:r>
              <w:rPr>
                <w:rFonts w:ascii="Arial" w:eastAsia="Arial" w:hAnsi="Arial" w:cs="Arial"/>
                <w:spacing w:val="1"/>
                <w:sz w:val="24"/>
                <w:szCs w:val="24"/>
              </w:rPr>
              <w:t>en</w:t>
            </w:r>
            <w:r>
              <w:rPr>
                <w:rFonts w:ascii="Arial" w:eastAsia="Arial" w:hAnsi="Arial" w:cs="Arial"/>
                <w:spacing w:val="-2"/>
                <w:sz w:val="24"/>
                <w:szCs w:val="24"/>
              </w:rPr>
              <w:t>t</w:t>
            </w:r>
            <w:r>
              <w:rPr>
                <w:rFonts w:ascii="Arial" w:eastAsia="Arial" w:hAnsi="Arial" w:cs="Arial"/>
                <w:sz w:val="24"/>
                <w:szCs w:val="24"/>
              </w:rPr>
              <w:t>.</w:t>
            </w:r>
            <w:r>
              <w:rPr>
                <w:rFonts w:ascii="Arial" w:eastAsia="Arial" w:hAnsi="Arial" w:cs="Arial"/>
                <w:spacing w:val="-1"/>
                <w:sz w:val="24"/>
                <w:szCs w:val="24"/>
              </w:rPr>
              <w:t xml:space="preserve"> </w:t>
            </w:r>
            <w:r>
              <w:rPr>
                <w:rFonts w:ascii="Arial" w:eastAsia="Arial" w:hAnsi="Arial" w:cs="Arial"/>
                <w:spacing w:val="2"/>
                <w:sz w:val="24"/>
                <w:szCs w:val="24"/>
              </w:rPr>
              <w:t>T</w:t>
            </w:r>
            <w:r>
              <w:rPr>
                <w:rFonts w:ascii="Arial" w:eastAsia="Arial" w:hAnsi="Arial" w:cs="Arial"/>
                <w:sz w:val="24"/>
                <w:szCs w:val="24"/>
              </w:rPr>
              <w:t>o</w:t>
            </w:r>
            <w:r>
              <w:rPr>
                <w:rFonts w:ascii="Arial" w:eastAsia="Arial" w:hAnsi="Arial" w:cs="Arial"/>
                <w:spacing w:val="-1"/>
                <w:sz w:val="24"/>
                <w:szCs w:val="24"/>
              </w:rPr>
              <w:t xml:space="preserve"> </w:t>
            </w:r>
            <w:r>
              <w:rPr>
                <w:rFonts w:ascii="Arial" w:eastAsia="Arial" w:hAnsi="Arial" w:cs="Arial"/>
                <w:spacing w:val="1"/>
                <w:sz w:val="24"/>
                <w:szCs w:val="24"/>
              </w:rPr>
              <w:t>th</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pacing w:val="1"/>
                <w:sz w:val="24"/>
                <w:szCs w:val="24"/>
              </w:rPr>
              <w:t>be</w:t>
            </w:r>
            <w:r>
              <w:rPr>
                <w:rFonts w:ascii="Arial" w:eastAsia="Arial" w:hAnsi="Arial" w:cs="Arial"/>
                <w:sz w:val="24"/>
                <w:szCs w:val="24"/>
              </w:rPr>
              <w:t>st</w:t>
            </w:r>
            <w:r>
              <w:rPr>
                <w:rFonts w:ascii="Arial" w:eastAsia="Arial" w:hAnsi="Arial" w:cs="Arial"/>
                <w:spacing w:val="-2"/>
                <w:sz w:val="24"/>
                <w:szCs w:val="24"/>
              </w:rPr>
              <w:t xml:space="preserve"> </w:t>
            </w:r>
            <w:r>
              <w:rPr>
                <w:rFonts w:ascii="Arial" w:eastAsia="Arial" w:hAnsi="Arial" w:cs="Arial"/>
                <w:spacing w:val="-1"/>
                <w:sz w:val="24"/>
                <w:szCs w:val="24"/>
              </w:rPr>
              <w:t>o</w:t>
            </w:r>
            <w:r>
              <w:rPr>
                <w:rFonts w:ascii="Arial" w:eastAsia="Arial" w:hAnsi="Arial" w:cs="Arial"/>
                <w:sz w:val="24"/>
                <w:szCs w:val="24"/>
              </w:rPr>
              <w:t>f</w:t>
            </w:r>
            <w:r>
              <w:rPr>
                <w:rFonts w:ascii="Arial" w:eastAsia="Arial" w:hAnsi="Arial" w:cs="Arial"/>
                <w:spacing w:val="1"/>
                <w:sz w:val="24"/>
                <w:szCs w:val="24"/>
              </w:rPr>
              <w:t xml:space="preserve"> m</w:t>
            </w:r>
            <w:r>
              <w:rPr>
                <w:rFonts w:ascii="Arial" w:eastAsia="Arial" w:hAnsi="Arial" w:cs="Arial"/>
                <w:sz w:val="24"/>
                <w:szCs w:val="24"/>
              </w:rPr>
              <w:t>y</w:t>
            </w:r>
            <w:r>
              <w:rPr>
                <w:rFonts w:ascii="Arial" w:eastAsia="Arial" w:hAnsi="Arial" w:cs="Arial"/>
                <w:spacing w:val="-2"/>
                <w:sz w:val="24"/>
                <w:szCs w:val="24"/>
              </w:rPr>
              <w:t xml:space="preserve"> </w:t>
            </w:r>
            <w:r>
              <w:rPr>
                <w:rFonts w:ascii="Arial" w:eastAsia="Arial" w:hAnsi="Arial" w:cs="Arial"/>
                <w:sz w:val="24"/>
                <w:szCs w:val="24"/>
              </w:rPr>
              <w:t>k</w:t>
            </w:r>
            <w:r>
              <w:rPr>
                <w:rFonts w:ascii="Arial" w:eastAsia="Arial" w:hAnsi="Arial" w:cs="Arial"/>
                <w:spacing w:val="1"/>
                <w:sz w:val="24"/>
                <w:szCs w:val="24"/>
              </w:rPr>
              <w:t>no</w:t>
            </w:r>
            <w:r>
              <w:rPr>
                <w:rFonts w:ascii="Arial" w:eastAsia="Arial" w:hAnsi="Arial" w:cs="Arial"/>
                <w:spacing w:val="-3"/>
                <w:sz w:val="24"/>
                <w:szCs w:val="24"/>
              </w:rPr>
              <w:t>w</w:t>
            </w:r>
            <w:r>
              <w:rPr>
                <w:rFonts w:ascii="Arial" w:eastAsia="Arial" w:hAnsi="Arial" w:cs="Arial"/>
                <w:sz w:val="24"/>
                <w:szCs w:val="24"/>
              </w:rPr>
              <w:t>le</w:t>
            </w:r>
            <w:r>
              <w:rPr>
                <w:rFonts w:ascii="Arial" w:eastAsia="Arial" w:hAnsi="Arial" w:cs="Arial"/>
                <w:spacing w:val="1"/>
                <w:sz w:val="24"/>
                <w:szCs w:val="24"/>
              </w:rPr>
              <w:t>d</w:t>
            </w:r>
            <w:r>
              <w:rPr>
                <w:rFonts w:ascii="Arial" w:eastAsia="Arial" w:hAnsi="Arial" w:cs="Arial"/>
                <w:spacing w:val="-1"/>
                <w:sz w:val="24"/>
                <w:szCs w:val="24"/>
              </w:rPr>
              <w:t>g</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pacing w:val="2"/>
                <w:sz w:val="24"/>
                <w:szCs w:val="24"/>
              </w:rPr>
              <w:t>m</w:t>
            </w:r>
            <w:r>
              <w:rPr>
                <w:rFonts w:ascii="Arial" w:eastAsia="Arial" w:hAnsi="Arial" w:cs="Arial"/>
                <w:sz w:val="24"/>
                <w:szCs w:val="24"/>
              </w:rPr>
              <w:t>y</w:t>
            </w:r>
            <w:r>
              <w:rPr>
                <w:rFonts w:ascii="Arial" w:eastAsia="Arial" w:hAnsi="Arial" w:cs="Arial"/>
                <w:spacing w:val="-2"/>
                <w:sz w:val="24"/>
                <w:szCs w:val="24"/>
              </w:rPr>
              <w:t xml:space="preserve"> w</w:t>
            </w:r>
            <w:r>
              <w:rPr>
                <w:rFonts w:ascii="Arial" w:eastAsia="Arial" w:hAnsi="Arial" w:cs="Arial"/>
                <w:spacing w:val="1"/>
                <w:sz w:val="24"/>
                <w:szCs w:val="24"/>
              </w:rPr>
              <w:t>o</w:t>
            </w:r>
            <w:r>
              <w:rPr>
                <w:rFonts w:ascii="Arial" w:eastAsia="Arial" w:hAnsi="Arial" w:cs="Arial"/>
                <w:sz w:val="24"/>
                <w:szCs w:val="24"/>
              </w:rPr>
              <w:t>rk h</w:t>
            </w:r>
            <w:r>
              <w:rPr>
                <w:rFonts w:ascii="Arial" w:eastAsia="Arial" w:hAnsi="Arial" w:cs="Arial"/>
                <w:spacing w:val="1"/>
                <w:sz w:val="24"/>
                <w:szCs w:val="24"/>
              </w:rPr>
              <w:t>a</w:t>
            </w:r>
            <w:r>
              <w:rPr>
                <w:rFonts w:ascii="Arial" w:eastAsia="Arial" w:hAnsi="Arial" w:cs="Arial"/>
                <w:sz w:val="24"/>
                <w:szCs w:val="24"/>
              </w:rPr>
              <w:t xml:space="preserve">s </w:t>
            </w:r>
            <w:r>
              <w:rPr>
                <w:rFonts w:ascii="Arial" w:eastAsia="Arial" w:hAnsi="Arial" w:cs="Arial"/>
                <w:spacing w:val="1"/>
                <w:sz w:val="24"/>
                <w:szCs w:val="24"/>
              </w:rPr>
              <w:t>be</w:t>
            </w:r>
            <w:r>
              <w:rPr>
                <w:rFonts w:ascii="Arial" w:eastAsia="Arial" w:hAnsi="Arial" w:cs="Arial"/>
                <w:spacing w:val="-1"/>
                <w:sz w:val="24"/>
                <w:szCs w:val="24"/>
              </w:rPr>
              <w:t>e</w:t>
            </w:r>
            <w:r>
              <w:rPr>
                <w:rFonts w:ascii="Arial" w:eastAsia="Arial" w:hAnsi="Arial" w:cs="Arial"/>
                <w:sz w:val="24"/>
                <w:szCs w:val="24"/>
              </w:rPr>
              <w:t xml:space="preserve">n </w:t>
            </w:r>
            <w:r>
              <w:rPr>
                <w:rFonts w:ascii="Arial" w:eastAsia="Arial" w:hAnsi="Arial" w:cs="Arial"/>
                <w:spacing w:val="1"/>
                <w:sz w:val="24"/>
                <w:szCs w:val="24"/>
              </w:rPr>
              <w:t>a</w:t>
            </w:r>
            <w:r>
              <w:rPr>
                <w:rFonts w:ascii="Arial" w:eastAsia="Arial" w:hAnsi="Arial" w:cs="Arial"/>
                <w:sz w:val="24"/>
                <w:szCs w:val="24"/>
              </w:rPr>
              <w:t>cc</w:t>
            </w:r>
            <w:r>
              <w:rPr>
                <w:rFonts w:ascii="Arial" w:eastAsia="Arial" w:hAnsi="Arial" w:cs="Arial"/>
                <w:spacing w:val="1"/>
                <w:sz w:val="24"/>
                <w:szCs w:val="24"/>
              </w:rPr>
              <w:t>u</w:t>
            </w:r>
            <w:r>
              <w:rPr>
                <w:rFonts w:ascii="Arial" w:eastAsia="Arial" w:hAnsi="Arial" w:cs="Arial"/>
                <w:sz w:val="24"/>
                <w:szCs w:val="24"/>
              </w:rPr>
              <w:t>rat</w:t>
            </w:r>
            <w:r>
              <w:rPr>
                <w:rFonts w:ascii="Arial" w:eastAsia="Arial" w:hAnsi="Arial" w:cs="Arial"/>
                <w:spacing w:val="1"/>
                <w:sz w:val="24"/>
                <w:szCs w:val="24"/>
              </w:rPr>
              <w:t>e</w:t>
            </w:r>
            <w:r>
              <w:rPr>
                <w:rFonts w:ascii="Arial" w:eastAsia="Arial" w:hAnsi="Arial" w:cs="Arial"/>
                <w:sz w:val="24"/>
                <w:szCs w:val="24"/>
              </w:rPr>
              <w:t>ly</w:t>
            </w:r>
            <w:r>
              <w:rPr>
                <w:rFonts w:ascii="Arial" w:eastAsia="Arial" w:hAnsi="Arial" w:cs="Arial"/>
                <w:spacing w:val="-3"/>
                <w:sz w:val="24"/>
                <w:szCs w:val="24"/>
              </w:rPr>
              <w:t xml:space="preserve"> </w:t>
            </w:r>
            <w:r>
              <w:rPr>
                <w:rFonts w:ascii="Arial" w:eastAsia="Arial" w:hAnsi="Arial" w:cs="Arial"/>
                <w:sz w:val="24"/>
                <w:szCs w:val="24"/>
              </w:rPr>
              <w:t>r</w:t>
            </w:r>
            <w:r>
              <w:rPr>
                <w:rFonts w:ascii="Arial" w:eastAsia="Arial" w:hAnsi="Arial" w:cs="Arial"/>
                <w:spacing w:val="-2"/>
                <w:sz w:val="24"/>
                <w:szCs w:val="24"/>
              </w:rPr>
              <w:t>e</w:t>
            </w:r>
            <w:r>
              <w:rPr>
                <w:rFonts w:ascii="Arial" w:eastAsia="Arial" w:hAnsi="Arial" w:cs="Arial"/>
                <w:spacing w:val="3"/>
                <w:sz w:val="24"/>
                <w:szCs w:val="24"/>
              </w:rPr>
              <w:t>f</w:t>
            </w:r>
            <w:r>
              <w:rPr>
                <w:rFonts w:ascii="Arial" w:eastAsia="Arial" w:hAnsi="Arial" w:cs="Arial"/>
                <w:spacing w:val="1"/>
                <w:sz w:val="24"/>
                <w:szCs w:val="24"/>
              </w:rPr>
              <w:t>e</w:t>
            </w:r>
            <w:r>
              <w:rPr>
                <w:rFonts w:ascii="Arial" w:eastAsia="Arial" w:hAnsi="Arial" w:cs="Arial"/>
                <w:sz w:val="24"/>
                <w:szCs w:val="24"/>
              </w:rPr>
              <w:t>r</w:t>
            </w:r>
            <w:r>
              <w:rPr>
                <w:rFonts w:ascii="Arial" w:eastAsia="Arial" w:hAnsi="Arial" w:cs="Arial"/>
                <w:spacing w:val="-2"/>
                <w:sz w:val="24"/>
                <w:szCs w:val="24"/>
              </w:rPr>
              <w:t>e</w:t>
            </w:r>
            <w:r>
              <w:rPr>
                <w:rFonts w:ascii="Arial" w:eastAsia="Arial" w:hAnsi="Arial" w:cs="Arial"/>
                <w:spacing w:val="1"/>
                <w:sz w:val="24"/>
                <w:szCs w:val="24"/>
              </w:rPr>
              <w:t>n</w:t>
            </w:r>
            <w:r>
              <w:rPr>
                <w:rFonts w:ascii="Arial" w:eastAsia="Arial" w:hAnsi="Arial" w:cs="Arial"/>
                <w:sz w:val="24"/>
                <w:szCs w:val="24"/>
              </w:rPr>
              <w:t>c</w:t>
            </w:r>
            <w:r>
              <w:rPr>
                <w:rFonts w:ascii="Arial" w:eastAsia="Arial" w:hAnsi="Arial" w:cs="Arial"/>
                <w:spacing w:val="1"/>
                <w:sz w:val="24"/>
                <w:szCs w:val="24"/>
              </w:rPr>
              <w:t>e</w:t>
            </w:r>
            <w:r>
              <w:rPr>
                <w:rFonts w:ascii="Arial" w:eastAsia="Arial" w:hAnsi="Arial" w:cs="Arial"/>
                <w:sz w:val="24"/>
                <w:szCs w:val="24"/>
              </w:rPr>
              <w:t>d</w:t>
            </w:r>
            <w:r>
              <w:rPr>
                <w:rFonts w:ascii="Arial" w:eastAsia="Arial" w:hAnsi="Arial" w:cs="Arial"/>
                <w:spacing w:val="-3"/>
                <w:sz w:val="24"/>
                <w:szCs w:val="24"/>
              </w:rPr>
              <w:t xml:space="preserve"> </w:t>
            </w:r>
            <w:r>
              <w:rPr>
                <w:rFonts w:ascii="Arial" w:eastAsia="Arial" w:hAnsi="Arial" w:cs="Arial"/>
                <w:spacing w:val="1"/>
                <w:sz w:val="24"/>
                <w:szCs w:val="24"/>
              </w:rPr>
              <w:t>an</w:t>
            </w:r>
            <w:r>
              <w:rPr>
                <w:rFonts w:ascii="Arial" w:eastAsia="Arial" w:hAnsi="Arial" w:cs="Arial"/>
                <w:sz w:val="24"/>
                <w:szCs w:val="24"/>
              </w:rPr>
              <w:t>d</w:t>
            </w:r>
            <w:r>
              <w:rPr>
                <w:rFonts w:ascii="Arial" w:eastAsia="Arial" w:hAnsi="Arial" w:cs="Arial"/>
                <w:spacing w:val="-1"/>
                <w:sz w:val="24"/>
                <w:szCs w:val="24"/>
              </w:rPr>
              <w:t xml:space="preserve"> </w:t>
            </w:r>
            <w:r>
              <w:rPr>
                <w:rFonts w:ascii="Arial" w:eastAsia="Arial" w:hAnsi="Arial" w:cs="Arial"/>
                <w:spacing w:val="1"/>
                <w:sz w:val="24"/>
                <w:szCs w:val="24"/>
              </w:rPr>
              <w:t>a</w:t>
            </w:r>
            <w:r>
              <w:rPr>
                <w:rFonts w:ascii="Arial" w:eastAsia="Arial" w:hAnsi="Arial" w:cs="Arial"/>
                <w:sz w:val="24"/>
                <w:szCs w:val="24"/>
              </w:rPr>
              <w:t>ll</w:t>
            </w:r>
            <w:r>
              <w:rPr>
                <w:rFonts w:ascii="Arial" w:eastAsia="Arial" w:hAnsi="Arial" w:cs="Arial"/>
                <w:spacing w:val="-1"/>
                <w:sz w:val="24"/>
                <w:szCs w:val="24"/>
              </w:rPr>
              <w:t xml:space="preserve"> </w:t>
            </w:r>
            <w:r>
              <w:rPr>
                <w:rFonts w:ascii="Arial" w:eastAsia="Arial" w:hAnsi="Arial" w:cs="Arial"/>
                <w:sz w:val="24"/>
                <w:szCs w:val="24"/>
              </w:rPr>
              <w:t>s</w:t>
            </w:r>
            <w:r>
              <w:rPr>
                <w:rFonts w:ascii="Arial" w:eastAsia="Arial" w:hAnsi="Arial" w:cs="Arial"/>
                <w:spacing w:val="1"/>
                <w:sz w:val="24"/>
                <w:szCs w:val="24"/>
              </w:rPr>
              <w:t>ou</w:t>
            </w:r>
            <w:r>
              <w:rPr>
                <w:rFonts w:ascii="Arial" w:eastAsia="Arial" w:hAnsi="Arial" w:cs="Arial"/>
                <w:sz w:val="24"/>
                <w:szCs w:val="24"/>
              </w:rPr>
              <w:t>rces</w:t>
            </w:r>
            <w:r>
              <w:rPr>
                <w:rFonts w:ascii="Arial" w:eastAsia="Arial" w:hAnsi="Arial" w:cs="Arial"/>
                <w:spacing w:val="-2"/>
                <w:sz w:val="24"/>
                <w:szCs w:val="24"/>
              </w:rPr>
              <w:t xml:space="preserve"> </w:t>
            </w:r>
            <w:r>
              <w:rPr>
                <w:rFonts w:ascii="Arial" w:eastAsia="Arial" w:hAnsi="Arial" w:cs="Arial"/>
                <w:sz w:val="24"/>
                <w:szCs w:val="24"/>
              </w:rPr>
              <w:t>cit</w:t>
            </w:r>
            <w:r>
              <w:rPr>
                <w:rFonts w:ascii="Arial" w:eastAsia="Arial" w:hAnsi="Arial" w:cs="Arial"/>
                <w:spacing w:val="1"/>
                <w:sz w:val="24"/>
                <w:szCs w:val="24"/>
              </w:rPr>
              <w:t>e</w:t>
            </w:r>
            <w:r>
              <w:rPr>
                <w:rFonts w:ascii="Arial" w:eastAsia="Arial" w:hAnsi="Arial" w:cs="Arial"/>
                <w:sz w:val="24"/>
                <w:szCs w:val="24"/>
              </w:rPr>
              <w:t>d</w:t>
            </w:r>
            <w:r>
              <w:rPr>
                <w:rFonts w:ascii="Arial" w:eastAsia="Arial" w:hAnsi="Arial" w:cs="Arial"/>
                <w:spacing w:val="-1"/>
                <w:sz w:val="24"/>
                <w:szCs w:val="24"/>
              </w:rPr>
              <w:t xml:space="preserve"> </w:t>
            </w:r>
            <w:r>
              <w:rPr>
                <w:rFonts w:ascii="Arial" w:eastAsia="Arial" w:hAnsi="Arial" w:cs="Arial"/>
                <w:spacing w:val="-2"/>
                <w:sz w:val="24"/>
                <w:szCs w:val="24"/>
              </w:rPr>
              <w:t>c</w:t>
            </w:r>
            <w:r>
              <w:rPr>
                <w:rFonts w:ascii="Arial" w:eastAsia="Arial" w:hAnsi="Arial" w:cs="Arial"/>
                <w:spacing w:val="1"/>
                <w:sz w:val="24"/>
                <w:szCs w:val="24"/>
              </w:rPr>
              <w:t>o</w:t>
            </w:r>
            <w:r>
              <w:rPr>
                <w:rFonts w:ascii="Arial" w:eastAsia="Arial" w:hAnsi="Arial" w:cs="Arial"/>
                <w:sz w:val="24"/>
                <w:szCs w:val="24"/>
              </w:rPr>
              <w:t>r</w:t>
            </w:r>
            <w:r>
              <w:rPr>
                <w:rFonts w:ascii="Arial" w:eastAsia="Arial" w:hAnsi="Arial" w:cs="Arial"/>
                <w:spacing w:val="-1"/>
                <w:sz w:val="24"/>
                <w:szCs w:val="24"/>
              </w:rPr>
              <w:t>r</w:t>
            </w:r>
            <w:r>
              <w:rPr>
                <w:rFonts w:ascii="Arial" w:eastAsia="Arial" w:hAnsi="Arial" w:cs="Arial"/>
                <w:spacing w:val="1"/>
                <w:sz w:val="24"/>
                <w:szCs w:val="24"/>
              </w:rPr>
              <w:t>e</w:t>
            </w:r>
            <w:r>
              <w:rPr>
                <w:rFonts w:ascii="Arial" w:eastAsia="Arial" w:hAnsi="Arial" w:cs="Arial"/>
                <w:sz w:val="24"/>
                <w:szCs w:val="24"/>
              </w:rPr>
              <w:t>ctl</w:t>
            </w:r>
            <w:r>
              <w:rPr>
                <w:rFonts w:ascii="Arial" w:eastAsia="Arial" w:hAnsi="Arial" w:cs="Arial"/>
                <w:spacing w:val="-2"/>
                <w:sz w:val="24"/>
                <w:szCs w:val="24"/>
              </w:rPr>
              <w:t>y</w:t>
            </w:r>
            <w:r>
              <w:rPr>
                <w:rFonts w:ascii="Arial" w:eastAsia="Arial" w:hAnsi="Arial" w:cs="Arial"/>
                <w:sz w:val="24"/>
                <w:szCs w:val="24"/>
              </w:rPr>
              <w:t>.</w:t>
            </w:r>
          </w:p>
          <w:p w14:paraId="7D6E89BD" w14:textId="77777777" w:rsidR="0031381B" w:rsidRDefault="0031381B">
            <w:pPr>
              <w:spacing w:line="240" w:lineRule="exact"/>
              <w:rPr>
                <w:sz w:val="24"/>
                <w:szCs w:val="24"/>
              </w:rPr>
            </w:pPr>
          </w:p>
          <w:p w14:paraId="14A71192" w14:textId="77777777" w:rsidR="0031381B" w:rsidRDefault="003427FA">
            <w:pPr>
              <w:ind w:left="102"/>
              <w:rPr>
                <w:rFonts w:ascii="Arial" w:eastAsia="Arial" w:hAnsi="Arial" w:cs="Arial"/>
                <w:sz w:val="24"/>
                <w:szCs w:val="24"/>
              </w:rPr>
            </w:pPr>
            <w:r>
              <w:rPr>
                <w:rFonts w:ascii="Arial" w:eastAsia="Arial" w:hAnsi="Arial" w:cs="Arial"/>
                <w:sz w:val="24"/>
                <w:szCs w:val="24"/>
              </w:rPr>
              <w:t>I</w:t>
            </w:r>
            <w:r>
              <w:rPr>
                <w:rFonts w:ascii="Arial" w:eastAsia="Arial" w:hAnsi="Arial" w:cs="Arial"/>
                <w:spacing w:val="1"/>
                <w:sz w:val="24"/>
                <w:szCs w:val="24"/>
              </w:rPr>
              <w:t xml:space="preserve"> </w:t>
            </w:r>
            <w:r>
              <w:rPr>
                <w:rFonts w:ascii="Arial" w:eastAsia="Arial" w:hAnsi="Arial" w:cs="Arial"/>
                <w:sz w:val="24"/>
                <w:szCs w:val="24"/>
              </w:rPr>
              <w:t>c</w:t>
            </w:r>
            <w:r>
              <w:rPr>
                <w:rFonts w:ascii="Arial" w:eastAsia="Arial" w:hAnsi="Arial" w:cs="Arial"/>
                <w:spacing w:val="1"/>
                <w:sz w:val="24"/>
                <w:szCs w:val="24"/>
              </w:rPr>
              <w:t>o</w:t>
            </w:r>
            <w:r>
              <w:rPr>
                <w:rFonts w:ascii="Arial" w:eastAsia="Arial" w:hAnsi="Arial" w:cs="Arial"/>
                <w:spacing w:val="-1"/>
                <w:sz w:val="24"/>
                <w:szCs w:val="24"/>
              </w:rPr>
              <w:t>n</w:t>
            </w:r>
            <w:r>
              <w:rPr>
                <w:rFonts w:ascii="Arial" w:eastAsia="Arial" w:hAnsi="Arial" w:cs="Arial"/>
                <w:spacing w:val="3"/>
                <w:sz w:val="24"/>
                <w:szCs w:val="24"/>
              </w:rPr>
              <w:t>f</w:t>
            </w:r>
            <w:r>
              <w:rPr>
                <w:rFonts w:ascii="Arial" w:eastAsia="Arial" w:hAnsi="Arial" w:cs="Arial"/>
                <w:sz w:val="24"/>
                <w:szCs w:val="24"/>
              </w:rPr>
              <w:t>i</w:t>
            </w:r>
            <w:r>
              <w:rPr>
                <w:rFonts w:ascii="Arial" w:eastAsia="Arial" w:hAnsi="Arial" w:cs="Arial"/>
                <w:spacing w:val="-4"/>
                <w:sz w:val="24"/>
                <w:szCs w:val="24"/>
              </w:rPr>
              <w:t>r</w:t>
            </w:r>
            <w:r>
              <w:rPr>
                <w:rFonts w:ascii="Arial" w:eastAsia="Arial" w:hAnsi="Arial" w:cs="Arial"/>
                <w:sz w:val="24"/>
                <w:szCs w:val="24"/>
              </w:rPr>
              <w:t>m</w:t>
            </w:r>
            <w:r>
              <w:rPr>
                <w:rFonts w:ascii="Arial" w:eastAsia="Arial" w:hAnsi="Arial" w:cs="Arial"/>
                <w:spacing w:val="2"/>
                <w:sz w:val="24"/>
                <w:szCs w:val="24"/>
              </w:rPr>
              <w:t xml:space="preserve"> </w:t>
            </w:r>
            <w:r>
              <w:rPr>
                <w:rFonts w:ascii="Arial" w:eastAsia="Arial" w:hAnsi="Arial" w:cs="Arial"/>
                <w:spacing w:val="1"/>
                <w:sz w:val="24"/>
                <w:szCs w:val="24"/>
              </w:rPr>
              <w:t>t</w:t>
            </w:r>
            <w:r>
              <w:rPr>
                <w:rFonts w:ascii="Arial" w:eastAsia="Arial" w:hAnsi="Arial" w:cs="Arial"/>
                <w:spacing w:val="-1"/>
                <w:sz w:val="24"/>
                <w:szCs w:val="24"/>
              </w:rPr>
              <w:t>h</w:t>
            </w:r>
            <w:r>
              <w:rPr>
                <w:rFonts w:ascii="Arial" w:eastAsia="Arial" w:hAnsi="Arial" w:cs="Arial"/>
                <w:spacing w:val="1"/>
                <w:sz w:val="24"/>
                <w:szCs w:val="24"/>
              </w:rPr>
              <w:t>a</w:t>
            </w:r>
            <w:r>
              <w:rPr>
                <w:rFonts w:ascii="Arial" w:eastAsia="Arial" w:hAnsi="Arial" w:cs="Arial"/>
                <w:sz w:val="24"/>
                <w:szCs w:val="24"/>
              </w:rPr>
              <w:t>t</w:t>
            </w:r>
            <w:r>
              <w:rPr>
                <w:rFonts w:ascii="Arial" w:eastAsia="Arial" w:hAnsi="Arial" w:cs="Arial"/>
                <w:spacing w:val="1"/>
                <w:sz w:val="24"/>
                <w:szCs w:val="24"/>
              </w:rPr>
              <w:t xml:space="preserve"> </w:t>
            </w:r>
            <w:r>
              <w:rPr>
                <w:rFonts w:ascii="Arial" w:eastAsia="Arial" w:hAnsi="Arial" w:cs="Arial"/>
                <w:spacing w:val="-2"/>
                <w:sz w:val="24"/>
                <w:szCs w:val="24"/>
              </w:rPr>
              <w:t>t</w:t>
            </w:r>
            <w:r>
              <w:rPr>
                <w:rFonts w:ascii="Arial" w:eastAsia="Arial" w:hAnsi="Arial" w:cs="Arial"/>
                <w:spacing w:val="1"/>
                <w:sz w:val="24"/>
                <w:szCs w:val="24"/>
              </w:rPr>
              <w:t>h</w:t>
            </w:r>
            <w:r>
              <w:rPr>
                <w:rFonts w:ascii="Arial" w:eastAsia="Arial" w:hAnsi="Arial" w:cs="Arial"/>
                <w:sz w:val="24"/>
                <w:szCs w:val="24"/>
              </w:rPr>
              <w:t xml:space="preserve">is is </w:t>
            </w:r>
            <w:r>
              <w:rPr>
                <w:rFonts w:ascii="Arial" w:eastAsia="Arial" w:hAnsi="Arial" w:cs="Arial"/>
                <w:spacing w:val="1"/>
                <w:sz w:val="24"/>
                <w:szCs w:val="24"/>
              </w:rPr>
              <w:t>m</w:t>
            </w:r>
            <w:r>
              <w:rPr>
                <w:rFonts w:ascii="Arial" w:eastAsia="Arial" w:hAnsi="Arial" w:cs="Arial"/>
                <w:sz w:val="24"/>
                <w:szCs w:val="24"/>
              </w:rPr>
              <w:t>y</w:t>
            </w:r>
            <w:r>
              <w:rPr>
                <w:rFonts w:ascii="Arial" w:eastAsia="Arial" w:hAnsi="Arial" w:cs="Arial"/>
                <w:spacing w:val="-2"/>
                <w:sz w:val="24"/>
                <w:szCs w:val="24"/>
              </w:rPr>
              <w:t xml:space="preserve"> </w:t>
            </w:r>
            <w:r>
              <w:rPr>
                <w:rFonts w:ascii="Arial" w:eastAsia="Arial" w:hAnsi="Arial" w:cs="Arial"/>
                <w:spacing w:val="1"/>
                <w:sz w:val="24"/>
                <w:szCs w:val="24"/>
              </w:rPr>
              <w:t>o</w:t>
            </w:r>
            <w:r>
              <w:rPr>
                <w:rFonts w:ascii="Arial" w:eastAsia="Arial" w:hAnsi="Arial" w:cs="Arial"/>
                <w:spacing w:val="-3"/>
                <w:sz w:val="24"/>
                <w:szCs w:val="24"/>
              </w:rPr>
              <w:t>w</w:t>
            </w:r>
            <w:r>
              <w:rPr>
                <w:rFonts w:ascii="Arial" w:eastAsia="Arial" w:hAnsi="Arial" w:cs="Arial"/>
                <w:sz w:val="24"/>
                <w:szCs w:val="24"/>
              </w:rPr>
              <w:t>n</w:t>
            </w:r>
            <w:r>
              <w:rPr>
                <w:rFonts w:ascii="Arial" w:eastAsia="Arial" w:hAnsi="Arial" w:cs="Arial"/>
                <w:spacing w:val="1"/>
                <w:sz w:val="24"/>
                <w:szCs w:val="24"/>
              </w:rPr>
              <w:t xml:space="preserve"> </w:t>
            </w:r>
            <w:r>
              <w:rPr>
                <w:rFonts w:ascii="Arial" w:eastAsia="Arial" w:hAnsi="Arial" w:cs="Arial"/>
                <w:spacing w:val="-2"/>
                <w:sz w:val="24"/>
                <w:szCs w:val="24"/>
              </w:rPr>
              <w:t>w</w:t>
            </w:r>
            <w:r>
              <w:rPr>
                <w:rFonts w:ascii="Arial" w:eastAsia="Arial" w:hAnsi="Arial" w:cs="Arial"/>
                <w:spacing w:val="1"/>
                <w:sz w:val="24"/>
                <w:szCs w:val="24"/>
              </w:rPr>
              <w:t>o</w:t>
            </w:r>
            <w:r>
              <w:rPr>
                <w:rFonts w:ascii="Arial" w:eastAsia="Arial" w:hAnsi="Arial" w:cs="Arial"/>
                <w:sz w:val="24"/>
                <w:szCs w:val="24"/>
              </w:rPr>
              <w:t>rk a</w:t>
            </w:r>
            <w:r>
              <w:rPr>
                <w:rFonts w:ascii="Arial" w:eastAsia="Arial" w:hAnsi="Arial" w:cs="Arial"/>
                <w:spacing w:val="1"/>
                <w:sz w:val="24"/>
                <w:szCs w:val="24"/>
              </w:rPr>
              <w:t>n</w:t>
            </w:r>
            <w:r>
              <w:rPr>
                <w:rFonts w:ascii="Arial" w:eastAsia="Arial" w:hAnsi="Arial" w:cs="Arial"/>
                <w:sz w:val="24"/>
                <w:szCs w:val="24"/>
              </w:rPr>
              <w:t>d</w:t>
            </w:r>
            <w:r>
              <w:rPr>
                <w:rFonts w:ascii="Arial" w:eastAsia="Arial" w:hAnsi="Arial" w:cs="Arial"/>
                <w:spacing w:val="1"/>
                <w:sz w:val="24"/>
                <w:szCs w:val="24"/>
              </w:rPr>
              <w:t xml:space="preserve"> th</w:t>
            </w:r>
            <w:r>
              <w:rPr>
                <w:rFonts w:ascii="Arial" w:eastAsia="Arial" w:hAnsi="Arial" w:cs="Arial"/>
                <w:spacing w:val="-1"/>
                <w:sz w:val="24"/>
                <w:szCs w:val="24"/>
              </w:rPr>
              <w:t>a</w:t>
            </w:r>
            <w:r>
              <w:rPr>
                <w:rFonts w:ascii="Arial" w:eastAsia="Arial" w:hAnsi="Arial" w:cs="Arial"/>
                <w:sz w:val="24"/>
                <w:szCs w:val="24"/>
              </w:rPr>
              <w:t>t</w:t>
            </w:r>
            <w:r>
              <w:rPr>
                <w:rFonts w:ascii="Arial" w:eastAsia="Arial" w:hAnsi="Arial" w:cs="Arial"/>
                <w:spacing w:val="1"/>
                <w:sz w:val="24"/>
                <w:szCs w:val="24"/>
              </w:rPr>
              <w:t xml:space="preserve"> </w:t>
            </w:r>
            <w:r>
              <w:rPr>
                <w:rFonts w:ascii="Arial" w:eastAsia="Arial" w:hAnsi="Arial" w:cs="Arial"/>
                <w:sz w:val="24"/>
                <w:szCs w:val="24"/>
              </w:rPr>
              <w:t>I</w:t>
            </w:r>
            <w:r>
              <w:rPr>
                <w:rFonts w:ascii="Arial" w:eastAsia="Arial" w:hAnsi="Arial" w:cs="Arial"/>
                <w:spacing w:val="-1"/>
                <w:sz w:val="24"/>
                <w:szCs w:val="24"/>
              </w:rPr>
              <w:t xml:space="preserve"> h</w:t>
            </w:r>
            <w:r>
              <w:rPr>
                <w:rFonts w:ascii="Arial" w:eastAsia="Arial" w:hAnsi="Arial" w:cs="Arial"/>
                <w:spacing w:val="1"/>
                <w:sz w:val="24"/>
                <w:szCs w:val="24"/>
              </w:rPr>
              <w:t>a</w:t>
            </w:r>
            <w:r>
              <w:rPr>
                <w:rFonts w:ascii="Arial" w:eastAsia="Arial" w:hAnsi="Arial" w:cs="Arial"/>
                <w:spacing w:val="-2"/>
                <w:sz w:val="24"/>
                <w:szCs w:val="24"/>
              </w:rPr>
              <w:t>v</w:t>
            </w:r>
            <w:r>
              <w:rPr>
                <w:rFonts w:ascii="Arial" w:eastAsia="Arial" w:hAnsi="Arial" w:cs="Arial"/>
                <w:sz w:val="24"/>
                <w:szCs w:val="24"/>
              </w:rPr>
              <w:t>e</w:t>
            </w:r>
            <w:r>
              <w:rPr>
                <w:rFonts w:ascii="Arial" w:eastAsia="Arial" w:hAnsi="Arial" w:cs="Arial"/>
                <w:spacing w:val="1"/>
                <w:sz w:val="24"/>
                <w:szCs w:val="24"/>
              </w:rPr>
              <w:t xml:space="preserve"> no</w:t>
            </w:r>
            <w:r>
              <w:rPr>
                <w:rFonts w:ascii="Arial" w:eastAsia="Arial" w:hAnsi="Arial" w:cs="Arial"/>
                <w:sz w:val="24"/>
                <w:szCs w:val="24"/>
              </w:rPr>
              <w:t>t</w:t>
            </w:r>
            <w:r>
              <w:rPr>
                <w:rFonts w:ascii="Arial" w:eastAsia="Arial" w:hAnsi="Arial" w:cs="Arial"/>
                <w:spacing w:val="1"/>
                <w:sz w:val="24"/>
                <w:szCs w:val="24"/>
              </w:rPr>
              <w:t xml:space="preserve"> </w:t>
            </w:r>
            <w:r>
              <w:rPr>
                <w:rFonts w:ascii="Arial" w:eastAsia="Arial" w:hAnsi="Arial" w:cs="Arial"/>
                <w:spacing w:val="-2"/>
                <w:sz w:val="24"/>
                <w:szCs w:val="24"/>
              </w:rPr>
              <w:t>c</w:t>
            </w:r>
            <w:r>
              <w:rPr>
                <w:rFonts w:ascii="Arial" w:eastAsia="Arial" w:hAnsi="Arial" w:cs="Arial"/>
                <w:spacing w:val="1"/>
                <w:sz w:val="24"/>
                <w:szCs w:val="24"/>
              </w:rPr>
              <w:t>o</w:t>
            </w:r>
            <w:r>
              <w:rPr>
                <w:rFonts w:ascii="Arial" w:eastAsia="Arial" w:hAnsi="Arial" w:cs="Arial"/>
                <w:sz w:val="24"/>
                <w:szCs w:val="24"/>
              </w:rPr>
              <w:t>l</w:t>
            </w:r>
            <w:r>
              <w:rPr>
                <w:rFonts w:ascii="Arial" w:eastAsia="Arial" w:hAnsi="Arial" w:cs="Arial"/>
                <w:spacing w:val="-1"/>
                <w:sz w:val="24"/>
                <w:szCs w:val="24"/>
              </w:rPr>
              <w:t>l</w:t>
            </w:r>
            <w:r>
              <w:rPr>
                <w:rFonts w:ascii="Arial" w:eastAsia="Arial" w:hAnsi="Arial" w:cs="Arial"/>
                <w:spacing w:val="1"/>
                <w:sz w:val="24"/>
                <w:szCs w:val="24"/>
              </w:rPr>
              <w:t>ud</w:t>
            </w:r>
            <w:r>
              <w:rPr>
                <w:rFonts w:ascii="Arial" w:eastAsia="Arial" w:hAnsi="Arial" w:cs="Arial"/>
                <w:spacing w:val="-1"/>
                <w:sz w:val="24"/>
                <w:szCs w:val="24"/>
              </w:rPr>
              <w:t>e</w:t>
            </w:r>
            <w:r>
              <w:rPr>
                <w:rFonts w:ascii="Arial" w:eastAsia="Arial" w:hAnsi="Arial" w:cs="Arial"/>
                <w:sz w:val="24"/>
                <w:szCs w:val="24"/>
              </w:rPr>
              <w:t>d</w:t>
            </w:r>
            <w:r>
              <w:rPr>
                <w:rFonts w:ascii="Arial" w:eastAsia="Arial" w:hAnsi="Arial" w:cs="Arial"/>
                <w:spacing w:val="1"/>
                <w:sz w:val="24"/>
                <w:szCs w:val="24"/>
              </w:rPr>
              <w:t xml:space="preserve"> o</w:t>
            </w:r>
            <w:r>
              <w:rPr>
                <w:rFonts w:ascii="Arial" w:eastAsia="Arial" w:hAnsi="Arial" w:cs="Arial"/>
                <w:sz w:val="24"/>
                <w:szCs w:val="24"/>
              </w:rPr>
              <w:t>r</w:t>
            </w:r>
            <w:r>
              <w:rPr>
                <w:rFonts w:ascii="Arial" w:eastAsia="Arial" w:hAnsi="Arial" w:cs="Arial"/>
                <w:spacing w:val="-2"/>
                <w:sz w:val="24"/>
                <w:szCs w:val="24"/>
              </w:rPr>
              <w:t xml:space="preserve"> </w:t>
            </w:r>
            <w:r>
              <w:rPr>
                <w:rFonts w:ascii="Arial" w:eastAsia="Arial" w:hAnsi="Arial" w:cs="Arial"/>
                <w:spacing w:val="1"/>
                <w:sz w:val="24"/>
                <w:szCs w:val="24"/>
              </w:rPr>
              <w:t>p</w:t>
            </w:r>
            <w:r>
              <w:rPr>
                <w:rFonts w:ascii="Arial" w:eastAsia="Arial" w:hAnsi="Arial" w:cs="Arial"/>
                <w:sz w:val="24"/>
                <w:szCs w:val="24"/>
              </w:rPr>
              <w:t>l</w:t>
            </w:r>
            <w:r>
              <w:rPr>
                <w:rFonts w:ascii="Arial" w:eastAsia="Arial" w:hAnsi="Arial" w:cs="Arial"/>
                <w:spacing w:val="-2"/>
                <w:sz w:val="24"/>
                <w:szCs w:val="24"/>
              </w:rPr>
              <w:t>a</w:t>
            </w:r>
            <w:r>
              <w:rPr>
                <w:rFonts w:ascii="Arial" w:eastAsia="Arial" w:hAnsi="Arial" w:cs="Arial"/>
                <w:spacing w:val="-1"/>
                <w:sz w:val="24"/>
                <w:szCs w:val="24"/>
              </w:rPr>
              <w:t>g</w:t>
            </w:r>
            <w:r>
              <w:rPr>
                <w:rFonts w:ascii="Arial" w:eastAsia="Arial" w:hAnsi="Arial" w:cs="Arial"/>
                <w:sz w:val="24"/>
                <w:szCs w:val="24"/>
              </w:rPr>
              <w:t>iar</w:t>
            </w:r>
            <w:r>
              <w:rPr>
                <w:rFonts w:ascii="Arial" w:eastAsia="Arial" w:hAnsi="Arial" w:cs="Arial"/>
                <w:spacing w:val="-1"/>
                <w:sz w:val="24"/>
                <w:szCs w:val="24"/>
              </w:rPr>
              <w:t>i</w:t>
            </w:r>
            <w:r>
              <w:rPr>
                <w:rFonts w:ascii="Arial" w:eastAsia="Arial" w:hAnsi="Arial" w:cs="Arial"/>
                <w:sz w:val="24"/>
                <w:szCs w:val="24"/>
              </w:rPr>
              <w:t>s</w:t>
            </w:r>
            <w:r>
              <w:rPr>
                <w:rFonts w:ascii="Arial" w:eastAsia="Arial" w:hAnsi="Arial" w:cs="Arial"/>
                <w:spacing w:val="1"/>
                <w:sz w:val="24"/>
                <w:szCs w:val="24"/>
              </w:rPr>
              <w:t>e</w:t>
            </w:r>
            <w:r>
              <w:rPr>
                <w:rFonts w:ascii="Arial" w:eastAsia="Arial" w:hAnsi="Arial" w:cs="Arial"/>
                <w:sz w:val="24"/>
                <w:szCs w:val="24"/>
              </w:rPr>
              <w:t>d</w:t>
            </w:r>
            <w:r>
              <w:rPr>
                <w:rFonts w:ascii="Arial" w:eastAsia="Arial" w:hAnsi="Arial" w:cs="Arial"/>
                <w:spacing w:val="1"/>
                <w:sz w:val="24"/>
                <w:szCs w:val="24"/>
              </w:rPr>
              <w:t xml:space="preserve"> an</w:t>
            </w:r>
            <w:r>
              <w:rPr>
                <w:rFonts w:ascii="Arial" w:eastAsia="Arial" w:hAnsi="Arial" w:cs="Arial"/>
                <w:sz w:val="24"/>
                <w:szCs w:val="24"/>
              </w:rPr>
              <w:t>y</w:t>
            </w:r>
            <w:r>
              <w:rPr>
                <w:rFonts w:ascii="Arial" w:eastAsia="Arial" w:hAnsi="Arial" w:cs="Arial"/>
                <w:spacing w:val="-2"/>
                <w:sz w:val="24"/>
                <w:szCs w:val="24"/>
              </w:rPr>
              <w:t xml:space="preserve"> </w:t>
            </w:r>
            <w:r>
              <w:rPr>
                <w:rFonts w:ascii="Arial" w:eastAsia="Arial" w:hAnsi="Arial" w:cs="Arial"/>
                <w:spacing w:val="1"/>
                <w:sz w:val="24"/>
                <w:szCs w:val="24"/>
              </w:rPr>
              <w:t>pa</w:t>
            </w:r>
            <w:r>
              <w:rPr>
                <w:rFonts w:ascii="Arial" w:eastAsia="Arial" w:hAnsi="Arial" w:cs="Arial"/>
                <w:sz w:val="24"/>
                <w:szCs w:val="24"/>
              </w:rPr>
              <w:t xml:space="preserve">rt </w:t>
            </w:r>
            <w:r>
              <w:rPr>
                <w:rFonts w:ascii="Arial" w:eastAsia="Arial" w:hAnsi="Arial" w:cs="Arial"/>
                <w:spacing w:val="-1"/>
                <w:sz w:val="24"/>
                <w:szCs w:val="24"/>
              </w:rPr>
              <w:t>o</w:t>
            </w:r>
            <w:r>
              <w:rPr>
                <w:rFonts w:ascii="Arial" w:eastAsia="Arial" w:hAnsi="Arial" w:cs="Arial"/>
                <w:sz w:val="24"/>
                <w:szCs w:val="24"/>
              </w:rPr>
              <w:t>f</w:t>
            </w:r>
            <w:r>
              <w:rPr>
                <w:rFonts w:ascii="Arial" w:eastAsia="Arial" w:hAnsi="Arial" w:cs="Arial"/>
                <w:spacing w:val="1"/>
                <w:sz w:val="24"/>
                <w:szCs w:val="24"/>
              </w:rPr>
              <w:t xml:space="preserve"> </w:t>
            </w:r>
            <w:r>
              <w:rPr>
                <w:rFonts w:ascii="Arial" w:eastAsia="Arial" w:hAnsi="Arial" w:cs="Arial"/>
                <w:sz w:val="24"/>
                <w:szCs w:val="24"/>
              </w:rPr>
              <w:t>it.</w:t>
            </w:r>
          </w:p>
        </w:tc>
      </w:tr>
      <w:tr w:rsidR="0031381B" w14:paraId="4BDC3BD4" w14:textId="77777777">
        <w:trPr>
          <w:trHeight w:hRule="exact" w:val="766"/>
        </w:trPr>
        <w:tc>
          <w:tcPr>
            <w:tcW w:w="3229" w:type="dxa"/>
            <w:tcBorders>
              <w:top w:val="single" w:sz="5" w:space="0" w:color="000000"/>
              <w:left w:val="single" w:sz="5" w:space="0" w:color="000000"/>
              <w:bottom w:val="single" w:sz="5" w:space="0" w:color="000000"/>
              <w:right w:val="single" w:sz="5" w:space="0" w:color="000000"/>
            </w:tcBorders>
          </w:tcPr>
          <w:p w14:paraId="596F9372" w14:textId="77777777" w:rsidR="0031381B" w:rsidRDefault="0031381B">
            <w:pPr>
              <w:spacing w:before="15" w:line="220" w:lineRule="exact"/>
              <w:rPr>
                <w:sz w:val="22"/>
                <w:szCs w:val="22"/>
              </w:rPr>
            </w:pPr>
          </w:p>
          <w:p w14:paraId="287873C7" w14:textId="77777777" w:rsidR="0031381B" w:rsidRDefault="003427FA">
            <w:pPr>
              <w:ind w:left="102"/>
              <w:rPr>
                <w:rFonts w:ascii="Arial" w:eastAsia="Arial" w:hAnsi="Arial" w:cs="Arial"/>
                <w:sz w:val="24"/>
                <w:szCs w:val="24"/>
              </w:rPr>
            </w:pPr>
            <w:r>
              <w:rPr>
                <w:rFonts w:ascii="Arial" w:eastAsia="Arial" w:hAnsi="Arial" w:cs="Arial"/>
                <w:b/>
                <w:sz w:val="24"/>
                <w:szCs w:val="24"/>
              </w:rPr>
              <w:t>Candid</w:t>
            </w:r>
            <w:r>
              <w:rPr>
                <w:rFonts w:ascii="Arial" w:eastAsia="Arial" w:hAnsi="Arial" w:cs="Arial"/>
                <w:b/>
                <w:spacing w:val="1"/>
                <w:sz w:val="24"/>
                <w:szCs w:val="24"/>
              </w:rPr>
              <w:t>a</w:t>
            </w:r>
            <w:r>
              <w:rPr>
                <w:rFonts w:ascii="Arial" w:eastAsia="Arial" w:hAnsi="Arial" w:cs="Arial"/>
                <w:b/>
                <w:sz w:val="24"/>
                <w:szCs w:val="24"/>
              </w:rPr>
              <w:t xml:space="preserve">te </w:t>
            </w:r>
            <w:r>
              <w:rPr>
                <w:rFonts w:ascii="Arial" w:eastAsia="Arial" w:hAnsi="Arial" w:cs="Arial"/>
                <w:b/>
                <w:spacing w:val="1"/>
                <w:sz w:val="24"/>
                <w:szCs w:val="24"/>
              </w:rPr>
              <w:t>S</w:t>
            </w:r>
            <w:r>
              <w:rPr>
                <w:rFonts w:ascii="Arial" w:eastAsia="Arial" w:hAnsi="Arial" w:cs="Arial"/>
                <w:b/>
                <w:sz w:val="24"/>
                <w:szCs w:val="24"/>
              </w:rPr>
              <w:t>ign</w:t>
            </w:r>
            <w:r>
              <w:rPr>
                <w:rFonts w:ascii="Arial" w:eastAsia="Arial" w:hAnsi="Arial" w:cs="Arial"/>
                <w:b/>
                <w:spacing w:val="1"/>
                <w:sz w:val="24"/>
                <w:szCs w:val="24"/>
              </w:rPr>
              <w:t>a</w:t>
            </w:r>
            <w:r>
              <w:rPr>
                <w:rFonts w:ascii="Arial" w:eastAsia="Arial" w:hAnsi="Arial" w:cs="Arial"/>
                <w:b/>
                <w:sz w:val="24"/>
                <w:szCs w:val="24"/>
              </w:rPr>
              <w:t>t</w:t>
            </w:r>
            <w:r>
              <w:rPr>
                <w:rFonts w:ascii="Arial" w:eastAsia="Arial" w:hAnsi="Arial" w:cs="Arial"/>
                <w:b/>
                <w:spacing w:val="-1"/>
                <w:sz w:val="24"/>
                <w:szCs w:val="24"/>
              </w:rPr>
              <w:t>u</w:t>
            </w:r>
            <w:r>
              <w:rPr>
                <w:rFonts w:ascii="Arial" w:eastAsia="Arial" w:hAnsi="Arial" w:cs="Arial"/>
                <w:b/>
                <w:spacing w:val="-2"/>
                <w:sz w:val="24"/>
                <w:szCs w:val="24"/>
              </w:rPr>
              <w:t>r</w:t>
            </w:r>
            <w:r>
              <w:rPr>
                <w:rFonts w:ascii="Arial" w:eastAsia="Arial" w:hAnsi="Arial" w:cs="Arial"/>
                <w:b/>
                <w:spacing w:val="1"/>
                <w:sz w:val="24"/>
                <w:szCs w:val="24"/>
              </w:rPr>
              <w:t>e</w:t>
            </w:r>
            <w:r>
              <w:rPr>
                <w:rFonts w:ascii="Arial" w:eastAsia="Arial" w:hAnsi="Arial" w:cs="Arial"/>
                <w:b/>
                <w:sz w:val="24"/>
                <w:szCs w:val="24"/>
              </w:rPr>
              <w:t>:</w:t>
            </w:r>
          </w:p>
        </w:tc>
        <w:tc>
          <w:tcPr>
            <w:tcW w:w="6661" w:type="dxa"/>
            <w:tcBorders>
              <w:top w:val="single" w:sz="5" w:space="0" w:color="000000"/>
              <w:left w:val="single" w:sz="5" w:space="0" w:color="000000"/>
              <w:bottom w:val="single" w:sz="5" w:space="0" w:color="000000"/>
              <w:right w:val="single" w:sz="5" w:space="0" w:color="000000"/>
            </w:tcBorders>
          </w:tcPr>
          <w:p w14:paraId="2FFE5A55" w14:textId="77777777" w:rsidR="0031381B" w:rsidRDefault="0031381B"/>
        </w:tc>
      </w:tr>
      <w:tr w:rsidR="0031381B" w14:paraId="6F5D0172" w14:textId="77777777">
        <w:trPr>
          <w:trHeight w:hRule="exact" w:val="766"/>
        </w:trPr>
        <w:tc>
          <w:tcPr>
            <w:tcW w:w="3229" w:type="dxa"/>
            <w:tcBorders>
              <w:top w:val="single" w:sz="5" w:space="0" w:color="000000"/>
              <w:left w:val="single" w:sz="5" w:space="0" w:color="000000"/>
              <w:bottom w:val="single" w:sz="5" w:space="0" w:color="000000"/>
              <w:right w:val="single" w:sz="5" w:space="0" w:color="000000"/>
            </w:tcBorders>
          </w:tcPr>
          <w:p w14:paraId="5AF022C2" w14:textId="77777777" w:rsidR="0031381B" w:rsidRDefault="0031381B">
            <w:pPr>
              <w:spacing w:before="15" w:line="220" w:lineRule="exact"/>
              <w:rPr>
                <w:sz w:val="22"/>
                <w:szCs w:val="22"/>
              </w:rPr>
            </w:pPr>
          </w:p>
          <w:p w14:paraId="49725826" w14:textId="77777777" w:rsidR="0031381B" w:rsidRDefault="003427FA">
            <w:pPr>
              <w:ind w:left="102"/>
              <w:rPr>
                <w:rFonts w:ascii="Arial" w:eastAsia="Arial" w:hAnsi="Arial" w:cs="Arial"/>
                <w:sz w:val="24"/>
                <w:szCs w:val="24"/>
              </w:rPr>
            </w:pPr>
            <w:r>
              <w:rPr>
                <w:rFonts w:ascii="Arial" w:eastAsia="Arial" w:hAnsi="Arial" w:cs="Arial"/>
                <w:b/>
                <w:sz w:val="24"/>
                <w:szCs w:val="24"/>
              </w:rPr>
              <w:t>Date:</w:t>
            </w:r>
          </w:p>
        </w:tc>
        <w:tc>
          <w:tcPr>
            <w:tcW w:w="6661" w:type="dxa"/>
            <w:tcBorders>
              <w:top w:val="single" w:sz="5" w:space="0" w:color="000000"/>
              <w:left w:val="single" w:sz="5" w:space="0" w:color="000000"/>
              <w:bottom w:val="single" w:sz="5" w:space="0" w:color="000000"/>
              <w:right w:val="single" w:sz="5" w:space="0" w:color="000000"/>
            </w:tcBorders>
          </w:tcPr>
          <w:p w14:paraId="465DFA94" w14:textId="77777777" w:rsidR="0031381B" w:rsidRDefault="0031381B"/>
          <w:p w14:paraId="42AC8451" w14:textId="5FFAF98A" w:rsidR="00936EB0" w:rsidRDefault="00936EB0">
            <w:r>
              <w:t xml:space="preserve"> 26/10/2021</w:t>
            </w:r>
          </w:p>
        </w:tc>
      </w:tr>
    </w:tbl>
    <w:p w14:paraId="5E0D7370" w14:textId="77777777" w:rsidR="0031381B" w:rsidRDefault="0031381B">
      <w:pPr>
        <w:spacing w:line="200" w:lineRule="exact"/>
      </w:pPr>
    </w:p>
    <w:p w14:paraId="451287CC" w14:textId="77777777" w:rsidR="0031381B" w:rsidRDefault="0031381B">
      <w:pPr>
        <w:spacing w:line="200" w:lineRule="exact"/>
      </w:pPr>
    </w:p>
    <w:p w14:paraId="72F07D77" w14:textId="77777777" w:rsidR="0031381B" w:rsidRDefault="0031381B">
      <w:pPr>
        <w:spacing w:line="200" w:lineRule="exact"/>
      </w:pPr>
    </w:p>
    <w:p w14:paraId="0F0A2EB3" w14:textId="77777777" w:rsidR="0031381B" w:rsidRDefault="0031381B">
      <w:pPr>
        <w:spacing w:line="200" w:lineRule="exact"/>
      </w:pPr>
    </w:p>
    <w:p w14:paraId="14AE553B" w14:textId="77777777" w:rsidR="0031381B" w:rsidRDefault="0031381B">
      <w:pPr>
        <w:spacing w:line="200" w:lineRule="exact"/>
      </w:pPr>
    </w:p>
    <w:p w14:paraId="7F0887DB" w14:textId="77777777" w:rsidR="0031381B" w:rsidRDefault="0031381B">
      <w:pPr>
        <w:spacing w:line="200" w:lineRule="exact"/>
      </w:pPr>
    </w:p>
    <w:p w14:paraId="0550CB15" w14:textId="77777777" w:rsidR="0031381B" w:rsidRDefault="0031381B">
      <w:pPr>
        <w:spacing w:line="200" w:lineRule="exact"/>
      </w:pPr>
    </w:p>
    <w:p w14:paraId="078B951C" w14:textId="77777777" w:rsidR="0031381B" w:rsidRDefault="0031381B">
      <w:pPr>
        <w:spacing w:line="200" w:lineRule="exact"/>
      </w:pPr>
    </w:p>
    <w:p w14:paraId="10E41AA8" w14:textId="77777777" w:rsidR="0031381B" w:rsidRDefault="0031381B">
      <w:pPr>
        <w:spacing w:line="200" w:lineRule="exact"/>
      </w:pPr>
    </w:p>
    <w:p w14:paraId="19DF5D73" w14:textId="77777777" w:rsidR="0031381B" w:rsidRDefault="0031381B">
      <w:pPr>
        <w:spacing w:line="200" w:lineRule="exact"/>
      </w:pPr>
    </w:p>
    <w:p w14:paraId="2910C405" w14:textId="020B85D9" w:rsidR="0031381B" w:rsidRDefault="0031381B">
      <w:pPr>
        <w:spacing w:line="200" w:lineRule="exact"/>
      </w:pPr>
    </w:p>
    <w:p w14:paraId="033CB2FC" w14:textId="77777777" w:rsidR="0031381B" w:rsidRDefault="0031381B">
      <w:pPr>
        <w:spacing w:line="200" w:lineRule="exact"/>
      </w:pPr>
    </w:p>
    <w:p w14:paraId="4AAB25BE" w14:textId="0F1A912E" w:rsidR="0031381B" w:rsidRDefault="00273968">
      <w:pPr>
        <w:spacing w:line="200" w:lineRule="exact"/>
      </w:pPr>
      <w:r>
        <w:pict w14:anchorId="1BEEB5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0;margin-top:751.6pt;width:594.95pt;height:66pt;z-index:-251658752;mso-position-horizontal-relative:page;mso-position-vertical-relative:page">
            <v:imagedata r:id="rId5" o:title=""/>
            <w10:wrap anchorx="page" anchory="page"/>
          </v:shape>
        </w:pict>
      </w:r>
    </w:p>
    <w:p w14:paraId="22D3CCB5" w14:textId="77777777" w:rsidR="0031381B" w:rsidRDefault="0031381B">
      <w:pPr>
        <w:spacing w:line="200" w:lineRule="exact"/>
      </w:pPr>
    </w:p>
    <w:p w14:paraId="32610EB3" w14:textId="77777777" w:rsidR="0031381B" w:rsidRDefault="0031381B">
      <w:pPr>
        <w:spacing w:line="200" w:lineRule="exact"/>
      </w:pPr>
    </w:p>
    <w:p w14:paraId="507DC5CA" w14:textId="77777777" w:rsidR="0031381B" w:rsidRDefault="0031381B">
      <w:pPr>
        <w:spacing w:before="3" w:line="220" w:lineRule="exact"/>
        <w:rPr>
          <w:sz w:val="22"/>
          <w:szCs w:val="22"/>
        </w:rPr>
        <w:sectPr w:rsidR="0031381B">
          <w:type w:val="continuous"/>
          <w:pgSz w:w="11900" w:h="16840"/>
          <w:pgMar w:top="640" w:right="880" w:bottom="280" w:left="920" w:header="720" w:footer="720" w:gutter="0"/>
          <w:cols w:space="720"/>
        </w:sectPr>
      </w:pPr>
    </w:p>
    <w:p w14:paraId="0419AB48" w14:textId="60862411" w:rsidR="0031381B" w:rsidRDefault="00273968">
      <w:pPr>
        <w:spacing w:before="4" w:line="100" w:lineRule="exact"/>
        <w:rPr>
          <w:sz w:val="10"/>
          <w:szCs w:val="10"/>
        </w:rPr>
      </w:pPr>
      <w:r>
        <w:pict w14:anchorId="2FC7039E">
          <v:shape id="_x0000_s1026" type="#_x0000_t75" style="position:absolute;margin-left:0;margin-top:0;width:594.95pt;height:117.3pt;z-index:-251659776;mso-position-horizontal-relative:page;mso-position-vertical-relative:page">
            <v:imagedata r:id="rId6" o:title=""/>
            <w10:wrap anchorx="page" anchory="page"/>
          </v:shape>
        </w:pict>
      </w:r>
    </w:p>
    <w:p w14:paraId="67CC94EA" w14:textId="77777777" w:rsidR="0031381B" w:rsidRDefault="0031381B">
      <w:pPr>
        <w:spacing w:line="200" w:lineRule="exact"/>
      </w:pPr>
    </w:p>
    <w:p w14:paraId="2E79B1D8" w14:textId="77777777" w:rsidR="0031381B" w:rsidRDefault="003427FA">
      <w:pPr>
        <w:ind w:left="134" w:right="-50"/>
        <w:rPr>
          <w:rFonts w:ascii="Arial" w:eastAsia="Arial" w:hAnsi="Arial" w:cs="Arial"/>
        </w:rPr>
      </w:pPr>
      <w:r>
        <w:rPr>
          <w:rFonts w:ascii="Arial" w:eastAsia="Arial" w:hAnsi="Arial" w:cs="Arial"/>
          <w:b/>
          <w:color w:val="FFFFFF"/>
          <w:spacing w:val="1"/>
        </w:rPr>
        <w:t>O</w:t>
      </w:r>
      <w:r>
        <w:rPr>
          <w:rFonts w:ascii="Arial" w:eastAsia="Arial" w:hAnsi="Arial" w:cs="Arial"/>
          <w:b/>
          <w:color w:val="FFFFFF"/>
          <w:spacing w:val="-1"/>
        </w:rPr>
        <w:t>PS</w:t>
      </w:r>
      <w:r>
        <w:rPr>
          <w:rFonts w:ascii="Arial" w:eastAsia="Arial" w:hAnsi="Arial" w:cs="Arial"/>
          <w:b/>
          <w:color w:val="FFFFFF"/>
          <w:spacing w:val="2"/>
        </w:rPr>
        <w:t>0</w:t>
      </w:r>
      <w:r>
        <w:rPr>
          <w:rFonts w:ascii="Arial" w:eastAsia="Arial" w:hAnsi="Arial" w:cs="Arial"/>
          <w:b/>
          <w:color w:val="FFFFFF"/>
        </w:rPr>
        <w:t>2</w:t>
      </w:r>
      <w:r>
        <w:rPr>
          <w:rFonts w:ascii="Arial" w:eastAsia="Arial" w:hAnsi="Arial" w:cs="Arial"/>
          <w:b/>
          <w:color w:val="FFFFFF"/>
          <w:spacing w:val="-1"/>
        </w:rPr>
        <w:t>0</w:t>
      </w:r>
      <w:r>
        <w:rPr>
          <w:rFonts w:ascii="Arial" w:eastAsia="Arial" w:hAnsi="Arial" w:cs="Arial"/>
          <w:b/>
          <w:color w:val="FFFFFF"/>
          <w:spacing w:val="2"/>
        </w:rPr>
        <w:t>_</w:t>
      </w:r>
      <w:r>
        <w:rPr>
          <w:rFonts w:ascii="Arial" w:eastAsia="Arial" w:hAnsi="Arial" w:cs="Arial"/>
          <w:b/>
          <w:color w:val="FFFFFF"/>
        </w:rPr>
        <w:t>Can</w:t>
      </w:r>
      <w:r>
        <w:rPr>
          <w:rFonts w:ascii="Arial" w:eastAsia="Arial" w:hAnsi="Arial" w:cs="Arial"/>
          <w:b/>
          <w:color w:val="FFFFFF"/>
          <w:spacing w:val="1"/>
        </w:rPr>
        <w:t>d</w:t>
      </w:r>
      <w:r>
        <w:rPr>
          <w:rFonts w:ascii="Arial" w:eastAsia="Arial" w:hAnsi="Arial" w:cs="Arial"/>
          <w:b/>
          <w:color w:val="FFFFFF"/>
        </w:rPr>
        <w:t>ida</w:t>
      </w:r>
      <w:r>
        <w:rPr>
          <w:rFonts w:ascii="Arial" w:eastAsia="Arial" w:hAnsi="Arial" w:cs="Arial"/>
          <w:b/>
          <w:color w:val="FFFFFF"/>
          <w:spacing w:val="1"/>
        </w:rPr>
        <w:t>t</w:t>
      </w:r>
      <w:r>
        <w:rPr>
          <w:rFonts w:ascii="Arial" w:eastAsia="Arial" w:hAnsi="Arial" w:cs="Arial"/>
          <w:b/>
          <w:color w:val="FFFFFF"/>
        </w:rPr>
        <w:t>e</w:t>
      </w:r>
      <w:r>
        <w:rPr>
          <w:rFonts w:ascii="Arial" w:eastAsia="Arial" w:hAnsi="Arial" w:cs="Arial"/>
          <w:b/>
          <w:color w:val="FFFFFF"/>
          <w:spacing w:val="-16"/>
        </w:rPr>
        <w:t xml:space="preserve"> </w:t>
      </w:r>
      <w:r>
        <w:rPr>
          <w:rFonts w:ascii="Arial" w:eastAsia="Arial" w:hAnsi="Arial" w:cs="Arial"/>
          <w:b/>
          <w:color w:val="FFFFFF"/>
          <w:spacing w:val="-1"/>
        </w:rPr>
        <w:t>S</w:t>
      </w:r>
      <w:r>
        <w:rPr>
          <w:rFonts w:ascii="Arial" w:eastAsia="Arial" w:hAnsi="Arial" w:cs="Arial"/>
          <w:b/>
          <w:color w:val="FFFFFF"/>
          <w:spacing w:val="1"/>
        </w:rPr>
        <w:t>t</w:t>
      </w:r>
      <w:r>
        <w:rPr>
          <w:rFonts w:ascii="Arial" w:eastAsia="Arial" w:hAnsi="Arial" w:cs="Arial"/>
          <w:b/>
          <w:color w:val="FFFFFF"/>
        </w:rPr>
        <w:t>at</w:t>
      </w:r>
      <w:r>
        <w:rPr>
          <w:rFonts w:ascii="Arial" w:eastAsia="Arial" w:hAnsi="Arial" w:cs="Arial"/>
          <w:b/>
          <w:color w:val="FFFFFF"/>
          <w:spacing w:val="2"/>
        </w:rPr>
        <w:t>e</w:t>
      </w:r>
      <w:r>
        <w:rPr>
          <w:rFonts w:ascii="Arial" w:eastAsia="Arial" w:hAnsi="Arial" w:cs="Arial"/>
          <w:b/>
          <w:color w:val="FFFFFF"/>
        </w:rPr>
        <w:t>me</w:t>
      </w:r>
      <w:r>
        <w:rPr>
          <w:rFonts w:ascii="Arial" w:eastAsia="Arial" w:hAnsi="Arial" w:cs="Arial"/>
          <w:b/>
          <w:color w:val="FFFFFF"/>
          <w:spacing w:val="1"/>
        </w:rPr>
        <w:t>n</w:t>
      </w:r>
      <w:r>
        <w:rPr>
          <w:rFonts w:ascii="Arial" w:eastAsia="Arial" w:hAnsi="Arial" w:cs="Arial"/>
          <w:b/>
          <w:color w:val="FFFFFF"/>
        </w:rPr>
        <w:t>t</w:t>
      </w:r>
      <w:r>
        <w:rPr>
          <w:rFonts w:ascii="Arial" w:eastAsia="Arial" w:hAnsi="Arial" w:cs="Arial"/>
          <w:b/>
          <w:color w:val="FFFFFF"/>
          <w:spacing w:val="-9"/>
        </w:rPr>
        <w:t xml:space="preserve"> </w:t>
      </w:r>
      <w:r>
        <w:rPr>
          <w:rFonts w:ascii="Arial" w:eastAsia="Arial" w:hAnsi="Arial" w:cs="Arial"/>
          <w:b/>
          <w:color w:val="FFFFFF"/>
        </w:rPr>
        <w:t>of</w:t>
      </w:r>
      <w:r>
        <w:rPr>
          <w:rFonts w:ascii="Arial" w:eastAsia="Arial" w:hAnsi="Arial" w:cs="Arial"/>
          <w:b/>
          <w:color w:val="FFFFFF"/>
          <w:spacing w:val="-1"/>
        </w:rPr>
        <w:t xml:space="preserve"> </w:t>
      </w:r>
      <w:r>
        <w:rPr>
          <w:rFonts w:ascii="Arial" w:eastAsia="Arial" w:hAnsi="Arial" w:cs="Arial"/>
          <w:b/>
          <w:color w:val="FFFFFF"/>
          <w:spacing w:val="1"/>
        </w:rPr>
        <w:t>O</w:t>
      </w:r>
      <w:r>
        <w:rPr>
          <w:rFonts w:ascii="Arial" w:eastAsia="Arial" w:hAnsi="Arial" w:cs="Arial"/>
          <w:b/>
          <w:color w:val="FFFFFF"/>
          <w:spacing w:val="3"/>
        </w:rPr>
        <w:t>w</w:t>
      </w:r>
      <w:r>
        <w:rPr>
          <w:rFonts w:ascii="Arial" w:eastAsia="Arial" w:hAnsi="Arial" w:cs="Arial"/>
          <w:b/>
          <w:color w:val="FFFFFF"/>
        </w:rPr>
        <w:t>n</w:t>
      </w:r>
      <w:r>
        <w:rPr>
          <w:rFonts w:ascii="Arial" w:eastAsia="Arial" w:hAnsi="Arial" w:cs="Arial"/>
          <w:b/>
          <w:color w:val="FFFFFF"/>
          <w:spacing w:val="-6"/>
        </w:rPr>
        <w:t xml:space="preserve"> </w:t>
      </w:r>
      <w:r>
        <w:rPr>
          <w:rFonts w:ascii="Arial" w:eastAsia="Arial" w:hAnsi="Arial" w:cs="Arial"/>
          <w:b/>
          <w:color w:val="FFFFFF"/>
          <w:spacing w:val="1"/>
        </w:rPr>
        <w:t>W</w:t>
      </w:r>
      <w:r>
        <w:rPr>
          <w:rFonts w:ascii="Arial" w:eastAsia="Arial" w:hAnsi="Arial" w:cs="Arial"/>
          <w:b/>
          <w:color w:val="FFFFFF"/>
        </w:rPr>
        <w:t>o</w:t>
      </w:r>
      <w:r>
        <w:rPr>
          <w:rFonts w:ascii="Arial" w:eastAsia="Arial" w:hAnsi="Arial" w:cs="Arial"/>
          <w:b/>
          <w:color w:val="FFFFFF"/>
          <w:spacing w:val="-1"/>
        </w:rPr>
        <w:t>r</w:t>
      </w:r>
      <w:r>
        <w:rPr>
          <w:rFonts w:ascii="Arial" w:eastAsia="Arial" w:hAnsi="Arial" w:cs="Arial"/>
          <w:b/>
          <w:color w:val="FFFFFF"/>
        </w:rPr>
        <w:t>k</w:t>
      </w:r>
    </w:p>
    <w:p w14:paraId="00DC346E" w14:textId="77777777" w:rsidR="00A4618F" w:rsidRDefault="00A4618F">
      <w:pPr>
        <w:spacing w:before="29"/>
      </w:pPr>
    </w:p>
    <w:p w14:paraId="5206835F" w14:textId="77777777" w:rsidR="00A4618F" w:rsidRDefault="00A4618F">
      <w:r>
        <w:br w:type="page"/>
      </w:r>
    </w:p>
    <w:p w14:paraId="5251F799" w14:textId="77777777" w:rsidR="00A4618F" w:rsidRPr="00A4618F" w:rsidRDefault="00A4618F" w:rsidP="00A4618F">
      <w:pPr>
        <w:spacing w:after="160" w:line="259" w:lineRule="auto"/>
        <w:rPr>
          <w:rFonts w:ascii="Calibri" w:eastAsia="Calibri" w:hAnsi="Calibri"/>
          <w:b/>
          <w:bCs/>
          <w:sz w:val="28"/>
          <w:szCs w:val="28"/>
          <w:u w:val="single"/>
        </w:rPr>
      </w:pPr>
      <w:r w:rsidRPr="00A4618F">
        <w:rPr>
          <w:rFonts w:ascii="Calibri" w:eastAsia="Calibri" w:hAnsi="Calibri"/>
          <w:b/>
          <w:bCs/>
          <w:sz w:val="28"/>
          <w:szCs w:val="28"/>
          <w:u w:val="single"/>
        </w:rPr>
        <w:lastRenderedPageBreak/>
        <w:t>CONTENTS-</w:t>
      </w:r>
    </w:p>
    <w:p w14:paraId="2D948891" w14:textId="77777777" w:rsidR="00A4618F" w:rsidRPr="00A4618F" w:rsidRDefault="00A4618F" w:rsidP="00A4618F">
      <w:pPr>
        <w:spacing w:after="160" w:line="259" w:lineRule="auto"/>
        <w:rPr>
          <w:rFonts w:ascii="Calibri" w:eastAsia="Calibri" w:hAnsi="Calibri"/>
          <w:sz w:val="22"/>
          <w:szCs w:val="22"/>
        </w:rPr>
      </w:pPr>
      <w:r w:rsidRPr="00A4618F">
        <w:rPr>
          <w:rFonts w:ascii="Calibri" w:eastAsia="Calibri" w:hAnsi="Calibri"/>
          <w:sz w:val="22"/>
          <w:szCs w:val="22"/>
        </w:rPr>
        <w:t>INTRODUCTION……………………………………………………………………………………………………………………………3</w:t>
      </w:r>
    </w:p>
    <w:p w14:paraId="3647F04D" w14:textId="77777777" w:rsidR="00A4618F" w:rsidRPr="00A4618F" w:rsidRDefault="00A4618F" w:rsidP="00A4618F">
      <w:pPr>
        <w:spacing w:after="160" w:line="259" w:lineRule="auto"/>
        <w:rPr>
          <w:rFonts w:ascii="Calibri" w:eastAsia="Calibri" w:hAnsi="Calibri"/>
          <w:sz w:val="22"/>
          <w:szCs w:val="22"/>
        </w:rPr>
      </w:pPr>
      <w:r w:rsidRPr="00A4618F">
        <w:rPr>
          <w:rFonts w:ascii="Calibri" w:eastAsia="Calibri" w:hAnsi="Calibri"/>
          <w:sz w:val="22"/>
          <w:szCs w:val="22"/>
        </w:rPr>
        <w:t>Test plan………………………………………………………………………………………………………………………………………3</w:t>
      </w:r>
    </w:p>
    <w:p w14:paraId="00DA9AB6" w14:textId="77777777" w:rsidR="00A4618F" w:rsidRPr="00A4618F" w:rsidRDefault="00A4618F" w:rsidP="00A4618F">
      <w:pPr>
        <w:spacing w:after="160" w:line="259" w:lineRule="auto"/>
        <w:rPr>
          <w:rFonts w:ascii="Calibri" w:eastAsia="Calibri" w:hAnsi="Calibri"/>
          <w:sz w:val="22"/>
          <w:szCs w:val="22"/>
        </w:rPr>
      </w:pPr>
      <w:r w:rsidRPr="00A4618F">
        <w:rPr>
          <w:rFonts w:ascii="Calibri" w:eastAsia="Calibri" w:hAnsi="Calibri"/>
          <w:sz w:val="22"/>
          <w:szCs w:val="22"/>
        </w:rPr>
        <w:t>Data selection and execution……………………………………………………………………………………………………….5</w:t>
      </w:r>
    </w:p>
    <w:p w14:paraId="5D6DD856" w14:textId="77777777" w:rsidR="00A4618F" w:rsidRPr="00A4618F" w:rsidRDefault="00A4618F" w:rsidP="00A4618F">
      <w:pPr>
        <w:spacing w:after="160" w:line="259" w:lineRule="auto"/>
        <w:rPr>
          <w:rFonts w:ascii="Calibri" w:eastAsia="Calibri" w:hAnsi="Calibri"/>
          <w:sz w:val="22"/>
          <w:szCs w:val="22"/>
          <w:lang w:val="en-ZM"/>
        </w:rPr>
      </w:pPr>
    </w:p>
    <w:p w14:paraId="5A113921" w14:textId="77777777" w:rsidR="00A4618F" w:rsidRPr="00A4618F" w:rsidRDefault="00A4618F" w:rsidP="00A4618F">
      <w:pPr>
        <w:spacing w:after="160" w:line="259" w:lineRule="auto"/>
        <w:rPr>
          <w:rFonts w:ascii="Calibri" w:eastAsia="Calibri" w:hAnsi="Calibri"/>
          <w:sz w:val="22"/>
          <w:szCs w:val="22"/>
          <w:lang w:val="en-ZM"/>
        </w:rPr>
      </w:pPr>
    </w:p>
    <w:p w14:paraId="61C97CC8" w14:textId="77777777" w:rsidR="00A4618F" w:rsidRPr="00A4618F" w:rsidRDefault="00A4618F" w:rsidP="00A4618F">
      <w:pPr>
        <w:spacing w:after="160" w:line="259" w:lineRule="auto"/>
        <w:rPr>
          <w:rFonts w:ascii="Calibri" w:eastAsia="Calibri" w:hAnsi="Calibri"/>
          <w:sz w:val="22"/>
          <w:szCs w:val="22"/>
          <w:lang w:val="en-ZM"/>
        </w:rPr>
      </w:pPr>
    </w:p>
    <w:p w14:paraId="09C4DDAD" w14:textId="77777777" w:rsidR="00A4618F" w:rsidRPr="00A4618F" w:rsidRDefault="00A4618F" w:rsidP="00A4618F">
      <w:pPr>
        <w:spacing w:after="160" w:line="259" w:lineRule="auto"/>
        <w:rPr>
          <w:rFonts w:ascii="Calibri" w:eastAsia="Calibri" w:hAnsi="Calibri"/>
          <w:sz w:val="22"/>
          <w:szCs w:val="22"/>
          <w:lang w:val="en-ZM"/>
        </w:rPr>
      </w:pPr>
    </w:p>
    <w:p w14:paraId="6078E13B" w14:textId="77777777" w:rsidR="00A4618F" w:rsidRPr="00A4618F" w:rsidRDefault="00A4618F" w:rsidP="00A4618F">
      <w:pPr>
        <w:spacing w:after="160" w:line="259" w:lineRule="auto"/>
        <w:rPr>
          <w:rFonts w:ascii="Calibri" w:eastAsia="Calibri" w:hAnsi="Calibri"/>
          <w:sz w:val="22"/>
          <w:szCs w:val="22"/>
          <w:lang w:val="en-ZM"/>
        </w:rPr>
      </w:pPr>
    </w:p>
    <w:p w14:paraId="186574CB" w14:textId="77777777" w:rsidR="00A4618F" w:rsidRPr="00A4618F" w:rsidRDefault="00A4618F" w:rsidP="00A4618F">
      <w:pPr>
        <w:spacing w:after="160" w:line="259" w:lineRule="auto"/>
        <w:rPr>
          <w:rFonts w:ascii="Calibri" w:eastAsia="Calibri" w:hAnsi="Calibri"/>
          <w:sz w:val="22"/>
          <w:szCs w:val="22"/>
          <w:lang w:val="en-ZM"/>
        </w:rPr>
      </w:pPr>
    </w:p>
    <w:p w14:paraId="073E59DB" w14:textId="77777777" w:rsidR="00A4618F" w:rsidRPr="00A4618F" w:rsidRDefault="00A4618F" w:rsidP="00A4618F">
      <w:pPr>
        <w:spacing w:after="160" w:line="259" w:lineRule="auto"/>
        <w:rPr>
          <w:rFonts w:ascii="Calibri" w:eastAsia="Calibri" w:hAnsi="Calibri"/>
          <w:sz w:val="22"/>
          <w:szCs w:val="22"/>
          <w:lang w:val="en-ZM"/>
        </w:rPr>
      </w:pPr>
    </w:p>
    <w:p w14:paraId="7E09CC52" w14:textId="77777777" w:rsidR="00A4618F" w:rsidRPr="00A4618F" w:rsidRDefault="00A4618F" w:rsidP="00A4618F">
      <w:pPr>
        <w:spacing w:after="160" w:line="259" w:lineRule="auto"/>
        <w:rPr>
          <w:rFonts w:ascii="Calibri" w:eastAsia="Calibri" w:hAnsi="Calibri"/>
          <w:sz w:val="22"/>
          <w:szCs w:val="22"/>
          <w:lang w:val="en-ZM"/>
        </w:rPr>
      </w:pPr>
    </w:p>
    <w:p w14:paraId="58F0549B" w14:textId="77777777" w:rsidR="00A4618F" w:rsidRPr="00A4618F" w:rsidRDefault="00A4618F" w:rsidP="00A4618F">
      <w:pPr>
        <w:spacing w:after="160" w:line="259" w:lineRule="auto"/>
        <w:rPr>
          <w:rFonts w:ascii="Calibri" w:eastAsia="Calibri" w:hAnsi="Calibri"/>
          <w:sz w:val="22"/>
          <w:szCs w:val="22"/>
          <w:lang w:val="en-ZM"/>
        </w:rPr>
      </w:pPr>
    </w:p>
    <w:p w14:paraId="16EAB107" w14:textId="77777777" w:rsidR="00A4618F" w:rsidRPr="00A4618F" w:rsidRDefault="00A4618F" w:rsidP="00A4618F">
      <w:pPr>
        <w:spacing w:after="160" w:line="259" w:lineRule="auto"/>
        <w:rPr>
          <w:rFonts w:ascii="Calibri" w:eastAsia="Calibri" w:hAnsi="Calibri"/>
          <w:sz w:val="22"/>
          <w:szCs w:val="22"/>
          <w:lang w:val="en-ZM"/>
        </w:rPr>
      </w:pPr>
    </w:p>
    <w:p w14:paraId="4496108A" w14:textId="77777777" w:rsidR="00A4618F" w:rsidRPr="00A4618F" w:rsidRDefault="00A4618F" w:rsidP="00A4618F">
      <w:pPr>
        <w:spacing w:after="160" w:line="259" w:lineRule="auto"/>
        <w:rPr>
          <w:rFonts w:ascii="Calibri" w:eastAsia="Calibri" w:hAnsi="Calibri"/>
          <w:sz w:val="22"/>
          <w:szCs w:val="22"/>
          <w:lang w:val="en-ZM"/>
        </w:rPr>
      </w:pPr>
    </w:p>
    <w:p w14:paraId="4C056469" w14:textId="77777777" w:rsidR="00A4618F" w:rsidRPr="00A4618F" w:rsidRDefault="00A4618F" w:rsidP="00A4618F">
      <w:pPr>
        <w:spacing w:after="160" w:line="259" w:lineRule="auto"/>
        <w:rPr>
          <w:rFonts w:ascii="Calibri" w:eastAsia="Calibri" w:hAnsi="Calibri"/>
          <w:sz w:val="22"/>
          <w:szCs w:val="22"/>
          <w:lang w:val="en-ZM"/>
        </w:rPr>
      </w:pPr>
    </w:p>
    <w:p w14:paraId="05E9E7AA" w14:textId="77777777" w:rsidR="00A4618F" w:rsidRPr="00A4618F" w:rsidRDefault="00A4618F" w:rsidP="00A4618F">
      <w:pPr>
        <w:spacing w:after="160" w:line="259" w:lineRule="auto"/>
        <w:rPr>
          <w:rFonts w:ascii="Calibri" w:eastAsia="Calibri" w:hAnsi="Calibri"/>
          <w:sz w:val="22"/>
          <w:szCs w:val="22"/>
          <w:lang w:val="en-ZM"/>
        </w:rPr>
      </w:pPr>
    </w:p>
    <w:p w14:paraId="79691E3A" w14:textId="77777777" w:rsidR="00A4618F" w:rsidRPr="00A4618F" w:rsidRDefault="00A4618F" w:rsidP="00A4618F">
      <w:pPr>
        <w:spacing w:after="160" w:line="259" w:lineRule="auto"/>
        <w:rPr>
          <w:rFonts w:ascii="Calibri" w:eastAsia="Calibri" w:hAnsi="Calibri"/>
          <w:sz w:val="22"/>
          <w:szCs w:val="22"/>
          <w:lang w:val="en-ZM"/>
        </w:rPr>
      </w:pPr>
    </w:p>
    <w:p w14:paraId="50B97D1F" w14:textId="77777777" w:rsidR="00A4618F" w:rsidRPr="00A4618F" w:rsidRDefault="00A4618F" w:rsidP="00A4618F">
      <w:pPr>
        <w:spacing w:after="160" w:line="259" w:lineRule="auto"/>
        <w:rPr>
          <w:rFonts w:ascii="Calibri" w:eastAsia="Calibri" w:hAnsi="Calibri"/>
          <w:sz w:val="22"/>
          <w:szCs w:val="22"/>
          <w:lang w:val="en-ZM"/>
        </w:rPr>
      </w:pPr>
    </w:p>
    <w:p w14:paraId="7701F762" w14:textId="77777777" w:rsidR="00A4618F" w:rsidRPr="00A4618F" w:rsidRDefault="00A4618F" w:rsidP="00A4618F">
      <w:pPr>
        <w:spacing w:after="160" w:line="259" w:lineRule="auto"/>
        <w:rPr>
          <w:rFonts w:ascii="Calibri" w:eastAsia="Calibri" w:hAnsi="Calibri"/>
          <w:sz w:val="22"/>
          <w:szCs w:val="22"/>
          <w:lang w:val="en-ZM"/>
        </w:rPr>
      </w:pPr>
    </w:p>
    <w:p w14:paraId="217C64BD" w14:textId="77777777" w:rsidR="00A4618F" w:rsidRPr="00A4618F" w:rsidRDefault="00A4618F" w:rsidP="00A4618F">
      <w:pPr>
        <w:spacing w:after="160" w:line="259" w:lineRule="auto"/>
        <w:rPr>
          <w:rFonts w:ascii="Calibri" w:eastAsia="Calibri" w:hAnsi="Calibri"/>
          <w:sz w:val="22"/>
          <w:szCs w:val="22"/>
          <w:lang w:val="en-ZM"/>
        </w:rPr>
      </w:pPr>
    </w:p>
    <w:p w14:paraId="3C315D22" w14:textId="77777777" w:rsidR="00A4618F" w:rsidRPr="00A4618F" w:rsidRDefault="00A4618F" w:rsidP="00A4618F">
      <w:pPr>
        <w:spacing w:after="160" w:line="259" w:lineRule="auto"/>
        <w:rPr>
          <w:rFonts w:ascii="Calibri" w:eastAsia="Calibri" w:hAnsi="Calibri"/>
          <w:sz w:val="22"/>
          <w:szCs w:val="22"/>
          <w:lang w:val="en-ZM"/>
        </w:rPr>
      </w:pPr>
    </w:p>
    <w:p w14:paraId="4CCEBD37" w14:textId="77777777" w:rsidR="00A4618F" w:rsidRPr="00A4618F" w:rsidRDefault="00A4618F" w:rsidP="00A4618F">
      <w:pPr>
        <w:spacing w:after="160" w:line="259" w:lineRule="auto"/>
        <w:rPr>
          <w:rFonts w:ascii="Calibri" w:eastAsia="Calibri" w:hAnsi="Calibri"/>
          <w:sz w:val="22"/>
          <w:szCs w:val="22"/>
          <w:lang w:val="en-ZM"/>
        </w:rPr>
      </w:pPr>
    </w:p>
    <w:p w14:paraId="323DB4FB" w14:textId="77777777" w:rsidR="00A4618F" w:rsidRPr="00A4618F" w:rsidRDefault="00A4618F" w:rsidP="00A4618F">
      <w:pPr>
        <w:spacing w:after="160" w:line="259" w:lineRule="auto"/>
        <w:rPr>
          <w:rFonts w:ascii="Calibri" w:eastAsia="Calibri" w:hAnsi="Calibri"/>
          <w:sz w:val="22"/>
          <w:szCs w:val="22"/>
          <w:lang w:val="en-ZM"/>
        </w:rPr>
      </w:pPr>
    </w:p>
    <w:p w14:paraId="0454DE66" w14:textId="77777777" w:rsidR="00A4618F" w:rsidRPr="00A4618F" w:rsidRDefault="00A4618F" w:rsidP="00A4618F">
      <w:pPr>
        <w:spacing w:after="160" w:line="259" w:lineRule="auto"/>
        <w:rPr>
          <w:rFonts w:ascii="Calibri" w:eastAsia="Calibri" w:hAnsi="Calibri"/>
          <w:sz w:val="22"/>
          <w:szCs w:val="22"/>
          <w:lang w:val="en-ZM"/>
        </w:rPr>
      </w:pPr>
    </w:p>
    <w:p w14:paraId="46E4A108" w14:textId="77777777" w:rsidR="00A4618F" w:rsidRPr="00A4618F" w:rsidRDefault="00A4618F" w:rsidP="00A4618F">
      <w:pPr>
        <w:spacing w:after="160" w:line="259" w:lineRule="auto"/>
        <w:rPr>
          <w:rFonts w:ascii="Calibri" w:eastAsia="Calibri" w:hAnsi="Calibri"/>
          <w:sz w:val="22"/>
          <w:szCs w:val="22"/>
          <w:lang w:val="en-ZM"/>
        </w:rPr>
      </w:pPr>
    </w:p>
    <w:p w14:paraId="4C028FAA" w14:textId="77777777" w:rsidR="00A4618F" w:rsidRPr="00A4618F" w:rsidRDefault="00A4618F" w:rsidP="00A4618F">
      <w:pPr>
        <w:spacing w:after="160" w:line="259" w:lineRule="auto"/>
        <w:rPr>
          <w:rFonts w:ascii="Calibri" w:eastAsia="Calibri" w:hAnsi="Calibri"/>
          <w:sz w:val="22"/>
          <w:szCs w:val="22"/>
          <w:lang w:val="en-ZM"/>
        </w:rPr>
      </w:pPr>
    </w:p>
    <w:p w14:paraId="194E4BD8" w14:textId="77777777" w:rsidR="00A4618F" w:rsidRPr="00A4618F" w:rsidRDefault="00A4618F" w:rsidP="00A4618F">
      <w:pPr>
        <w:spacing w:after="160" w:line="259" w:lineRule="auto"/>
        <w:rPr>
          <w:rFonts w:ascii="Calibri" w:eastAsia="Calibri" w:hAnsi="Calibri"/>
          <w:sz w:val="22"/>
          <w:szCs w:val="22"/>
          <w:lang w:val="en-ZM"/>
        </w:rPr>
      </w:pPr>
    </w:p>
    <w:p w14:paraId="6BC06433" w14:textId="77777777" w:rsidR="00A4618F" w:rsidRPr="00A4618F" w:rsidRDefault="00A4618F" w:rsidP="00A4618F">
      <w:pPr>
        <w:spacing w:after="160" w:line="259" w:lineRule="auto"/>
        <w:rPr>
          <w:rFonts w:ascii="Calibri" w:eastAsia="Calibri" w:hAnsi="Calibri"/>
          <w:sz w:val="22"/>
          <w:szCs w:val="22"/>
          <w:lang w:val="en-ZM"/>
        </w:rPr>
      </w:pPr>
    </w:p>
    <w:p w14:paraId="4ED0E459" w14:textId="77777777" w:rsidR="00A4618F" w:rsidRPr="00A4618F" w:rsidRDefault="00A4618F" w:rsidP="00A4618F">
      <w:pPr>
        <w:spacing w:after="160" w:line="259" w:lineRule="auto"/>
        <w:rPr>
          <w:rFonts w:ascii="Calibri" w:eastAsia="Calibri" w:hAnsi="Calibri"/>
          <w:sz w:val="22"/>
          <w:szCs w:val="22"/>
          <w:lang w:val="en-ZM"/>
        </w:rPr>
      </w:pPr>
    </w:p>
    <w:p w14:paraId="3ED512DB" w14:textId="77777777" w:rsidR="00A4618F" w:rsidRPr="00A4618F" w:rsidRDefault="00A4618F" w:rsidP="00A4618F">
      <w:pPr>
        <w:spacing w:after="160" w:line="259" w:lineRule="auto"/>
        <w:rPr>
          <w:rFonts w:ascii="Calibri" w:eastAsia="Calibri" w:hAnsi="Calibri"/>
          <w:sz w:val="22"/>
          <w:szCs w:val="22"/>
          <w:lang w:val="en-ZM"/>
        </w:rPr>
      </w:pPr>
    </w:p>
    <w:p w14:paraId="778ED623" w14:textId="77777777" w:rsidR="00A4618F" w:rsidRDefault="00A4618F" w:rsidP="00A4618F">
      <w:pPr>
        <w:spacing w:after="160" w:line="259" w:lineRule="auto"/>
        <w:jc w:val="center"/>
        <w:rPr>
          <w:rFonts w:ascii="Calibri" w:eastAsia="Calibri" w:hAnsi="Calibri"/>
          <w:b/>
          <w:bCs/>
          <w:sz w:val="36"/>
          <w:szCs w:val="36"/>
          <w:u w:val="single"/>
        </w:rPr>
      </w:pPr>
    </w:p>
    <w:p w14:paraId="0F414450" w14:textId="4EA6FEEE" w:rsidR="00A4618F" w:rsidRPr="00A4618F" w:rsidRDefault="00A4618F" w:rsidP="00A4618F">
      <w:pPr>
        <w:spacing w:after="160" w:line="259" w:lineRule="auto"/>
        <w:jc w:val="center"/>
        <w:rPr>
          <w:rFonts w:ascii="Calibri" w:eastAsia="Calibri" w:hAnsi="Calibri"/>
          <w:b/>
          <w:bCs/>
          <w:sz w:val="36"/>
          <w:szCs w:val="36"/>
          <w:u w:val="single"/>
        </w:rPr>
      </w:pPr>
      <w:r w:rsidRPr="00A4618F">
        <w:rPr>
          <w:rFonts w:ascii="Calibri" w:eastAsia="Calibri" w:hAnsi="Calibri"/>
          <w:b/>
          <w:bCs/>
          <w:sz w:val="36"/>
          <w:szCs w:val="36"/>
          <w:u w:val="single"/>
        </w:rPr>
        <w:t>CODE BOX SURVEY SYSTEM.</w:t>
      </w:r>
    </w:p>
    <w:p w14:paraId="55E661FD" w14:textId="77777777" w:rsidR="00A4618F" w:rsidRPr="00A4618F" w:rsidRDefault="00A4618F" w:rsidP="00A4618F">
      <w:pPr>
        <w:spacing w:after="160" w:line="259" w:lineRule="auto"/>
        <w:rPr>
          <w:rFonts w:ascii="Calibri" w:eastAsia="Calibri" w:hAnsi="Calibri"/>
          <w:i/>
          <w:iCs/>
          <w:sz w:val="36"/>
          <w:szCs w:val="36"/>
          <w:u w:val="single"/>
        </w:rPr>
      </w:pPr>
      <w:r w:rsidRPr="00A4618F">
        <w:rPr>
          <w:rFonts w:ascii="Calibri" w:eastAsia="Calibri" w:hAnsi="Calibri"/>
          <w:i/>
          <w:iCs/>
          <w:sz w:val="36"/>
          <w:szCs w:val="36"/>
          <w:u w:val="single"/>
        </w:rPr>
        <w:t>Testing.</w:t>
      </w:r>
    </w:p>
    <w:p w14:paraId="024A1835" w14:textId="77777777" w:rsidR="00A4618F" w:rsidRPr="00A4618F" w:rsidRDefault="00A4618F" w:rsidP="00A4618F">
      <w:pPr>
        <w:spacing w:after="160" w:line="259" w:lineRule="auto"/>
        <w:rPr>
          <w:rFonts w:eastAsia="Calibri"/>
          <w:b/>
          <w:bCs/>
          <w:sz w:val="36"/>
          <w:szCs w:val="36"/>
          <w:u w:val="single"/>
        </w:rPr>
      </w:pPr>
      <w:r w:rsidRPr="00A4618F">
        <w:rPr>
          <w:rFonts w:eastAsia="Calibri"/>
          <w:b/>
          <w:bCs/>
          <w:sz w:val="36"/>
          <w:szCs w:val="36"/>
          <w:u w:val="single"/>
        </w:rPr>
        <w:t>Introduction</w:t>
      </w:r>
    </w:p>
    <w:p w14:paraId="6F8F4EF1" w14:textId="77777777" w:rsidR="00A4618F" w:rsidRPr="00A4618F" w:rsidRDefault="00A4618F" w:rsidP="00A4618F">
      <w:pPr>
        <w:spacing w:after="160" w:line="259" w:lineRule="auto"/>
        <w:rPr>
          <w:rFonts w:eastAsia="Calibri"/>
          <w:sz w:val="26"/>
          <w:szCs w:val="26"/>
        </w:rPr>
      </w:pPr>
      <w:r w:rsidRPr="00A4618F">
        <w:rPr>
          <w:rFonts w:eastAsia="Calibri"/>
          <w:sz w:val="26"/>
          <w:szCs w:val="26"/>
        </w:rPr>
        <w:t>the following report will have a test plan that would be used on the code box survey system for testing. It will also have an additional discussion on how the data for testing was selected and executed. This system is made up of 3 forms namely:</w:t>
      </w:r>
    </w:p>
    <w:p w14:paraId="67D45B67" w14:textId="77777777" w:rsidR="00A4618F" w:rsidRPr="00A4618F" w:rsidRDefault="00A4618F" w:rsidP="00A4618F">
      <w:pPr>
        <w:spacing w:after="160" w:line="259" w:lineRule="auto"/>
        <w:rPr>
          <w:rFonts w:eastAsia="Calibri"/>
          <w:sz w:val="26"/>
          <w:szCs w:val="26"/>
        </w:rPr>
      </w:pPr>
      <w:r w:rsidRPr="00A4618F">
        <w:rPr>
          <w:rFonts w:eastAsia="Calibri"/>
          <w:sz w:val="26"/>
          <w:szCs w:val="26"/>
        </w:rPr>
        <w:t>sign-up form, login form and survey form.</w:t>
      </w:r>
    </w:p>
    <w:p w14:paraId="58C365E5" w14:textId="77777777" w:rsidR="00A4618F" w:rsidRPr="00A4618F" w:rsidRDefault="00A4618F" w:rsidP="00A4618F">
      <w:pPr>
        <w:spacing w:after="160" w:line="259" w:lineRule="auto"/>
        <w:rPr>
          <w:rFonts w:eastAsia="Calibri"/>
          <w:sz w:val="26"/>
          <w:szCs w:val="26"/>
        </w:rPr>
      </w:pPr>
    </w:p>
    <w:p w14:paraId="5B28D61C" w14:textId="77777777" w:rsidR="00A4618F" w:rsidRPr="00A4618F" w:rsidRDefault="00A4618F" w:rsidP="00A4618F">
      <w:pPr>
        <w:spacing w:after="160" w:line="259" w:lineRule="auto"/>
        <w:rPr>
          <w:rFonts w:eastAsia="Calibri"/>
          <w:b/>
          <w:bCs/>
          <w:sz w:val="36"/>
          <w:szCs w:val="36"/>
          <w:u w:val="single"/>
        </w:rPr>
      </w:pPr>
      <w:r w:rsidRPr="00A4618F">
        <w:rPr>
          <w:rFonts w:eastAsia="Calibri"/>
          <w:b/>
          <w:bCs/>
          <w:sz w:val="36"/>
          <w:szCs w:val="36"/>
          <w:u w:val="single"/>
        </w:rPr>
        <w:t>Test plan.</w:t>
      </w:r>
    </w:p>
    <w:p w14:paraId="48AADACB" w14:textId="77777777" w:rsidR="00A4618F" w:rsidRPr="00A4618F" w:rsidRDefault="00A4618F" w:rsidP="00A4618F">
      <w:pPr>
        <w:spacing w:after="160" w:line="259" w:lineRule="auto"/>
        <w:rPr>
          <w:rFonts w:eastAsia="Calibri"/>
          <w:sz w:val="26"/>
          <w:szCs w:val="26"/>
        </w:rPr>
      </w:pPr>
      <w:r w:rsidRPr="00A4618F">
        <w:rPr>
          <w:rFonts w:eastAsia="Calibri"/>
          <w:sz w:val="26"/>
          <w:szCs w:val="26"/>
        </w:rPr>
        <w:t>The execution of the test plan will be in different sections. These sections will be basically the different components/forms/layers of the system. We will just be using the core test cases to test all of these layers. Furthermore, we can use other testing strategies such as black-box testing, white-box testing or unit testing.</w:t>
      </w:r>
    </w:p>
    <w:p w14:paraId="5D9889CB" w14:textId="77777777" w:rsidR="00A4618F" w:rsidRPr="00A4618F" w:rsidRDefault="00A4618F" w:rsidP="00A4618F">
      <w:pPr>
        <w:spacing w:after="160" w:line="259" w:lineRule="auto"/>
        <w:rPr>
          <w:rFonts w:eastAsia="Calibri"/>
          <w:sz w:val="26"/>
          <w:szCs w:val="26"/>
        </w:rPr>
      </w:pPr>
      <w:r w:rsidRPr="00A4618F">
        <w:rPr>
          <w:rFonts w:eastAsia="Calibri"/>
          <w:sz w:val="26"/>
          <w:szCs w:val="26"/>
        </w:rPr>
        <w:t>To start off, we will plan how to test the sign-up form.</w:t>
      </w:r>
    </w:p>
    <w:p w14:paraId="3FEB07BD" w14:textId="77777777" w:rsidR="00A4618F" w:rsidRPr="00A4618F" w:rsidRDefault="00A4618F" w:rsidP="00A4618F">
      <w:pPr>
        <w:spacing w:after="160" w:line="259" w:lineRule="auto"/>
        <w:rPr>
          <w:rFonts w:eastAsia="Calibri"/>
          <w:sz w:val="26"/>
          <w:szCs w:val="26"/>
        </w:rPr>
      </w:pPr>
    </w:p>
    <w:p w14:paraId="3694B314" w14:textId="77777777" w:rsidR="00A4618F" w:rsidRPr="00A4618F" w:rsidRDefault="00A4618F" w:rsidP="00A4618F">
      <w:pPr>
        <w:spacing w:after="160" w:line="259" w:lineRule="auto"/>
        <w:rPr>
          <w:rFonts w:eastAsia="Calibri"/>
          <w:sz w:val="26"/>
          <w:szCs w:val="26"/>
          <w:u w:val="single"/>
        </w:rPr>
      </w:pPr>
      <w:r w:rsidRPr="00A4618F">
        <w:rPr>
          <w:rFonts w:eastAsia="Calibri"/>
          <w:sz w:val="26"/>
          <w:szCs w:val="26"/>
          <w:u w:val="single"/>
        </w:rPr>
        <w:t>Testing the sign-up form:</w:t>
      </w:r>
    </w:p>
    <w:p w14:paraId="01A6E2CE" w14:textId="77777777" w:rsidR="00A4618F" w:rsidRPr="00A4618F" w:rsidRDefault="00A4618F" w:rsidP="00A4618F">
      <w:pPr>
        <w:spacing w:after="160" w:line="259" w:lineRule="auto"/>
        <w:rPr>
          <w:rFonts w:eastAsia="Calibri"/>
          <w:sz w:val="26"/>
          <w:szCs w:val="26"/>
        </w:rPr>
      </w:pPr>
      <w:r w:rsidRPr="00A4618F">
        <w:rPr>
          <w:rFonts w:eastAsia="Calibri"/>
          <w:sz w:val="26"/>
          <w:szCs w:val="26"/>
        </w:rPr>
        <w:t>the sign-up form has 5 text boxes. Each of those text boxes are where the user’s credentials go. All 5 of the text boxes should be filled in if the person creating an account chooses to create an admin account, but only 4 of them should be filled in if the person chooses to create a consumer account. So, to test the functionality, we need to come up with examples of test cases such as:</w:t>
      </w:r>
    </w:p>
    <w:p w14:paraId="7A57B8D2" w14:textId="77777777" w:rsidR="00A4618F" w:rsidRPr="00A4618F" w:rsidRDefault="00A4618F" w:rsidP="00A4618F">
      <w:pPr>
        <w:spacing w:after="160" w:line="259" w:lineRule="auto"/>
        <w:rPr>
          <w:rFonts w:eastAsia="Calibri"/>
          <w:sz w:val="26"/>
          <w:szCs w:val="26"/>
        </w:rPr>
      </w:pPr>
    </w:p>
    <w:p w14:paraId="125A5524" w14:textId="77777777" w:rsidR="00A4618F" w:rsidRPr="00A4618F" w:rsidRDefault="00A4618F" w:rsidP="00A4618F">
      <w:pPr>
        <w:numPr>
          <w:ilvl w:val="0"/>
          <w:numId w:val="2"/>
        </w:numPr>
        <w:spacing w:after="160" w:line="259" w:lineRule="auto"/>
        <w:contextualSpacing/>
        <w:rPr>
          <w:rFonts w:eastAsia="Calibri"/>
          <w:sz w:val="26"/>
          <w:szCs w:val="26"/>
        </w:rPr>
      </w:pPr>
      <w:r w:rsidRPr="00A4618F">
        <w:rPr>
          <w:rFonts w:eastAsia="Calibri"/>
          <w:sz w:val="26"/>
          <w:szCs w:val="26"/>
        </w:rPr>
        <w:t>Leaving all fields empty and clicking the create account button.</w:t>
      </w:r>
    </w:p>
    <w:p w14:paraId="2E81070B" w14:textId="77777777" w:rsidR="00A4618F" w:rsidRPr="00A4618F" w:rsidRDefault="00A4618F" w:rsidP="00A4618F">
      <w:pPr>
        <w:numPr>
          <w:ilvl w:val="0"/>
          <w:numId w:val="2"/>
        </w:numPr>
        <w:spacing w:after="160" w:line="259" w:lineRule="auto"/>
        <w:contextualSpacing/>
        <w:rPr>
          <w:rFonts w:eastAsia="Calibri"/>
          <w:sz w:val="26"/>
          <w:szCs w:val="26"/>
        </w:rPr>
      </w:pPr>
      <w:r w:rsidRPr="00A4618F">
        <w:rPr>
          <w:rFonts w:eastAsia="Calibri"/>
          <w:sz w:val="26"/>
          <w:szCs w:val="26"/>
        </w:rPr>
        <w:t>Leaving some fields empty and clicking the button.</w:t>
      </w:r>
    </w:p>
    <w:p w14:paraId="26F7F6FB" w14:textId="77777777" w:rsidR="00A4618F" w:rsidRPr="00A4618F" w:rsidRDefault="00A4618F" w:rsidP="00A4618F">
      <w:pPr>
        <w:numPr>
          <w:ilvl w:val="0"/>
          <w:numId w:val="2"/>
        </w:numPr>
        <w:spacing w:after="160" w:line="259" w:lineRule="auto"/>
        <w:contextualSpacing/>
        <w:rPr>
          <w:rFonts w:eastAsia="Calibri"/>
          <w:sz w:val="26"/>
          <w:szCs w:val="26"/>
        </w:rPr>
      </w:pPr>
      <w:r w:rsidRPr="00A4618F">
        <w:rPr>
          <w:rFonts w:eastAsia="Calibri"/>
          <w:sz w:val="26"/>
          <w:szCs w:val="26"/>
        </w:rPr>
        <w:t>Filling in all the fields correctly.</w:t>
      </w:r>
    </w:p>
    <w:p w14:paraId="11CAC7B0" w14:textId="77777777" w:rsidR="00A4618F" w:rsidRPr="00A4618F" w:rsidRDefault="00A4618F" w:rsidP="00A4618F">
      <w:pPr>
        <w:numPr>
          <w:ilvl w:val="0"/>
          <w:numId w:val="2"/>
        </w:numPr>
        <w:spacing w:after="160" w:line="259" w:lineRule="auto"/>
        <w:contextualSpacing/>
        <w:rPr>
          <w:rFonts w:eastAsia="Calibri"/>
          <w:sz w:val="26"/>
          <w:szCs w:val="26"/>
        </w:rPr>
      </w:pPr>
      <w:r w:rsidRPr="00A4618F">
        <w:rPr>
          <w:rFonts w:eastAsia="Calibri"/>
          <w:sz w:val="26"/>
          <w:szCs w:val="26"/>
        </w:rPr>
        <w:t>Trying to creating an admin account and entering the correct secret key.</w:t>
      </w:r>
    </w:p>
    <w:p w14:paraId="2B5B6FE0" w14:textId="77777777" w:rsidR="00A4618F" w:rsidRPr="00A4618F" w:rsidRDefault="00A4618F" w:rsidP="00A4618F">
      <w:pPr>
        <w:numPr>
          <w:ilvl w:val="0"/>
          <w:numId w:val="2"/>
        </w:numPr>
        <w:spacing w:after="160" w:line="259" w:lineRule="auto"/>
        <w:contextualSpacing/>
        <w:rPr>
          <w:rFonts w:eastAsia="Calibri"/>
          <w:sz w:val="26"/>
          <w:szCs w:val="26"/>
        </w:rPr>
      </w:pPr>
      <w:r w:rsidRPr="00A4618F">
        <w:rPr>
          <w:rFonts w:eastAsia="Calibri"/>
          <w:sz w:val="26"/>
          <w:szCs w:val="26"/>
        </w:rPr>
        <w:t>Trying to create an admin account and entering the wrong secret key.</w:t>
      </w:r>
    </w:p>
    <w:p w14:paraId="6DDF9C0B" w14:textId="77777777" w:rsidR="00A4618F" w:rsidRPr="00A4618F" w:rsidRDefault="00A4618F" w:rsidP="00A4618F">
      <w:pPr>
        <w:spacing w:after="160" w:line="259" w:lineRule="auto"/>
        <w:rPr>
          <w:rFonts w:eastAsia="Calibri"/>
          <w:sz w:val="26"/>
          <w:szCs w:val="26"/>
        </w:rPr>
      </w:pPr>
      <w:r w:rsidRPr="00A4618F">
        <w:rPr>
          <w:rFonts w:eastAsia="Calibri"/>
          <w:sz w:val="26"/>
          <w:szCs w:val="26"/>
        </w:rPr>
        <w:t xml:space="preserve">These will be </w:t>
      </w:r>
      <w:proofErr w:type="spellStart"/>
      <w:r w:rsidRPr="00A4618F">
        <w:rPr>
          <w:rFonts w:eastAsia="Calibri"/>
          <w:sz w:val="26"/>
          <w:szCs w:val="26"/>
        </w:rPr>
        <w:t>al</w:t>
      </w:r>
      <w:proofErr w:type="spellEnd"/>
      <w:r w:rsidRPr="00A4618F">
        <w:rPr>
          <w:rFonts w:eastAsia="Calibri"/>
          <w:sz w:val="26"/>
          <w:szCs w:val="26"/>
        </w:rPr>
        <w:t xml:space="preserve"> the core test cases for the sign-up form.</w:t>
      </w:r>
    </w:p>
    <w:p w14:paraId="367250A0" w14:textId="77777777" w:rsidR="00A4618F" w:rsidRPr="00A4618F" w:rsidRDefault="00A4618F" w:rsidP="00A4618F">
      <w:pPr>
        <w:spacing w:after="160" w:line="259" w:lineRule="auto"/>
        <w:rPr>
          <w:rFonts w:eastAsia="Calibri"/>
          <w:sz w:val="26"/>
          <w:szCs w:val="26"/>
        </w:rPr>
      </w:pPr>
    </w:p>
    <w:p w14:paraId="5A8BE310" w14:textId="77777777" w:rsidR="00A4618F" w:rsidRPr="00A4618F" w:rsidRDefault="00A4618F" w:rsidP="00A4618F">
      <w:pPr>
        <w:spacing w:after="160" w:line="259" w:lineRule="auto"/>
        <w:rPr>
          <w:rFonts w:eastAsia="Calibri"/>
          <w:sz w:val="26"/>
          <w:szCs w:val="26"/>
        </w:rPr>
      </w:pPr>
      <w:r w:rsidRPr="00A4618F">
        <w:rPr>
          <w:rFonts w:eastAsia="Calibri"/>
          <w:sz w:val="26"/>
          <w:szCs w:val="26"/>
        </w:rPr>
        <w:t>We will then move on to test the log-in form using the accounts we have created here in the sign-up form.</w:t>
      </w:r>
    </w:p>
    <w:p w14:paraId="4392CDF4" w14:textId="77777777" w:rsidR="00A4618F" w:rsidRPr="00A4618F" w:rsidRDefault="00A4618F" w:rsidP="00A4618F">
      <w:pPr>
        <w:spacing w:after="160" w:line="259" w:lineRule="auto"/>
        <w:rPr>
          <w:rFonts w:eastAsia="Calibri"/>
          <w:sz w:val="26"/>
          <w:szCs w:val="26"/>
        </w:rPr>
      </w:pPr>
    </w:p>
    <w:p w14:paraId="71F3EE1E" w14:textId="77777777" w:rsidR="00A4618F" w:rsidRPr="00A4618F" w:rsidRDefault="00A4618F" w:rsidP="00A4618F">
      <w:pPr>
        <w:spacing w:after="160" w:line="259" w:lineRule="auto"/>
        <w:rPr>
          <w:rFonts w:eastAsia="Calibri"/>
          <w:sz w:val="26"/>
          <w:szCs w:val="26"/>
          <w:u w:val="single"/>
        </w:rPr>
      </w:pPr>
      <w:r w:rsidRPr="00A4618F">
        <w:rPr>
          <w:rFonts w:eastAsia="Calibri"/>
          <w:sz w:val="26"/>
          <w:szCs w:val="26"/>
          <w:u w:val="single"/>
        </w:rPr>
        <w:t>Testing the log-in form:</w:t>
      </w:r>
    </w:p>
    <w:p w14:paraId="3602E4FE" w14:textId="77777777" w:rsidR="00A4618F" w:rsidRPr="00A4618F" w:rsidRDefault="00A4618F" w:rsidP="00A4618F">
      <w:pPr>
        <w:spacing w:after="160" w:line="259" w:lineRule="auto"/>
        <w:rPr>
          <w:rFonts w:eastAsia="Calibri"/>
          <w:sz w:val="26"/>
          <w:szCs w:val="26"/>
          <w:u w:val="single"/>
        </w:rPr>
      </w:pPr>
    </w:p>
    <w:p w14:paraId="2817B3ED" w14:textId="77777777" w:rsidR="00A4618F" w:rsidRPr="00A4618F" w:rsidRDefault="00A4618F" w:rsidP="00A4618F">
      <w:pPr>
        <w:spacing w:after="160" w:line="259" w:lineRule="auto"/>
        <w:rPr>
          <w:rFonts w:eastAsia="Calibri"/>
          <w:sz w:val="26"/>
          <w:szCs w:val="26"/>
        </w:rPr>
      </w:pPr>
      <w:r w:rsidRPr="00A4618F">
        <w:rPr>
          <w:rFonts w:eastAsia="Calibri"/>
          <w:sz w:val="26"/>
          <w:szCs w:val="26"/>
        </w:rPr>
        <w:t>the log-in form has 3 fields where the user enters their credentials, we will use the accounts created in the log-in form to aid us in testing this form. To start-off obviously we will need examples of test cases like:</w:t>
      </w:r>
    </w:p>
    <w:p w14:paraId="305E41CC" w14:textId="77777777" w:rsidR="00A4618F" w:rsidRPr="00A4618F" w:rsidRDefault="00A4618F" w:rsidP="00A4618F">
      <w:pPr>
        <w:numPr>
          <w:ilvl w:val="0"/>
          <w:numId w:val="3"/>
        </w:numPr>
        <w:spacing w:after="160" w:line="259" w:lineRule="auto"/>
        <w:contextualSpacing/>
        <w:rPr>
          <w:rFonts w:eastAsia="Calibri"/>
          <w:sz w:val="26"/>
          <w:szCs w:val="26"/>
        </w:rPr>
      </w:pPr>
      <w:r w:rsidRPr="00A4618F">
        <w:rPr>
          <w:rFonts w:eastAsia="Calibri"/>
          <w:sz w:val="26"/>
          <w:szCs w:val="26"/>
        </w:rPr>
        <w:t>All fields are left empty and log-in is pressed.</w:t>
      </w:r>
    </w:p>
    <w:p w14:paraId="2B0EF984" w14:textId="77777777" w:rsidR="00A4618F" w:rsidRPr="00A4618F" w:rsidRDefault="00A4618F" w:rsidP="00A4618F">
      <w:pPr>
        <w:numPr>
          <w:ilvl w:val="0"/>
          <w:numId w:val="3"/>
        </w:numPr>
        <w:spacing w:after="160" w:line="259" w:lineRule="auto"/>
        <w:contextualSpacing/>
        <w:rPr>
          <w:rFonts w:eastAsia="Calibri"/>
          <w:sz w:val="26"/>
          <w:szCs w:val="26"/>
        </w:rPr>
      </w:pPr>
      <w:r w:rsidRPr="00A4618F">
        <w:rPr>
          <w:rFonts w:eastAsia="Calibri"/>
          <w:sz w:val="26"/>
          <w:szCs w:val="26"/>
        </w:rPr>
        <w:t>Some fields left empty and log-in is pressed.</w:t>
      </w:r>
    </w:p>
    <w:p w14:paraId="7886FE96" w14:textId="77777777" w:rsidR="00A4618F" w:rsidRPr="00A4618F" w:rsidRDefault="00A4618F" w:rsidP="00A4618F">
      <w:pPr>
        <w:numPr>
          <w:ilvl w:val="0"/>
          <w:numId w:val="3"/>
        </w:numPr>
        <w:spacing w:after="160" w:line="259" w:lineRule="auto"/>
        <w:contextualSpacing/>
        <w:rPr>
          <w:rFonts w:eastAsia="Calibri"/>
          <w:sz w:val="26"/>
          <w:szCs w:val="26"/>
        </w:rPr>
      </w:pPr>
      <w:r w:rsidRPr="00A4618F">
        <w:rPr>
          <w:rFonts w:eastAsia="Calibri"/>
          <w:sz w:val="26"/>
          <w:szCs w:val="26"/>
        </w:rPr>
        <w:t>Correct credentials are entered.</w:t>
      </w:r>
    </w:p>
    <w:p w14:paraId="6DE1C530" w14:textId="77777777" w:rsidR="00A4618F" w:rsidRPr="00A4618F" w:rsidRDefault="00A4618F" w:rsidP="00A4618F">
      <w:pPr>
        <w:numPr>
          <w:ilvl w:val="0"/>
          <w:numId w:val="3"/>
        </w:numPr>
        <w:spacing w:after="160" w:line="259" w:lineRule="auto"/>
        <w:contextualSpacing/>
        <w:rPr>
          <w:rFonts w:eastAsia="Calibri"/>
          <w:sz w:val="26"/>
          <w:szCs w:val="26"/>
        </w:rPr>
      </w:pPr>
      <w:r w:rsidRPr="00A4618F">
        <w:rPr>
          <w:rFonts w:eastAsia="Calibri"/>
          <w:sz w:val="26"/>
          <w:szCs w:val="26"/>
        </w:rPr>
        <w:t>Wrong credentials are entered.</w:t>
      </w:r>
    </w:p>
    <w:p w14:paraId="0956B6A8" w14:textId="77777777" w:rsidR="00A4618F" w:rsidRPr="00A4618F" w:rsidRDefault="00A4618F" w:rsidP="00A4618F">
      <w:pPr>
        <w:numPr>
          <w:ilvl w:val="0"/>
          <w:numId w:val="3"/>
        </w:numPr>
        <w:spacing w:after="160" w:line="259" w:lineRule="auto"/>
        <w:contextualSpacing/>
        <w:rPr>
          <w:rFonts w:eastAsia="Calibri"/>
          <w:sz w:val="26"/>
          <w:szCs w:val="26"/>
        </w:rPr>
      </w:pPr>
      <w:r w:rsidRPr="00A4618F">
        <w:rPr>
          <w:rFonts w:eastAsia="Calibri"/>
          <w:sz w:val="26"/>
          <w:szCs w:val="26"/>
        </w:rPr>
        <w:t>Wrong credentials are entered for more than 6 times (if consumer account).</w:t>
      </w:r>
    </w:p>
    <w:p w14:paraId="5EA9F404" w14:textId="77777777" w:rsidR="00A4618F" w:rsidRPr="00A4618F" w:rsidRDefault="00A4618F" w:rsidP="00A4618F">
      <w:pPr>
        <w:numPr>
          <w:ilvl w:val="0"/>
          <w:numId w:val="3"/>
        </w:numPr>
        <w:spacing w:after="160" w:line="259" w:lineRule="auto"/>
        <w:contextualSpacing/>
        <w:rPr>
          <w:rFonts w:eastAsia="Calibri"/>
          <w:sz w:val="26"/>
          <w:szCs w:val="26"/>
        </w:rPr>
      </w:pPr>
      <w:r w:rsidRPr="00A4618F">
        <w:rPr>
          <w:rFonts w:eastAsia="Calibri"/>
          <w:sz w:val="26"/>
          <w:szCs w:val="26"/>
        </w:rPr>
        <w:t>Wrong credentials are entered for more than 3 times (if admin account).</w:t>
      </w:r>
    </w:p>
    <w:p w14:paraId="39032501" w14:textId="77777777" w:rsidR="00A4618F" w:rsidRPr="00A4618F" w:rsidRDefault="00A4618F" w:rsidP="00A4618F">
      <w:pPr>
        <w:spacing w:after="160" w:line="259" w:lineRule="auto"/>
        <w:rPr>
          <w:rFonts w:eastAsia="Calibri"/>
          <w:sz w:val="26"/>
          <w:szCs w:val="26"/>
        </w:rPr>
      </w:pPr>
      <w:r w:rsidRPr="00A4618F">
        <w:rPr>
          <w:rFonts w:eastAsia="Calibri"/>
          <w:sz w:val="26"/>
          <w:szCs w:val="26"/>
        </w:rPr>
        <w:t xml:space="preserve"> </w:t>
      </w:r>
    </w:p>
    <w:p w14:paraId="48AF7240" w14:textId="77777777" w:rsidR="00A4618F" w:rsidRPr="00A4618F" w:rsidRDefault="00A4618F" w:rsidP="00A4618F">
      <w:pPr>
        <w:spacing w:after="160" w:line="259" w:lineRule="auto"/>
        <w:rPr>
          <w:rFonts w:eastAsia="Calibri"/>
          <w:sz w:val="26"/>
          <w:szCs w:val="26"/>
        </w:rPr>
      </w:pPr>
      <w:r w:rsidRPr="00A4618F">
        <w:rPr>
          <w:rFonts w:eastAsia="Calibri"/>
          <w:sz w:val="26"/>
          <w:szCs w:val="26"/>
        </w:rPr>
        <w:t>And those will be all the core test cases for the login form.</w:t>
      </w:r>
    </w:p>
    <w:p w14:paraId="0DBEE7C1" w14:textId="77777777" w:rsidR="00A4618F" w:rsidRPr="00A4618F" w:rsidRDefault="00A4618F" w:rsidP="00A4618F">
      <w:pPr>
        <w:spacing w:after="160" w:line="259" w:lineRule="auto"/>
        <w:rPr>
          <w:rFonts w:eastAsia="Calibri"/>
          <w:sz w:val="26"/>
          <w:szCs w:val="26"/>
        </w:rPr>
      </w:pPr>
    </w:p>
    <w:p w14:paraId="6FCD9D2B" w14:textId="77777777" w:rsidR="00A4618F" w:rsidRPr="00A4618F" w:rsidRDefault="00A4618F" w:rsidP="00A4618F">
      <w:pPr>
        <w:spacing w:after="160" w:line="259" w:lineRule="auto"/>
        <w:rPr>
          <w:rFonts w:eastAsia="Calibri"/>
          <w:sz w:val="26"/>
          <w:szCs w:val="26"/>
          <w:u w:val="single"/>
        </w:rPr>
      </w:pPr>
      <w:r w:rsidRPr="00A4618F">
        <w:rPr>
          <w:rFonts w:eastAsia="Calibri"/>
          <w:sz w:val="26"/>
          <w:szCs w:val="26"/>
          <w:u w:val="single"/>
        </w:rPr>
        <w:t>Testing the survey-form:</w:t>
      </w:r>
    </w:p>
    <w:p w14:paraId="3E137474" w14:textId="77777777" w:rsidR="00A4618F" w:rsidRPr="00A4618F" w:rsidRDefault="00A4618F" w:rsidP="00A4618F">
      <w:pPr>
        <w:spacing w:after="160" w:line="259" w:lineRule="auto"/>
        <w:rPr>
          <w:rFonts w:eastAsia="Calibri"/>
          <w:sz w:val="26"/>
          <w:szCs w:val="26"/>
          <w:u w:val="single"/>
        </w:rPr>
      </w:pPr>
    </w:p>
    <w:p w14:paraId="0B676D78" w14:textId="77777777" w:rsidR="00A4618F" w:rsidRPr="00A4618F" w:rsidRDefault="00A4618F" w:rsidP="00A4618F">
      <w:pPr>
        <w:spacing w:after="160" w:line="259" w:lineRule="auto"/>
        <w:rPr>
          <w:rFonts w:eastAsia="Calibri"/>
          <w:sz w:val="26"/>
          <w:szCs w:val="26"/>
        </w:rPr>
      </w:pPr>
      <w:r w:rsidRPr="00A4618F">
        <w:rPr>
          <w:rFonts w:eastAsia="Calibri"/>
          <w:sz w:val="26"/>
          <w:szCs w:val="26"/>
        </w:rPr>
        <w:t>the survey form consists of 5 different functionalities, though some may be disabled depending on the user type. The functionalities are:</w:t>
      </w:r>
    </w:p>
    <w:p w14:paraId="19DF5A94" w14:textId="77777777" w:rsidR="00A4618F" w:rsidRPr="00A4618F" w:rsidRDefault="00A4618F" w:rsidP="00A4618F">
      <w:pPr>
        <w:numPr>
          <w:ilvl w:val="0"/>
          <w:numId w:val="4"/>
        </w:numPr>
        <w:spacing w:after="160" w:line="259" w:lineRule="auto"/>
        <w:contextualSpacing/>
        <w:rPr>
          <w:rFonts w:eastAsia="Calibri"/>
          <w:sz w:val="26"/>
          <w:szCs w:val="26"/>
        </w:rPr>
      </w:pPr>
      <w:r w:rsidRPr="00A4618F">
        <w:rPr>
          <w:rFonts w:eastAsia="Calibri"/>
          <w:sz w:val="26"/>
          <w:szCs w:val="26"/>
        </w:rPr>
        <w:t>Taking a survey.</w:t>
      </w:r>
    </w:p>
    <w:p w14:paraId="28A2AC45" w14:textId="77777777" w:rsidR="00A4618F" w:rsidRPr="00A4618F" w:rsidRDefault="00A4618F" w:rsidP="00A4618F">
      <w:pPr>
        <w:numPr>
          <w:ilvl w:val="0"/>
          <w:numId w:val="4"/>
        </w:numPr>
        <w:spacing w:after="160" w:line="259" w:lineRule="auto"/>
        <w:contextualSpacing/>
        <w:rPr>
          <w:rFonts w:eastAsia="Calibri"/>
          <w:sz w:val="26"/>
          <w:szCs w:val="26"/>
        </w:rPr>
      </w:pPr>
      <w:r w:rsidRPr="00A4618F">
        <w:rPr>
          <w:rFonts w:eastAsia="Calibri"/>
          <w:sz w:val="26"/>
          <w:szCs w:val="26"/>
        </w:rPr>
        <w:t>Creating a survey.</w:t>
      </w:r>
    </w:p>
    <w:p w14:paraId="03B79801" w14:textId="77777777" w:rsidR="00A4618F" w:rsidRPr="00A4618F" w:rsidRDefault="00A4618F" w:rsidP="00A4618F">
      <w:pPr>
        <w:numPr>
          <w:ilvl w:val="0"/>
          <w:numId w:val="4"/>
        </w:numPr>
        <w:spacing w:after="160" w:line="259" w:lineRule="auto"/>
        <w:contextualSpacing/>
        <w:rPr>
          <w:rFonts w:eastAsia="Calibri"/>
          <w:sz w:val="26"/>
          <w:szCs w:val="26"/>
        </w:rPr>
      </w:pPr>
      <w:r w:rsidRPr="00A4618F">
        <w:rPr>
          <w:rFonts w:eastAsia="Calibri"/>
          <w:sz w:val="26"/>
          <w:szCs w:val="26"/>
        </w:rPr>
        <w:t>Deleting a survey.</w:t>
      </w:r>
    </w:p>
    <w:p w14:paraId="354F1609" w14:textId="77777777" w:rsidR="00A4618F" w:rsidRPr="00A4618F" w:rsidRDefault="00A4618F" w:rsidP="00A4618F">
      <w:pPr>
        <w:numPr>
          <w:ilvl w:val="0"/>
          <w:numId w:val="4"/>
        </w:numPr>
        <w:spacing w:after="160" w:line="259" w:lineRule="auto"/>
        <w:contextualSpacing/>
        <w:rPr>
          <w:rFonts w:eastAsia="Calibri"/>
          <w:sz w:val="26"/>
          <w:szCs w:val="26"/>
        </w:rPr>
      </w:pPr>
      <w:r w:rsidRPr="00A4618F">
        <w:rPr>
          <w:rFonts w:eastAsia="Calibri"/>
          <w:sz w:val="26"/>
          <w:szCs w:val="26"/>
        </w:rPr>
        <w:t>Viewing analysis.</w:t>
      </w:r>
    </w:p>
    <w:p w14:paraId="360D2F89" w14:textId="77777777" w:rsidR="00A4618F" w:rsidRPr="00A4618F" w:rsidRDefault="00A4618F" w:rsidP="00A4618F">
      <w:pPr>
        <w:numPr>
          <w:ilvl w:val="0"/>
          <w:numId w:val="4"/>
        </w:numPr>
        <w:spacing w:after="160" w:line="259" w:lineRule="auto"/>
        <w:contextualSpacing/>
        <w:rPr>
          <w:rFonts w:eastAsia="Calibri"/>
          <w:sz w:val="26"/>
          <w:szCs w:val="26"/>
        </w:rPr>
      </w:pPr>
      <w:r w:rsidRPr="00A4618F">
        <w:rPr>
          <w:rFonts w:eastAsia="Calibri"/>
          <w:sz w:val="26"/>
          <w:szCs w:val="26"/>
        </w:rPr>
        <w:t>Logging out.</w:t>
      </w:r>
    </w:p>
    <w:p w14:paraId="32E57390" w14:textId="77777777" w:rsidR="00A4618F" w:rsidRPr="00A4618F" w:rsidRDefault="00A4618F" w:rsidP="00A4618F">
      <w:pPr>
        <w:spacing w:after="160" w:line="259" w:lineRule="auto"/>
        <w:ind w:left="720"/>
        <w:contextualSpacing/>
        <w:rPr>
          <w:rFonts w:eastAsia="Calibri"/>
          <w:sz w:val="26"/>
          <w:szCs w:val="26"/>
        </w:rPr>
      </w:pPr>
    </w:p>
    <w:p w14:paraId="278F1828" w14:textId="77777777" w:rsidR="00A4618F" w:rsidRPr="00A4618F" w:rsidRDefault="00A4618F" w:rsidP="00A4618F">
      <w:pPr>
        <w:spacing w:after="160" w:line="259" w:lineRule="auto"/>
        <w:rPr>
          <w:rFonts w:eastAsia="Calibri"/>
          <w:sz w:val="26"/>
          <w:szCs w:val="26"/>
        </w:rPr>
      </w:pPr>
      <w:r w:rsidRPr="00A4618F">
        <w:rPr>
          <w:rFonts w:eastAsia="Calibri"/>
          <w:sz w:val="26"/>
          <w:szCs w:val="26"/>
        </w:rPr>
        <w:t>For all these different functionalities we will have to come up with different white-box testing, black box testing and unit testing scenarios. And to be able to do this, we will need to make use of the two different types of account i.e., admin and consumer.</w:t>
      </w:r>
    </w:p>
    <w:p w14:paraId="379E7CE4" w14:textId="77777777" w:rsidR="00A4618F" w:rsidRPr="00A4618F" w:rsidRDefault="00A4618F" w:rsidP="00A4618F">
      <w:pPr>
        <w:spacing w:after="160" w:line="259" w:lineRule="auto"/>
        <w:rPr>
          <w:rFonts w:eastAsia="Calibri"/>
          <w:sz w:val="26"/>
          <w:szCs w:val="26"/>
        </w:rPr>
      </w:pPr>
    </w:p>
    <w:p w14:paraId="5629FFCF" w14:textId="77777777" w:rsidR="00A4618F" w:rsidRPr="00A4618F" w:rsidRDefault="00A4618F" w:rsidP="00A4618F">
      <w:pPr>
        <w:spacing w:after="160" w:line="259" w:lineRule="auto"/>
        <w:rPr>
          <w:rFonts w:eastAsia="Calibri"/>
          <w:sz w:val="26"/>
          <w:szCs w:val="26"/>
        </w:rPr>
      </w:pPr>
      <w:r w:rsidRPr="00A4618F">
        <w:rPr>
          <w:rFonts w:eastAsia="Calibri"/>
          <w:sz w:val="26"/>
          <w:szCs w:val="26"/>
        </w:rPr>
        <w:t xml:space="preserve"> We will also have to make sure that the functionalities like creating and viewing analysis of surveys are going to be disabled for the consumer accounts and the functionality for taking a survey should be disabled for administrator accounts.</w:t>
      </w:r>
    </w:p>
    <w:p w14:paraId="24477EE5" w14:textId="77777777" w:rsidR="00A4618F" w:rsidRPr="00A4618F" w:rsidRDefault="00A4618F" w:rsidP="00A4618F">
      <w:pPr>
        <w:spacing w:after="160" w:line="259" w:lineRule="auto"/>
        <w:rPr>
          <w:rFonts w:eastAsia="Calibri"/>
          <w:sz w:val="26"/>
          <w:szCs w:val="26"/>
        </w:rPr>
      </w:pPr>
      <w:r w:rsidRPr="00A4618F">
        <w:rPr>
          <w:rFonts w:eastAsia="Calibri"/>
          <w:sz w:val="26"/>
          <w:szCs w:val="26"/>
        </w:rPr>
        <w:t>After logging out of the survey page, the current surveys created by the admin should be able to reflect on the consumers options for taking survey also.</w:t>
      </w:r>
    </w:p>
    <w:p w14:paraId="65DBD0BC" w14:textId="77777777" w:rsidR="00A4618F" w:rsidRPr="00A4618F" w:rsidRDefault="00A4618F" w:rsidP="00A4618F">
      <w:pPr>
        <w:spacing w:after="160" w:line="259" w:lineRule="auto"/>
        <w:rPr>
          <w:rFonts w:eastAsia="Calibri"/>
          <w:sz w:val="26"/>
          <w:szCs w:val="26"/>
        </w:rPr>
      </w:pPr>
    </w:p>
    <w:p w14:paraId="3CE3A951" w14:textId="77777777" w:rsidR="00A4618F" w:rsidRPr="00A4618F" w:rsidRDefault="00A4618F" w:rsidP="00A4618F">
      <w:pPr>
        <w:spacing w:after="160" w:line="259" w:lineRule="auto"/>
        <w:rPr>
          <w:rFonts w:eastAsia="Calibri"/>
          <w:b/>
          <w:bCs/>
          <w:sz w:val="36"/>
          <w:szCs w:val="36"/>
          <w:u w:val="single"/>
        </w:rPr>
      </w:pPr>
      <w:r w:rsidRPr="00A4618F">
        <w:rPr>
          <w:rFonts w:eastAsia="Calibri"/>
          <w:b/>
          <w:bCs/>
          <w:sz w:val="36"/>
          <w:szCs w:val="36"/>
          <w:u w:val="single"/>
        </w:rPr>
        <w:lastRenderedPageBreak/>
        <w:t>Data selection and execution.</w:t>
      </w:r>
    </w:p>
    <w:p w14:paraId="04E36D48" w14:textId="77777777" w:rsidR="00A4618F" w:rsidRPr="00A4618F" w:rsidRDefault="00A4618F" w:rsidP="00A4618F">
      <w:pPr>
        <w:spacing w:after="160" w:line="259" w:lineRule="auto"/>
        <w:rPr>
          <w:rFonts w:eastAsia="Calibri"/>
          <w:sz w:val="26"/>
          <w:szCs w:val="26"/>
        </w:rPr>
      </w:pPr>
      <w:r w:rsidRPr="00A4618F">
        <w:rPr>
          <w:rFonts w:eastAsia="Calibri"/>
          <w:sz w:val="26"/>
          <w:szCs w:val="26"/>
        </w:rPr>
        <w:t>The data was selected according to its; extremity, normality, abnormality. These were the core criteria of selection throughout the entire systems components/layers.</w:t>
      </w:r>
    </w:p>
    <w:p w14:paraId="23E4295E" w14:textId="77777777" w:rsidR="00A4618F" w:rsidRPr="00A4618F" w:rsidRDefault="00A4618F" w:rsidP="00A4618F">
      <w:pPr>
        <w:spacing w:after="160" w:line="259" w:lineRule="auto"/>
        <w:rPr>
          <w:rFonts w:eastAsia="Calibri"/>
          <w:sz w:val="26"/>
          <w:szCs w:val="26"/>
        </w:rPr>
      </w:pPr>
      <w:r w:rsidRPr="00A4618F">
        <w:rPr>
          <w:rFonts w:eastAsia="Calibri"/>
          <w:sz w:val="26"/>
          <w:szCs w:val="26"/>
        </w:rPr>
        <w:t>For example, to test with extreme data, the login form was tested with correct credentials, but the user was an admin and we chose consumer on purpose to test with extreme data.</w:t>
      </w:r>
    </w:p>
    <w:p w14:paraId="0313B632" w14:textId="77777777" w:rsidR="00A4618F" w:rsidRPr="00A4618F" w:rsidRDefault="00A4618F" w:rsidP="00A4618F">
      <w:pPr>
        <w:spacing w:after="160" w:line="259" w:lineRule="auto"/>
        <w:rPr>
          <w:rFonts w:eastAsia="Calibri"/>
          <w:sz w:val="26"/>
          <w:szCs w:val="26"/>
        </w:rPr>
      </w:pPr>
      <w:r w:rsidRPr="00A4618F">
        <w:rPr>
          <w:rFonts w:eastAsia="Calibri"/>
          <w:sz w:val="26"/>
          <w:szCs w:val="26"/>
        </w:rPr>
        <w:t>Normal data was also used to test the correct functioning of the system and to look for bugs or errors that were hanging around and went unnoticed when the development of the system was underway.</w:t>
      </w:r>
    </w:p>
    <w:p w14:paraId="264154BD" w14:textId="77777777" w:rsidR="00A4618F" w:rsidRPr="00A4618F" w:rsidRDefault="00A4618F" w:rsidP="00A4618F">
      <w:pPr>
        <w:spacing w:after="160" w:line="259" w:lineRule="auto"/>
        <w:rPr>
          <w:rFonts w:eastAsia="Calibri"/>
          <w:sz w:val="26"/>
          <w:szCs w:val="26"/>
        </w:rPr>
      </w:pPr>
      <w:r w:rsidRPr="00A4618F">
        <w:rPr>
          <w:rFonts w:eastAsia="Calibri"/>
          <w:sz w:val="26"/>
          <w:szCs w:val="26"/>
        </w:rPr>
        <w:t>Abnormal data was used for the sole purpose of finding out whether or not the system was breaking if tested with abnormal data and this was happening often. Therefore, many exception handlers were put in place to prevent the termination of the program just because of an insignificant error.</w:t>
      </w:r>
    </w:p>
    <w:p w14:paraId="335C8F76" w14:textId="77777777" w:rsidR="00A4618F" w:rsidRPr="00A4618F" w:rsidRDefault="00A4618F" w:rsidP="00A4618F">
      <w:pPr>
        <w:spacing w:after="160" w:line="259" w:lineRule="auto"/>
        <w:rPr>
          <w:rFonts w:eastAsia="Calibri"/>
          <w:sz w:val="26"/>
          <w:szCs w:val="26"/>
        </w:rPr>
      </w:pPr>
      <w:r w:rsidRPr="00A4618F">
        <w:rPr>
          <w:rFonts w:eastAsia="Calibri"/>
          <w:sz w:val="26"/>
          <w:szCs w:val="26"/>
        </w:rPr>
        <w:t>In short, the system was made such compatible that it could handle all types of input of data and would give an output or response without the system terminating or crashing.</w:t>
      </w:r>
    </w:p>
    <w:p w14:paraId="00F86036" w14:textId="77777777" w:rsidR="00A4618F" w:rsidRPr="00A4618F" w:rsidRDefault="00A4618F" w:rsidP="00A4618F">
      <w:pPr>
        <w:spacing w:after="160" w:line="259" w:lineRule="auto"/>
        <w:rPr>
          <w:rFonts w:eastAsia="Calibri"/>
          <w:sz w:val="26"/>
          <w:szCs w:val="26"/>
        </w:rPr>
      </w:pPr>
      <w:r w:rsidRPr="00A4618F">
        <w:rPr>
          <w:rFonts w:eastAsia="Calibri"/>
          <w:sz w:val="26"/>
          <w:szCs w:val="26"/>
        </w:rPr>
        <w:t>The system could also handle all types of events without a problem.</w:t>
      </w:r>
    </w:p>
    <w:p w14:paraId="538FAFE3" w14:textId="77777777" w:rsidR="00A4618F" w:rsidRPr="00A4618F" w:rsidRDefault="00A4618F" w:rsidP="00A4618F">
      <w:pPr>
        <w:spacing w:after="160" w:line="259" w:lineRule="auto"/>
        <w:rPr>
          <w:rFonts w:eastAsia="Calibri"/>
          <w:sz w:val="26"/>
          <w:szCs w:val="26"/>
        </w:rPr>
      </w:pPr>
      <w:r w:rsidRPr="00A4618F">
        <w:rPr>
          <w:rFonts w:eastAsia="Calibri"/>
          <w:sz w:val="26"/>
          <w:szCs w:val="26"/>
        </w:rPr>
        <w:t>The data selection was all done manually and all types of data i.e., normal, abnormal and extreme data were derived in real time of testing.</w:t>
      </w:r>
    </w:p>
    <w:p w14:paraId="4A5B811D" w14:textId="4143BAD7" w:rsidR="00A4618F" w:rsidRDefault="00A4618F" w:rsidP="00A4618F">
      <w:pPr>
        <w:spacing w:after="160" w:line="259" w:lineRule="auto"/>
        <w:rPr>
          <w:rFonts w:eastAsia="Calibri"/>
          <w:i/>
          <w:iCs/>
          <w:sz w:val="26"/>
          <w:szCs w:val="26"/>
        </w:rPr>
      </w:pPr>
      <w:r w:rsidRPr="00273968">
        <w:rPr>
          <w:rFonts w:eastAsia="Calibri"/>
          <w:i/>
          <w:iCs/>
          <w:sz w:val="26"/>
          <w:szCs w:val="26"/>
        </w:rPr>
        <w:t>It should be noted that no testing scripts were used for the testing of this system.</w:t>
      </w:r>
    </w:p>
    <w:p w14:paraId="5E63A3CB" w14:textId="77777777" w:rsidR="00273968" w:rsidRPr="00273968" w:rsidRDefault="00273968" w:rsidP="00A4618F">
      <w:pPr>
        <w:spacing w:after="160" w:line="259" w:lineRule="auto"/>
        <w:rPr>
          <w:rFonts w:eastAsia="Calibri"/>
          <w:i/>
          <w:iCs/>
          <w:sz w:val="26"/>
          <w:szCs w:val="26"/>
        </w:rPr>
      </w:pPr>
    </w:p>
    <w:p w14:paraId="33751F2F" w14:textId="11D5AE14" w:rsidR="00A4618F" w:rsidRPr="00273968" w:rsidRDefault="00273968" w:rsidP="00A4618F">
      <w:pPr>
        <w:spacing w:after="160" w:line="259" w:lineRule="auto"/>
        <w:rPr>
          <w:rFonts w:eastAsia="Calibri"/>
          <w:sz w:val="26"/>
          <w:szCs w:val="26"/>
          <w:u w:val="single"/>
        </w:rPr>
      </w:pPr>
      <w:r w:rsidRPr="00273968">
        <w:rPr>
          <w:rFonts w:eastAsia="Calibri"/>
          <w:sz w:val="26"/>
          <w:szCs w:val="26"/>
          <w:u w:val="single"/>
        </w:rPr>
        <w:t>Testing results-</w:t>
      </w:r>
    </w:p>
    <w:p w14:paraId="589706DB" w14:textId="365357A6" w:rsidR="00273968" w:rsidRPr="00A4618F" w:rsidRDefault="00273968" w:rsidP="00A4618F">
      <w:pPr>
        <w:spacing w:after="160" w:line="259" w:lineRule="auto"/>
        <w:rPr>
          <w:rFonts w:eastAsia="Calibri"/>
          <w:sz w:val="26"/>
          <w:szCs w:val="26"/>
        </w:rPr>
      </w:pPr>
      <w:r>
        <w:rPr>
          <w:rFonts w:eastAsia="Calibri"/>
          <w:sz w:val="26"/>
          <w:szCs w:val="26"/>
        </w:rPr>
        <w:t>The results of testing for most of the components and units were coming out as desired. Although some places were giving us unexpected/buggy results. These bugs were thankfully rectified. However, there were some bugs that could not be rectified such as the bug for the analysis part, where if you try to analyze a survey with more than one question type, 2 questions from that survey were missing.</w:t>
      </w:r>
    </w:p>
    <w:p w14:paraId="311B1C1A" w14:textId="77777777" w:rsidR="00273968" w:rsidRPr="00A4618F" w:rsidRDefault="00273968" w:rsidP="00A4618F">
      <w:pPr>
        <w:spacing w:after="160" w:line="259" w:lineRule="auto"/>
        <w:rPr>
          <w:rFonts w:eastAsia="Calibri"/>
          <w:sz w:val="26"/>
          <w:szCs w:val="26"/>
        </w:rPr>
      </w:pPr>
    </w:p>
    <w:p w14:paraId="2F7FA343" w14:textId="3FE48E22" w:rsidR="00A4618F" w:rsidRPr="00273968" w:rsidRDefault="00273968" w:rsidP="00A4618F">
      <w:pPr>
        <w:spacing w:after="160" w:line="259" w:lineRule="auto"/>
        <w:rPr>
          <w:rFonts w:eastAsia="Calibri"/>
          <w:b/>
          <w:bCs/>
          <w:sz w:val="36"/>
          <w:szCs w:val="36"/>
          <w:u w:val="single"/>
        </w:rPr>
      </w:pPr>
      <w:r>
        <w:rPr>
          <w:rFonts w:eastAsia="Calibri"/>
          <w:b/>
          <w:bCs/>
          <w:sz w:val="36"/>
          <w:szCs w:val="36"/>
          <w:u w:val="single"/>
        </w:rPr>
        <w:t>C</w:t>
      </w:r>
      <w:r w:rsidRPr="00273968">
        <w:rPr>
          <w:rFonts w:eastAsia="Calibri"/>
          <w:b/>
          <w:bCs/>
          <w:sz w:val="36"/>
          <w:szCs w:val="36"/>
          <w:u w:val="single"/>
        </w:rPr>
        <w:t>onclusion</w:t>
      </w:r>
    </w:p>
    <w:p w14:paraId="0DA88756" w14:textId="664A08E2" w:rsidR="0031381B" w:rsidRPr="00273968" w:rsidRDefault="00273968" w:rsidP="00676000">
      <w:pPr>
        <w:rPr>
          <w:sz w:val="26"/>
          <w:szCs w:val="26"/>
        </w:rPr>
      </w:pPr>
      <w:r>
        <w:rPr>
          <w:sz w:val="26"/>
          <w:szCs w:val="26"/>
        </w:rPr>
        <w:t>The test plan was executed as mentioned and results came close to the expectations. The system was at the point of being thoroughly tested and was now ready for its intended use.</w:t>
      </w:r>
    </w:p>
    <w:sectPr w:rsidR="0031381B" w:rsidRPr="00273968" w:rsidSect="00A4618F">
      <w:type w:val="continuous"/>
      <w:pgSz w:w="11900" w:h="16840"/>
      <w:pgMar w:top="1440" w:right="1440" w:bottom="1440" w:left="1440" w:header="720" w:footer="720" w:gutter="0"/>
      <w:cols w:space="143"/>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D54292"/>
    <w:multiLevelType w:val="hybridMultilevel"/>
    <w:tmpl w:val="21CE28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DC94B19"/>
    <w:multiLevelType w:val="multilevel"/>
    <w:tmpl w:val="665C3B12"/>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 w15:restartNumberingAfterBreak="0">
    <w:nsid w:val="65B222AD"/>
    <w:multiLevelType w:val="hybridMultilevel"/>
    <w:tmpl w:val="DABCDD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69F10213"/>
    <w:multiLevelType w:val="hybridMultilevel"/>
    <w:tmpl w:val="8B607BD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381B"/>
    <w:rsid w:val="00273968"/>
    <w:rsid w:val="0031381B"/>
    <w:rsid w:val="003427FA"/>
    <w:rsid w:val="004C4082"/>
    <w:rsid w:val="00676000"/>
    <w:rsid w:val="00936EB0"/>
    <w:rsid w:val="00A461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11C0719E"/>
  <w15:docId w15:val="{5BFCE4F7-3A6F-4EA5-89C0-7054FB9B7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921</Words>
  <Characters>5254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6163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Kathryn Woodhead</dc:creator>
  <cp:lastModifiedBy>Shiaab .</cp:lastModifiedBy>
  <cp:revision>6</cp:revision>
  <dcterms:created xsi:type="dcterms:W3CDTF">2020-03-03T09:24:00Z</dcterms:created>
  <dcterms:modified xsi:type="dcterms:W3CDTF">2021-10-27T03:35:00Z</dcterms:modified>
</cp:coreProperties>
</file>