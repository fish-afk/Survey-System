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AC086B">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Default="0031381B"/>
          <w:p w14:paraId="525556AB" w14:textId="2F750598" w:rsidR="004C4082" w:rsidRDefault="00026F48">
            <w:r>
              <w:t xml:space="preserve"> SHIHAB SAJID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31C7F43" w14:textId="77777777" w:rsidR="0031381B" w:rsidRDefault="0031381B"/>
          <w:p w14:paraId="67F7B5B1" w14:textId="495A9C21" w:rsidR="00026F48" w:rsidRDefault="00026F48">
            <w:r>
              <w:t xml:space="preserve"> 202100255</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73E26B08" w14:textId="77777777" w:rsidR="0031381B" w:rsidRDefault="0031381B"/>
          <w:p w14:paraId="196D1730" w14:textId="68F30C30" w:rsidR="00026F48" w:rsidRDefault="00026F48">
            <w:r>
              <w:t xml:space="preserve"> NCC LEVEL 4 DIPLOMA IN COMPUTING (L4DC)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37051135" w14:textId="77777777" w:rsidR="0031381B" w:rsidRDefault="0031381B"/>
          <w:p w14:paraId="621D9821" w14:textId="6136A7D8" w:rsidR="00026F48" w:rsidRDefault="00026F48">
            <w:r>
              <w:t xml:space="preserve"> DDOOCP (With C#)</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7ACD140B" w14:textId="77777777" w:rsidR="0031381B" w:rsidRDefault="0031381B"/>
          <w:p w14:paraId="474E7FC1" w14:textId="10DE099F" w:rsidR="00026F48" w:rsidRDefault="00026F48">
            <w:r>
              <w:t xml:space="preserve"> ZCAS UNIVERSITY, LUSAKA ZAMBIA.</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FFE5A55" w14:textId="77777777" w:rsidR="0031381B" w:rsidRDefault="0031381B"/>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63938D4A" w14:textId="77777777" w:rsidR="0031381B" w:rsidRDefault="0031381B"/>
          <w:p w14:paraId="42AC8451" w14:textId="75FBC213" w:rsidR="00AC086B" w:rsidRDefault="00AC086B">
            <w:r>
              <w:t xml:space="preserve"> 26/10/2021</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77777777" w:rsidR="0031381B" w:rsidRDefault="0031381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121CE644" w:rsidR="0031381B" w:rsidRDefault="0031381B">
      <w:pPr>
        <w:spacing w:line="200" w:lineRule="exact"/>
      </w:pPr>
    </w:p>
    <w:p w14:paraId="4AAB25BE" w14:textId="77777777" w:rsidR="0031381B" w:rsidRDefault="0031381B">
      <w:pPr>
        <w:spacing w:line="200" w:lineRule="exact"/>
      </w:pPr>
    </w:p>
    <w:p w14:paraId="22D3CCB5" w14:textId="79BA8B80" w:rsidR="0031381B" w:rsidRDefault="00026F48">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59.85pt;width:594.95pt;height:66pt;z-index:-251658752;mso-position-horizontal-relative:page;mso-position-vertical-relative:page">
            <v:imagedata r:id="rId5"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6A8D769B" w:rsidR="0031381B" w:rsidRDefault="00AC086B">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6" o:title=""/>
            <w10:wrap anchorx="page" anchory="page"/>
          </v:shape>
        </w:pict>
      </w:r>
    </w:p>
    <w:p w14:paraId="67CC94EA" w14:textId="77777777" w:rsidR="0031381B" w:rsidRDefault="0031381B">
      <w:pPr>
        <w:spacing w:line="200" w:lineRule="exact"/>
      </w:pPr>
    </w:p>
    <w:p w14:paraId="2E79B1D8" w14:textId="77777777" w:rsidR="0031381B" w:rsidRDefault="003427FA">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70B310C0" w14:textId="77777777" w:rsidR="00026F48" w:rsidRDefault="00026F48">
      <w:pPr>
        <w:spacing w:before="29"/>
      </w:pPr>
    </w:p>
    <w:p w14:paraId="486BACC5" w14:textId="77777777" w:rsidR="00026F48" w:rsidRDefault="00026F48">
      <w:r>
        <w:br w:type="page"/>
      </w:r>
    </w:p>
    <w:p w14:paraId="6962153D" w14:textId="77777777" w:rsidR="00026F48" w:rsidRPr="00026F48" w:rsidRDefault="00026F48" w:rsidP="00026F48">
      <w:pPr>
        <w:spacing w:after="160" w:line="259" w:lineRule="auto"/>
        <w:rPr>
          <w:rFonts w:ascii="Calibri" w:eastAsia="Calibri" w:hAnsi="Calibri"/>
          <w:b/>
          <w:bCs/>
          <w:sz w:val="28"/>
          <w:szCs w:val="28"/>
          <w:u w:val="single"/>
        </w:rPr>
      </w:pPr>
      <w:r w:rsidRPr="00026F48">
        <w:rPr>
          <w:rFonts w:ascii="Calibri" w:eastAsia="Calibri" w:hAnsi="Calibri"/>
          <w:b/>
          <w:bCs/>
          <w:sz w:val="28"/>
          <w:szCs w:val="28"/>
          <w:u w:val="single"/>
        </w:rPr>
        <w:lastRenderedPageBreak/>
        <w:t>CONTENTS-</w:t>
      </w:r>
    </w:p>
    <w:p w14:paraId="72D5BA32" w14:textId="77777777" w:rsidR="00026F48" w:rsidRPr="00026F48" w:rsidRDefault="00026F48" w:rsidP="00026F48">
      <w:pPr>
        <w:spacing w:after="160" w:line="259" w:lineRule="auto"/>
        <w:rPr>
          <w:rFonts w:ascii="Calibri" w:eastAsia="Calibri" w:hAnsi="Calibri"/>
          <w:sz w:val="22"/>
          <w:szCs w:val="22"/>
        </w:rPr>
      </w:pPr>
      <w:r w:rsidRPr="00026F48">
        <w:rPr>
          <w:rFonts w:ascii="Calibri" w:eastAsia="Calibri" w:hAnsi="Calibri"/>
          <w:sz w:val="22"/>
          <w:szCs w:val="22"/>
        </w:rPr>
        <w:t>User classes…………………………………………………………………………………………………………………………………3</w:t>
      </w:r>
    </w:p>
    <w:p w14:paraId="0C5505BB" w14:textId="77777777" w:rsidR="00026F48" w:rsidRPr="00026F48" w:rsidRDefault="00026F48" w:rsidP="00026F48">
      <w:pPr>
        <w:spacing w:after="160" w:line="259" w:lineRule="auto"/>
        <w:rPr>
          <w:rFonts w:ascii="Calibri" w:eastAsia="Calibri" w:hAnsi="Calibri"/>
          <w:sz w:val="22"/>
          <w:szCs w:val="22"/>
        </w:rPr>
      </w:pPr>
      <w:r w:rsidRPr="00026F48">
        <w:rPr>
          <w:rFonts w:ascii="Calibri" w:eastAsia="Calibri" w:hAnsi="Calibri"/>
          <w:sz w:val="22"/>
          <w:szCs w:val="22"/>
        </w:rPr>
        <w:t>Survey/question | Answer/survey answer classes……………………………………………………………………….4</w:t>
      </w:r>
    </w:p>
    <w:p w14:paraId="34C98A43" w14:textId="77777777" w:rsidR="00026F48" w:rsidRPr="00026F48" w:rsidRDefault="00026F48" w:rsidP="00026F48">
      <w:pPr>
        <w:spacing w:after="160" w:line="259" w:lineRule="auto"/>
        <w:rPr>
          <w:rFonts w:ascii="Calibri" w:eastAsia="Calibri" w:hAnsi="Calibri"/>
          <w:sz w:val="22"/>
          <w:szCs w:val="22"/>
          <w:lang w:val="en-ZM"/>
        </w:rPr>
      </w:pPr>
    </w:p>
    <w:p w14:paraId="32C9F013" w14:textId="77777777" w:rsidR="00026F48" w:rsidRPr="00026F48" w:rsidRDefault="00026F48" w:rsidP="00026F48">
      <w:pPr>
        <w:spacing w:after="160" w:line="259" w:lineRule="auto"/>
        <w:rPr>
          <w:rFonts w:ascii="Calibri" w:eastAsia="Calibri" w:hAnsi="Calibri"/>
          <w:sz w:val="22"/>
          <w:szCs w:val="22"/>
          <w:lang w:val="en-ZM"/>
        </w:rPr>
      </w:pPr>
    </w:p>
    <w:p w14:paraId="080BEA8A" w14:textId="77777777" w:rsidR="00026F48" w:rsidRPr="00026F48" w:rsidRDefault="00026F48" w:rsidP="00026F48">
      <w:pPr>
        <w:spacing w:after="160" w:line="259" w:lineRule="auto"/>
        <w:rPr>
          <w:rFonts w:ascii="Calibri" w:eastAsia="Calibri" w:hAnsi="Calibri"/>
          <w:sz w:val="22"/>
          <w:szCs w:val="22"/>
          <w:lang w:val="en-ZM"/>
        </w:rPr>
      </w:pPr>
    </w:p>
    <w:p w14:paraId="4C31573F" w14:textId="77777777" w:rsidR="00026F48" w:rsidRPr="00026F48" w:rsidRDefault="00026F48" w:rsidP="00026F48">
      <w:pPr>
        <w:spacing w:after="160" w:line="259" w:lineRule="auto"/>
        <w:rPr>
          <w:rFonts w:ascii="Calibri" w:eastAsia="Calibri" w:hAnsi="Calibri"/>
          <w:sz w:val="22"/>
          <w:szCs w:val="22"/>
          <w:lang w:val="en-ZM"/>
        </w:rPr>
      </w:pPr>
    </w:p>
    <w:p w14:paraId="1BECDEAF" w14:textId="77777777" w:rsidR="00026F48" w:rsidRPr="00026F48" w:rsidRDefault="00026F48" w:rsidP="00026F48">
      <w:pPr>
        <w:spacing w:after="160" w:line="259" w:lineRule="auto"/>
        <w:rPr>
          <w:rFonts w:ascii="Calibri" w:eastAsia="Calibri" w:hAnsi="Calibri"/>
          <w:sz w:val="22"/>
          <w:szCs w:val="22"/>
          <w:lang w:val="en-ZM"/>
        </w:rPr>
      </w:pPr>
    </w:p>
    <w:p w14:paraId="6927AE66" w14:textId="77777777" w:rsidR="00026F48" w:rsidRPr="00026F48" w:rsidRDefault="00026F48" w:rsidP="00026F48">
      <w:pPr>
        <w:spacing w:after="160" w:line="259" w:lineRule="auto"/>
        <w:rPr>
          <w:rFonts w:ascii="Calibri" w:eastAsia="Calibri" w:hAnsi="Calibri"/>
          <w:sz w:val="22"/>
          <w:szCs w:val="22"/>
          <w:lang w:val="en-ZM"/>
        </w:rPr>
      </w:pPr>
    </w:p>
    <w:p w14:paraId="325A5C31" w14:textId="77777777" w:rsidR="00026F48" w:rsidRPr="00026F48" w:rsidRDefault="00026F48" w:rsidP="00026F48">
      <w:pPr>
        <w:spacing w:after="160" w:line="259" w:lineRule="auto"/>
        <w:rPr>
          <w:rFonts w:ascii="Calibri" w:eastAsia="Calibri" w:hAnsi="Calibri"/>
          <w:sz w:val="22"/>
          <w:szCs w:val="22"/>
          <w:lang w:val="en-ZM"/>
        </w:rPr>
      </w:pPr>
    </w:p>
    <w:p w14:paraId="4F8F952C" w14:textId="77777777" w:rsidR="00026F48" w:rsidRPr="00026F48" w:rsidRDefault="00026F48" w:rsidP="00026F48">
      <w:pPr>
        <w:spacing w:after="160" w:line="259" w:lineRule="auto"/>
        <w:rPr>
          <w:rFonts w:ascii="Calibri" w:eastAsia="Calibri" w:hAnsi="Calibri"/>
          <w:sz w:val="22"/>
          <w:szCs w:val="22"/>
          <w:lang w:val="en-ZM"/>
        </w:rPr>
      </w:pPr>
    </w:p>
    <w:p w14:paraId="525A9CDD" w14:textId="77777777" w:rsidR="00026F48" w:rsidRPr="00026F48" w:rsidRDefault="00026F48" w:rsidP="00026F48">
      <w:pPr>
        <w:spacing w:after="160" w:line="259" w:lineRule="auto"/>
        <w:rPr>
          <w:rFonts w:ascii="Calibri" w:eastAsia="Calibri" w:hAnsi="Calibri"/>
          <w:sz w:val="22"/>
          <w:szCs w:val="22"/>
          <w:lang w:val="en-ZM"/>
        </w:rPr>
      </w:pPr>
    </w:p>
    <w:p w14:paraId="7940A8FE" w14:textId="77777777" w:rsidR="00026F48" w:rsidRPr="00026F48" w:rsidRDefault="00026F48" w:rsidP="00026F48">
      <w:pPr>
        <w:spacing w:after="160" w:line="259" w:lineRule="auto"/>
        <w:rPr>
          <w:rFonts w:ascii="Calibri" w:eastAsia="Calibri" w:hAnsi="Calibri"/>
          <w:sz w:val="22"/>
          <w:szCs w:val="22"/>
          <w:lang w:val="en-ZM"/>
        </w:rPr>
      </w:pPr>
    </w:p>
    <w:p w14:paraId="40A008E4" w14:textId="77777777" w:rsidR="00026F48" w:rsidRPr="00026F48" w:rsidRDefault="00026F48" w:rsidP="00026F48">
      <w:pPr>
        <w:spacing w:after="160" w:line="259" w:lineRule="auto"/>
        <w:rPr>
          <w:rFonts w:ascii="Calibri" w:eastAsia="Calibri" w:hAnsi="Calibri"/>
          <w:sz w:val="22"/>
          <w:szCs w:val="22"/>
          <w:lang w:val="en-ZM"/>
        </w:rPr>
      </w:pPr>
    </w:p>
    <w:p w14:paraId="5681ECF7" w14:textId="77777777" w:rsidR="00026F48" w:rsidRPr="00026F48" w:rsidRDefault="00026F48" w:rsidP="00026F48">
      <w:pPr>
        <w:spacing w:after="160" w:line="259" w:lineRule="auto"/>
        <w:rPr>
          <w:rFonts w:ascii="Calibri" w:eastAsia="Calibri" w:hAnsi="Calibri"/>
          <w:sz w:val="22"/>
          <w:szCs w:val="22"/>
          <w:lang w:val="en-ZM"/>
        </w:rPr>
      </w:pPr>
    </w:p>
    <w:p w14:paraId="516CAD46" w14:textId="77777777" w:rsidR="00026F48" w:rsidRPr="00026F48" w:rsidRDefault="00026F48" w:rsidP="00026F48">
      <w:pPr>
        <w:spacing w:after="160" w:line="259" w:lineRule="auto"/>
        <w:rPr>
          <w:rFonts w:ascii="Calibri" w:eastAsia="Calibri" w:hAnsi="Calibri"/>
          <w:sz w:val="22"/>
          <w:szCs w:val="22"/>
          <w:lang w:val="en-ZM"/>
        </w:rPr>
      </w:pPr>
    </w:p>
    <w:p w14:paraId="514045B3" w14:textId="77777777" w:rsidR="00026F48" w:rsidRPr="00026F48" w:rsidRDefault="00026F48" w:rsidP="00026F48">
      <w:pPr>
        <w:spacing w:after="160" w:line="259" w:lineRule="auto"/>
        <w:rPr>
          <w:rFonts w:ascii="Calibri" w:eastAsia="Calibri" w:hAnsi="Calibri"/>
          <w:sz w:val="22"/>
          <w:szCs w:val="22"/>
          <w:lang w:val="en-ZM"/>
        </w:rPr>
      </w:pPr>
    </w:p>
    <w:p w14:paraId="29BEB3C1" w14:textId="77777777" w:rsidR="00026F48" w:rsidRPr="00026F48" w:rsidRDefault="00026F48" w:rsidP="00026F48">
      <w:pPr>
        <w:spacing w:after="160" w:line="259" w:lineRule="auto"/>
        <w:rPr>
          <w:rFonts w:ascii="Calibri" w:eastAsia="Calibri" w:hAnsi="Calibri"/>
          <w:sz w:val="22"/>
          <w:szCs w:val="22"/>
          <w:lang w:val="en-ZM"/>
        </w:rPr>
      </w:pPr>
    </w:p>
    <w:p w14:paraId="1402B0C8" w14:textId="77777777" w:rsidR="00026F48" w:rsidRPr="00026F48" w:rsidRDefault="00026F48" w:rsidP="00026F48">
      <w:pPr>
        <w:spacing w:after="160" w:line="259" w:lineRule="auto"/>
        <w:rPr>
          <w:rFonts w:ascii="Calibri" w:eastAsia="Calibri" w:hAnsi="Calibri"/>
          <w:sz w:val="22"/>
          <w:szCs w:val="22"/>
          <w:lang w:val="en-ZM"/>
        </w:rPr>
      </w:pPr>
    </w:p>
    <w:p w14:paraId="4644AEF0" w14:textId="77777777" w:rsidR="00026F48" w:rsidRPr="00026F48" w:rsidRDefault="00026F48" w:rsidP="00026F48">
      <w:pPr>
        <w:spacing w:after="160" w:line="259" w:lineRule="auto"/>
        <w:rPr>
          <w:rFonts w:ascii="Calibri" w:eastAsia="Calibri" w:hAnsi="Calibri"/>
          <w:sz w:val="22"/>
          <w:szCs w:val="22"/>
          <w:lang w:val="en-ZM"/>
        </w:rPr>
      </w:pPr>
    </w:p>
    <w:p w14:paraId="53F81590" w14:textId="77777777" w:rsidR="00026F48" w:rsidRPr="00026F48" w:rsidRDefault="00026F48" w:rsidP="00026F48">
      <w:pPr>
        <w:spacing w:after="160" w:line="259" w:lineRule="auto"/>
        <w:rPr>
          <w:rFonts w:ascii="Calibri" w:eastAsia="Calibri" w:hAnsi="Calibri"/>
          <w:sz w:val="22"/>
          <w:szCs w:val="22"/>
          <w:lang w:val="en-ZM"/>
        </w:rPr>
      </w:pPr>
    </w:p>
    <w:p w14:paraId="6F60101F" w14:textId="77777777" w:rsidR="00026F48" w:rsidRPr="00026F48" w:rsidRDefault="00026F48" w:rsidP="00026F48">
      <w:pPr>
        <w:spacing w:after="160" w:line="259" w:lineRule="auto"/>
        <w:rPr>
          <w:rFonts w:ascii="Calibri" w:eastAsia="Calibri" w:hAnsi="Calibri"/>
          <w:sz w:val="22"/>
          <w:szCs w:val="22"/>
          <w:lang w:val="en-ZM"/>
        </w:rPr>
      </w:pPr>
    </w:p>
    <w:p w14:paraId="53577B28" w14:textId="77777777" w:rsidR="00026F48" w:rsidRPr="00026F48" w:rsidRDefault="00026F48" w:rsidP="00026F48">
      <w:pPr>
        <w:spacing w:after="160" w:line="259" w:lineRule="auto"/>
        <w:rPr>
          <w:rFonts w:ascii="Calibri" w:eastAsia="Calibri" w:hAnsi="Calibri"/>
          <w:sz w:val="22"/>
          <w:szCs w:val="22"/>
          <w:lang w:val="en-ZM"/>
        </w:rPr>
      </w:pPr>
    </w:p>
    <w:p w14:paraId="5E1C9E26" w14:textId="77777777" w:rsidR="00026F48" w:rsidRPr="00026F48" w:rsidRDefault="00026F48" w:rsidP="00026F48">
      <w:pPr>
        <w:spacing w:after="160" w:line="259" w:lineRule="auto"/>
        <w:rPr>
          <w:rFonts w:ascii="Calibri" w:eastAsia="Calibri" w:hAnsi="Calibri"/>
          <w:sz w:val="22"/>
          <w:szCs w:val="22"/>
          <w:lang w:val="en-ZM"/>
        </w:rPr>
      </w:pPr>
    </w:p>
    <w:p w14:paraId="0AEBF1DF" w14:textId="77777777" w:rsidR="00026F48" w:rsidRPr="00026F48" w:rsidRDefault="00026F48" w:rsidP="00026F48">
      <w:pPr>
        <w:spacing w:after="160" w:line="259" w:lineRule="auto"/>
        <w:rPr>
          <w:rFonts w:ascii="Calibri" w:eastAsia="Calibri" w:hAnsi="Calibri"/>
          <w:sz w:val="22"/>
          <w:szCs w:val="22"/>
          <w:lang w:val="en-ZM"/>
        </w:rPr>
      </w:pPr>
    </w:p>
    <w:p w14:paraId="18AAB83A" w14:textId="77777777" w:rsidR="00026F48" w:rsidRPr="00026F48" w:rsidRDefault="00026F48" w:rsidP="00026F48">
      <w:pPr>
        <w:spacing w:after="160" w:line="259" w:lineRule="auto"/>
        <w:rPr>
          <w:rFonts w:ascii="Calibri" w:eastAsia="Calibri" w:hAnsi="Calibri"/>
          <w:sz w:val="22"/>
          <w:szCs w:val="22"/>
          <w:lang w:val="en-ZM"/>
        </w:rPr>
      </w:pPr>
    </w:p>
    <w:p w14:paraId="686A5618" w14:textId="77777777" w:rsidR="00026F48" w:rsidRPr="00026F48" w:rsidRDefault="00026F48" w:rsidP="00026F48">
      <w:pPr>
        <w:spacing w:after="160" w:line="259" w:lineRule="auto"/>
        <w:rPr>
          <w:rFonts w:ascii="Calibri" w:eastAsia="Calibri" w:hAnsi="Calibri"/>
          <w:sz w:val="22"/>
          <w:szCs w:val="22"/>
          <w:lang w:val="en-ZM"/>
        </w:rPr>
      </w:pPr>
    </w:p>
    <w:p w14:paraId="5275CC6E" w14:textId="77777777" w:rsidR="00026F48" w:rsidRPr="00026F48" w:rsidRDefault="00026F48" w:rsidP="00026F48">
      <w:pPr>
        <w:spacing w:after="160" w:line="259" w:lineRule="auto"/>
        <w:rPr>
          <w:rFonts w:ascii="Calibri" w:eastAsia="Calibri" w:hAnsi="Calibri"/>
          <w:sz w:val="22"/>
          <w:szCs w:val="22"/>
          <w:lang w:val="en-ZM"/>
        </w:rPr>
      </w:pPr>
    </w:p>
    <w:p w14:paraId="0C307F84" w14:textId="77777777" w:rsidR="00026F48" w:rsidRPr="00026F48" w:rsidRDefault="00026F48" w:rsidP="00026F48">
      <w:pPr>
        <w:spacing w:after="160" w:line="259" w:lineRule="auto"/>
        <w:rPr>
          <w:rFonts w:ascii="Calibri" w:eastAsia="Calibri" w:hAnsi="Calibri"/>
          <w:sz w:val="40"/>
          <w:szCs w:val="40"/>
        </w:rPr>
      </w:pPr>
    </w:p>
    <w:p w14:paraId="3B989F7A" w14:textId="77777777" w:rsidR="00026F48" w:rsidRPr="00026F48" w:rsidRDefault="00026F48" w:rsidP="00026F48">
      <w:pPr>
        <w:spacing w:after="160" w:line="259" w:lineRule="auto"/>
        <w:jc w:val="center"/>
        <w:rPr>
          <w:rFonts w:ascii="Calibri" w:eastAsia="Calibri" w:hAnsi="Calibri"/>
          <w:b/>
          <w:bCs/>
          <w:sz w:val="40"/>
          <w:szCs w:val="40"/>
          <w:u w:val="single"/>
        </w:rPr>
      </w:pPr>
    </w:p>
    <w:p w14:paraId="692AF1D2" w14:textId="77777777" w:rsidR="00026F48" w:rsidRPr="00026F48" w:rsidRDefault="00026F48" w:rsidP="00026F48">
      <w:pPr>
        <w:spacing w:after="160" w:line="259" w:lineRule="auto"/>
        <w:jc w:val="center"/>
        <w:rPr>
          <w:rFonts w:ascii="Calibri" w:eastAsia="Calibri" w:hAnsi="Calibri"/>
          <w:b/>
          <w:bCs/>
          <w:sz w:val="40"/>
          <w:szCs w:val="40"/>
          <w:u w:val="single"/>
        </w:rPr>
      </w:pPr>
    </w:p>
    <w:p w14:paraId="2F8BF1B6" w14:textId="77777777" w:rsidR="00026F48" w:rsidRPr="00026F48" w:rsidRDefault="00026F48" w:rsidP="00026F48">
      <w:pPr>
        <w:spacing w:after="160" w:line="259" w:lineRule="auto"/>
        <w:jc w:val="center"/>
        <w:rPr>
          <w:rFonts w:ascii="Calibri" w:eastAsia="Calibri" w:hAnsi="Calibri"/>
          <w:b/>
          <w:bCs/>
          <w:sz w:val="40"/>
          <w:szCs w:val="40"/>
          <w:u w:val="single"/>
        </w:rPr>
      </w:pPr>
      <w:r w:rsidRPr="00026F48">
        <w:rPr>
          <w:rFonts w:ascii="Calibri" w:eastAsia="Calibri" w:hAnsi="Calibri"/>
          <w:b/>
          <w:bCs/>
          <w:sz w:val="40"/>
          <w:szCs w:val="40"/>
          <w:u w:val="single"/>
        </w:rPr>
        <w:t>CODEBOX SURVEY SYSTEM.</w:t>
      </w:r>
    </w:p>
    <w:p w14:paraId="26C4A697" w14:textId="77777777" w:rsidR="00026F48" w:rsidRPr="00026F48" w:rsidRDefault="00026F48" w:rsidP="00026F48">
      <w:pPr>
        <w:spacing w:after="160" w:line="259" w:lineRule="auto"/>
        <w:jc w:val="center"/>
        <w:rPr>
          <w:rFonts w:ascii="Calibri" w:eastAsia="Calibri" w:hAnsi="Calibri"/>
          <w:b/>
          <w:bCs/>
          <w:sz w:val="32"/>
          <w:szCs w:val="32"/>
          <w:u w:val="single"/>
        </w:rPr>
      </w:pPr>
      <w:r w:rsidRPr="00026F48">
        <w:rPr>
          <w:rFonts w:ascii="Calibri" w:eastAsia="Calibri" w:hAnsi="Calibri"/>
          <w:b/>
          <w:bCs/>
          <w:sz w:val="32"/>
          <w:szCs w:val="32"/>
          <w:u w:val="single"/>
        </w:rPr>
        <w:t>Class Diagram Design Justification.</w:t>
      </w:r>
    </w:p>
    <w:p w14:paraId="6137AFAB" w14:textId="77777777" w:rsidR="00026F48" w:rsidRPr="00026F48" w:rsidRDefault="00026F48" w:rsidP="00026F48">
      <w:pPr>
        <w:spacing w:after="160" w:line="259" w:lineRule="auto"/>
        <w:rPr>
          <w:rFonts w:ascii="Calibri" w:eastAsia="Calibri" w:hAnsi="Calibri"/>
          <w:sz w:val="44"/>
          <w:szCs w:val="44"/>
          <w:u w:val="single"/>
        </w:rPr>
      </w:pPr>
      <w:r w:rsidRPr="00026F48">
        <w:rPr>
          <w:rFonts w:ascii="Calibri" w:eastAsia="Calibri" w:hAnsi="Calibri"/>
          <w:sz w:val="44"/>
          <w:szCs w:val="44"/>
          <w:u w:val="single"/>
        </w:rPr>
        <w:t>User classes:</w:t>
      </w:r>
    </w:p>
    <w:p w14:paraId="305B1188" w14:textId="77777777" w:rsidR="00026F48" w:rsidRPr="00026F48" w:rsidRDefault="00026F48" w:rsidP="00026F48">
      <w:pPr>
        <w:spacing w:after="160" w:line="259" w:lineRule="auto"/>
        <w:rPr>
          <w:rFonts w:ascii="Calibri" w:eastAsia="Calibri" w:hAnsi="Calibri"/>
          <w:sz w:val="36"/>
          <w:szCs w:val="36"/>
        </w:rPr>
      </w:pPr>
      <w:r w:rsidRPr="00026F48">
        <w:rPr>
          <w:rFonts w:ascii="Calibri" w:eastAsia="Calibri" w:hAnsi="Calibri"/>
          <w:sz w:val="36"/>
          <w:szCs w:val="36"/>
        </w:rPr>
        <w:t xml:space="preserve">To start off, </w:t>
      </w:r>
      <w:proofErr w:type="spellStart"/>
      <w:r w:rsidRPr="00026F48">
        <w:rPr>
          <w:rFonts w:ascii="Calibri" w:eastAsia="Calibri" w:hAnsi="Calibri"/>
          <w:sz w:val="36"/>
          <w:szCs w:val="36"/>
        </w:rPr>
        <w:t xml:space="preserve">a </w:t>
      </w:r>
      <w:proofErr w:type="gramStart"/>
      <w:r w:rsidRPr="00026F48">
        <w:rPr>
          <w:rFonts w:ascii="Calibri" w:eastAsia="Calibri" w:hAnsi="Calibri"/>
          <w:sz w:val="36"/>
          <w:szCs w:val="36"/>
        </w:rPr>
        <w:t>users</w:t>
      </w:r>
      <w:proofErr w:type="spellEnd"/>
      <w:proofErr w:type="gramEnd"/>
      <w:r w:rsidRPr="00026F48">
        <w:rPr>
          <w:rFonts w:ascii="Calibri" w:eastAsia="Calibri" w:hAnsi="Calibri"/>
          <w:sz w:val="36"/>
          <w:szCs w:val="36"/>
        </w:rPr>
        <w:t xml:space="preserve"> class is made with two other classes that inherit from it, namely: Administrators and Consumers.</w:t>
      </w:r>
    </w:p>
    <w:p w14:paraId="30BC6327" w14:textId="77777777" w:rsidR="00026F48" w:rsidRPr="00026F48" w:rsidRDefault="00026F48" w:rsidP="00026F48">
      <w:pPr>
        <w:spacing w:after="160" w:line="259" w:lineRule="auto"/>
        <w:rPr>
          <w:rFonts w:ascii="Calibri" w:eastAsia="Calibri" w:hAnsi="Calibri"/>
          <w:sz w:val="36"/>
          <w:szCs w:val="36"/>
        </w:rPr>
      </w:pPr>
      <w:r w:rsidRPr="00026F48">
        <w:rPr>
          <w:rFonts w:ascii="Calibri" w:eastAsia="Calibri" w:hAnsi="Calibri"/>
          <w:sz w:val="36"/>
          <w:szCs w:val="36"/>
        </w:rPr>
        <w:t xml:space="preserve">Now the </w:t>
      </w:r>
      <w:proofErr w:type="gramStart"/>
      <w:r w:rsidRPr="00026F48">
        <w:rPr>
          <w:rFonts w:ascii="Calibri" w:eastAsia="Calibri" w:hAnsi="Calibri"/>
          <w:sz w:val="36"/>
          <w:szCs w:val="36"/>
        </w:rPr>
        <w:t>users</w:t>
      </w:r>
      <w:proofErr w:type="gramEnd"/>
      <w:r w:rsidRPr="00026F48">
        <w:rPr>
          <w:rFonts w:ascii="Calibri" w:eastAsia="Calibri" w:hAnsi="Calibri"/>
          <w:sz w:val="36"/>
          <w:szCs w:val="36"/>
        </w:rPr>
        <w:t xml:space="preserve"> class itself has 3 properties </w:t>
      </w:r>
    </w:p>
    <w:p w14:paraId="4634935A" w14:textId="77777777" w:rsidR="00026F48" w:rsidRPr="00026F48" w:rsidRDefault="00026F48" w:rsidP="00026F48">
      <w:pPr>
        <w:numPr>
          <w:ilvl w:val="0"/>
          <w:numId w:val="2"/>
        </w:numPr>
        <w:spacing w:after="160" w:line="259" w:lineRule="auto"/>
        <w:contextualSpacing/>
        <w:rPr>
          <w:rFonts w:ascii="Calibri" w:eastAsia="Calibri" w:hAnsi="Calibri"/>
          <w:sz w:val="36"/>
          <w:szCs w:val="36"/>
        </w:rPr>
      </w:pPr>
      <w:r w:rsidRPr="00026F48">
        <w:rPr>
          <w:rFonts w:ascii="Calibri" w:eastAsia="Calibri" w:hAnsi="Calibri"/>
          <w:sz w:val="36"/>
          <w:szCs w:val="36"/>
        </w:rPr>
        <w:t>Username</w:t>
      </w:r>
    </w:p>
    <w:p w14:paraId="6A05C8C5" w14:textId="77777777" w:rsidR="00026F48" w:rsidRPr="00026F48" w:rsidRDefault="00026F48" w:rsidP="00026F48">
      <w:pPr>
        <w:numPr>
          <w:ilvl w:val="0"/>
          <w:numId w:val="2"/>
        </w:numPr>
        <w:spacing w:after="160" w:line="259" w:lineRule="auto"/>
        <w:contextualSpacing/>
        <w:rPr>
          <w:rFonts w:ascii="Calibri" w:eastAsia="Calibri" w:hAnsi="Calibri"/>
          <w:sz w:val="36"/>
          <w:szCs w:val="36"/>
        </w:rPr>
      </w:pPr>
      <w:r w:rsidRPr="00026F48">
        <w:rPr>
          <w:rFonts w:ascii="Calibri" w:eastAsia="Calibri" w:hAnsi="Calibri"/>
          <w:sz w:val="36"/>
          <w:szCs w:val="36"/>
        </w:rPr>
        <w:t>Real name</w:t>
      </w:r>
    </w:p>
    <w:p w14:paraId="7AF42F0A" w14:textId="77777777" w:rsidR="00026F48" w:rsidRPr="00026F48" w:rsidRDefault="00026F48" w:rsidP="00026F48">
      <w:pPr>
        <w:numPr>
          <w:ilvl w:val="0"/>
          <w:numId w:val="2"/>
        </w:numPr>
        <w:spacing w:after="160" w:line="259" w:lineRule="auto"/>
        <w:contextualSpacing/>
        <w:rPr>
          <w:rFonts w:ascii="Calibri" w:eastAsia="Calibri" w:hAnsi="Calibri"/>
          <w:sz w:val="36"/>
          <w:szCs w:val="36"/>
        </w:rPr>
      </w:pPr>
      <w:r w:rsidRPr="00026F48">
        <w:rPr>
          <w:rFonts w:ascii="Calibri" w:eastAsia="Calibri" w:hAnsi="Calibri"/>
          <w:sz w:val="36"/>
          <w:szCs w:val="36"/>
        </w:rPr>
        <w:t>And password</w:t>
      </w:r>
    </w:p>
    <w:p w14:paraId="04BD8E0B" w14:textId="77777777" w:rsidR="00026F48" w:rsidRPr="00026F48" w:rsidRDefault="00026F48" w:rsidP="00026F48">
      <w:pPr>
        <w:spacing w:after="160" w:line="259" w:lineRule="auto"/>
        <w:rPr>
          <w:rFonts w:ascii="Calibri" w:eastAsia="Calibri" w:hAnsi="Calibri"/>
          <w:sz w:val="36"/>
          <w:szCs w:val="36"/>
        </w:rPr>
      </w:pPr>
      <w:r w:rsidRPr="00026F48">
        <w:rPr>
          <w:rFonts w:ascii="Calibri" w:eastAsia="Calibri" w:hAnsi="Calibri"/>
          <w:sz w:val="36"/>
          <w:szCs w:val="36"/>
        </w:rPr>
        <w:t xml:space="preserve">The admin class has an extra property called “special access key” to add more security when admins try to log in. </w:t>
      </w:r>
    </w:p>
    <w:p w14:paraId="76FEF5C3" w14:textId="77777777" w:rsidR="00026F48" w:rsidRPr="00026F48" w:rsidRDefault="00026F48" w:rsidP="00026F48">
      <w:pPr>
        <w:spacing w:after="160" w:line="259" w:lineRule="auto"/>
        <w:rPr>
          <w:rFonts w:ascii="Calibri" w:eastAsia="Calibri" w:hAnsi="Calibri"/>
          <w:sz w:val="36"/>
          <w:szCs w:val="36"/>
        </w:rPr>
      </w:pPr>
      <w:r w:rsidRPr="00026F48">
        <w:rPr>
          <w:rFonts w:ascii="Calibri" w:eastAsia="Calibri" w:hAnsi="Calibri"/>
          <w:sz w:val="36"/>
          <w:szCs w:val="36"/>
        </w:rPr>
        <w:t>The consumers and admin class also has login attempts as a static field which decreases as a user fails to enter the correct credentials and a cool down is started as soon as a user runs out of login attempts. An admin has 3 login attempts and a consumer has 6 login attempts.</w:t>
      </w:r>
    </w:p>
    <w:p w14:paraId="2E273BC4" w14:textId="77777777" w:rsidR="00026F48" w:rsidRPr="00026F48" w:rsidRDefault="00026F48" w:rsidP="00026F48">
      <w:pPr>
        <w:spacing w:after="160" w:line="259" w:lineRule="auto"/>
        <w:rPr>
          <w:rFonts w:ascii="Calibri" w:eastAsia="Calibri" w:hAnsi="Calibri"/>
          <w:sz w:val="36"/>
          <w:szCs w:val="36"/>
        </w:rPr>
      </w:pPr>
      <w:r w:rsidRPr="00026F48">
        <w:rPr>
          <w:rFonts w:ascii="Calibri" w:eastAsia="Calibri" w:hAnsi="Calibri"/>
          <w:sz w:val="36"/>
          <w:szCs w:val="36"/>
        </w:rPr>
        <w:t>It should be noted that all these users also get serialized and deserialized often to a file called “system_user.dat”. this file is extremely crucial to the system, as it stores all of the user objects.</w:t>
      </w:r>
    </w:p>
    <w:p w14:paraId="322CA6D8" w14:textId="77777777" w:rsidR="00026F48" w:rsidRPr="00026F48" w:rsidRDefault="00026F48" w:rsidP="00026F48">
      <w:pPr>
        <w:spacing w:after="160" w:line="259" w:lineRule="auto"/>
        <w:rPr>
          <w:rFonts w:ascii="Calibri" w:eastAsia="Calibri" w:hAnsi="Calibri"/>
          <w:sz w:val="36"/>
          <w:szCs w:val="36"/>
        </w:rPr>
      </w:pPr>
      <w:r w:rsidRPr="00026F48">
        <w:rPr>
          <w:rFonts w:ascii="Calibri" w:eastAsia="Calibri" w:hAnsi="Calibri"/>
          <w:sz w:val="36"/>
          <w:szCs w:val="36"/>
        </w:rPr>
        <w:t xml:space="preserve">This is done by using a polymorphic list, this is the list that gets serialized and deserialized. Below is a class diagram about the </w:t>
      </w:r>
      <w:proofErr w:type="gramStart"/>
      <w:r w:rsidRPr="00026F48">
        <w:rPr>
          <w:rFonts w:ascii="Calibri" w:eastAsia="Calibri" w:hAnsi="Calibri"/>
          <w:sz w:val="36"/>
          <w:szCs w:val="36"/>
        </w:rPr>
        <w:t>users</w:t>
      </w:r>
      <w:proofErr w:type="gramEnd"/>
      <w:r w:rsidRPr="00026F48">
        <w:rPr>
          <w:rFonts w:ascii="Calibri" w:eastAsia="Calibri" w:hAnsi="Calibri"/>
          <w:sz w:val="36"/>
          <w:szCs w:val="36"/>
        </w:rPr>
        <w:t xml:space="preserve"> class and the two other classes that inherit.</w:t>
      </w:r>
    </w:p>
    <w:p w14:paraId="760981BC" w14:textId="77777777" w:rsidR="00026F48" w:rsidRPr="00026F48" w:rsidRDefault="00026F48" w:rsidP="00026F48">
      <w:pPr>
        <w:spacing w:after="160" w:line="259" w:lineRule="auto"/>
        <w:rPr>
          <w:rFonts w:ascii="Calibri" w:eastAsia="Calibri" w:hAnsi="Calibri"/>
          <w:sz w:val="22"/>
          <w:szCs w:val="22"/>
        </w:rPr>
      </w:pPr>
      <w:r w:rsidRPr="00026F48">
        <w:rPr>
          <w:rFonts w:ascii="Calibri" w:eastAsia="Calibri" w:hAnsi="Calibri"/>
          <w:noProof/>
          <w:sz w:val="22"/>
          <w:szCs w:val="22"/>
        </w:rPr>
        <w:lastRenderedPageBreak/>
        <w:drawing>
          <wp:inline distT="0" distB="0" distL="0" distR="0" wp14:anchorId="57325277" wp14:editId="409275FF">
            <wp:extent cx="645795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457950" cy="4210050"/>
                    </a:xfrm>
                    <a:prstGeom prst="rect">
                      <a:avLst/>
                    </a:prstGeom>
                  </pic:spPr>
                </pic:pic>
              </a:graphicData>
            </a:graphic>
          </wp:inline>
        </w:drawing>
      </w:r>
    </w:p>
    <w:p w14:paraId="65C2FE42" w14:textId="77777777" w:rsidR="00026F48" w:rsidRPr="00026F48" w:rsidRDefault="00026F48" w:rsidP="00026F48">
      <w:pPr>
        <w:spacing w:after="160" w:line="259" w:lineRule="auto"/>
        <w:rPr>
          <w:rFonts w:ascii="Calibri" w:eastAsia="Calibri" w:hAnsi="Calibri"/>
          <w:sz w:val="40"/>
          <w:szCs w:val="40"/>
          <w:u w:val="single"/>
        </w:rPr>
      </w:pPr>
      <w:r w:rsidRPr="00026F48">
        <w:rPr>
          <w:rFonts w:ascii="Calibri" w:eastAsia="Calibri" w:hAnsi="Calibri"/>
          <w:sz w:val="40"/>
          <w:szCs w:val="40"/>
          <w:u w:val="single"/>
        </w:rPr>
        <w:t xml:space="preserve">Survey/Question </w:t>
      </w:r>
    </w:p>
    <w:p w14:paraId="04A118A6" w14:textId="77777777" w:rsidR="00026F48" w:rsidRPr="00026F48" w:rsidRDefault="00026F48" w:rsidP="00026F48">
      <w:pPr>
        <w:spacing w:after="160" w:line="259" w:lineRule="auto"/>
        <w:rPr>
          <w:rFonts w:ascii="Calibri" w:eastAsia="Calibri" w:hAnsi="Calibri"/>
          <w:sz w:val="40"/>
          <w:szCs w:val="40"/>
          <w:u w:val="single"/>
        </w:rPr>
      </w:pPr>
      <w:r w:rsidRPr="00026F48">
        <w:rPr>
          <w:rFonts w:ascii="Calibri" w:eastAsia="Calibri" w:hAnsi="Calibri"/>
          <w:sz w:val="40"/>
          <w:szCs w:val="40"/>
          <w:u w:val="single"/>
        </w:rPr>
        <w:t xml:space="preserve"> Answer/Survey answer </w:t>
      </w:r>
    </w:p>
    <w:p w14:paraId="333B56A5" w14:textId="77777777" w:rsidR="00026F48" w:rsidRPr="00026F48" w:rsidRDefault="00026F48" w:rsidP="00026F48">
      <w:pPr>
        <w:spacing w:after="160" w:line="259" w:lineRule="auto"/>
        <w:rPr>
          <w:rFonts w:ascii="Calibri" w:eastAsia="Calibri" w:hAnsi="Calibri"/>
          <w:sz w:val="40"/>
          <w:szCs w:val="40"/>
          <w:u w:val="single"/>
        </w:rPr>
      </w:pPr>
      <w:r w:rsidRPr="00026F48">
        <w:rPr>
          <w:rFonts w:ascii="Calibri" w:eastAsia="Calibri" w:hAnsi="Calibri"/>
          <w:sz w:val="40"/>
          <w:szCs w:val="40"/>
          <w:u w:val="single"/>
        </w:rPr>
        <w:t>classes:</w:t>
      </w:r>
    </w:p>
    <w:p w14:paraId="0677D694" w14:textId="77777777" w:rsidR="00026F48" w:rsidRPr="00026F48" w:rsidRDefault="00026F48" w:rsidP="00026F48">
      <w:pPr>
        <w:spacing w:after="160" w:line="259" w:lineRule="auto"/>
        <w:rPr>
          <w:rFonts w:ascii="Calibri" w:eastAsia="Calibri" w:hAnsi="Calibri"/>
          <w:sz w:val="32"/>
          <w:szCs w:val="32"/>
        </w:rPr>
      </w:pPr>
      <w:r w:rsidRPr="00026F48">
        <w:rPr>
          <w:rFonts w:ascii="Calibri" w:eastAsia="Calibri" w:hAnsi="Calibri"/>
          <w:sz w:val="32"/>
          <w:szCs w:val="32"/>
        </w:rPr>
        <w:t>To make surveys, we will need a question class that will hold two main properties that will be constructed:</w:t>
      </w:r>
    </w:p>
    <w:p w14:paraId="3E6FAF0D" w14:textId="77777777" w:rsidR="00026F48" w:rsidRPr="00026F48" w:rsidRDefault="00026F48" w:rsidP="00026F48">
      <w:pPr>
        <w:numPr>
          <w:ilvl w:val="0"/>
          <w:numId w:val="3"/>
        </w:numPr>
        <w:spacing w:after="160" w:line="259" w:lineRule="auto"/>
        <w:contextualSpacing/>
        <w:rPr>
          <w:rFonts w:ascii="Calibri" w:eastAsia="Calibri" w:hAnsi="Calibri"/>
          <w:sz w:val="32"/>
          <w:szCs w:val="32"/>
        </w:rPr>
      </w:pPr>
      <w:r w:rsidRPr="00026F48">
        <w:rPr>
          <w:rFonts w:ascii="Calibri" w:eastAsia="Calibri" w:hAnsi="Calibri"/>
          <w:sz w:val="32"/>
          <w:szCs w:val="32"/>
        </w:rPr>
        <w:t xml:space="preserve">Question type (uses an </w:t>
      </w:r>
      <w:proofErr w:type="spellStart"/>
      <w:r w:rsidRPr="00026F48">
        <w:rPr>
          <w:rFonts w:ascii="Calibri" w:eastAsia="Calibri" w:hAnsi="Calibri"/>
          <w:sz w:val="32"/>
          <w:szCs w:val="32"/>
        </w:rPr>
        <w:t>enum</w:t>
      </w:r>
      <w:proofErr w:type="spellEnd"/>
      <w:r w:rsidRPr="00026F48">
        <w:rPr>
          <w:rFonts w:ascii="Calibri" w:eastAsia="Calibri" w:hAnsi="Calibri"/>
          <w:sz w:val="32"/>
          <w:szCs w:val="32"/>
        </w:rPr>
        <w:t xml:space="preserve"> to specify if question is yes no, Likert or scale).</w:t>
      </w:r>
    </w:p>
    <w:p w14:paraId="5D9B63E8" w14:textId="77777777" w:rsidR="00026F48" w:rsidRPr="00026F48" w:rsidRDefault="00026F48" w:rsidP="00026F48">
      <w:pPr>
        <w:numPr>
          <w:ilvl w:val="0"/>
          <w:numId w:val="3"/>
        </w:numPr>
        <w:spacing w:after="160" w:line="259" w:lineRule="auto"/>
        <w:contextualSpacing/>
        <w:rPr>
          <w:rFonts w:ascii="Calibri" w:eastAsia="Calibri" w:hAnsi="Calibri"/>
          <w:sz w:val="32"/>
          <w:szCs w:val="32"/>
        </w:rPr>
      </w:pPr>
      <w:r w:rsidRPr="00026F48">
        <w:rPr>
          <w:rFonts w:ascii="Calibri" w:eastAsia="Calibri" w:hAnsi="Calibri"/>
          <w:sz w:val="32"/>
          <w:szCs w:val="32"/>
        </w:rPr>
        <w:t>Question (the question itself).</w:t>
      </w:r>
    </w:p>
    <w:p w14:paraId="2D54A17C" w14:textId="77777777" w:rsidR="00026F48" w:rsidRPr="00026F48" w:rsidRDefault="00026F48" w:rsidP="00026F48">
      <w:pPr>
        <w:spacing w:after="160" w:line="259" w:lineRule="auto"/>
        <w:rPr>
          <w:rFonts w:ascii="Calibri" w:eastAsia="Calibri" w:hAnsi="Calibri"/>
          <w:sz w:val="32"/>
          <w:szCs w:val="32"/>
        </w:rPr>
      </w:pPr>
      <w:r w:rsidRPr="00026F48">
        <w:rPr>
          <w:rFonts w:ascii="Calibri" w:eastAsia="Calibri" w:hAnsi="Calibri"/>
          <w:sz w:val="32"/>
          <w:szCs w:val="32"/>
        </w:rPr>
        <w:t>There will also be 5 other properties that will hold the options for Likert type questions, but these won’t be used in the constructor since not all questions have to be Likert type, but we can set those 5 options if the questions are Likert type. There will also be a static field here to keep track of question count.</w:t>
      </w:r>
    </w:p>
    <w:p w14:paraId="22C3E299" w14:textId="77777777" w:rsidR="00026F48" w:rsidRPr="00026F48" w:rsidRDefault="00026F48" w:rsidP="00026F48">
      <w:pPr>
        <w:spacing w:after="160" w:line="259" w:lineRule="auto"/>
        <w:rPr>
          <w:rFonts w:ascii="Calibri" w:eastAsia="Calibri" w:hAnsi="Calibri"/>
          <w:sz w:val="32"/>
          <w:szCs w:val="32"/>
        </w:rPr>
      </w:pPr>
      <w:proofErr w:type="spellStart"/>
      <w:proofErr w:type="gramStart"/>
      <w:r w:rsidRPr="00026F48">
        <w:rPr>
          <w:rFonts w:ascii="Calibri" w:eastAsia="Calibri" w:hAnsi="Calibri"/>
          <w:sz w:val="32"/>
          <w:szCs w:val="32"/>
        </w:rPr>
        <w:lastRenderedPageBreak/>
        <w:t>Lets</w:t>
      </w:r>
      <w:proofErr w:type="spellEnd"/>
      <w:proofErr w:type="gramEnd"/>
      <w:r w:rsidRPr="00026F48">
        <w:rPr>
          <w:rFonts w:ascii="Calibri" w:eastAsia="Calibri" w:hAnsi="Calibri"/>
          <w:sz w:val="32"/>
          <w:szCs w:val="32"/>
        </w:rPr>
        <w:t xml:space="preserve"> now move on to the survey class. This class will have a property list of questions&lt;Question&gt; that will hold the specific questions and also a survey name property and a survey description property.</w:t>
      </w:r>
    </w:p>
    <w:p w14:paraId="4FD8C52C" w14:textId="77777777" w:rsidR="00026F48" w:rsidRPr="00026F48" w:rsidRDefault="00026F48" w:rsidP="00026F48">
      <w:pPr>
        <w:spacing w:after="160" w:line="259" w:lineRule="auto"/>
        <w:rPr>
          <w:rFonts w:ascii="Calibri" w:eastAsia="Calibri" w:hAnsi="Calibri"/>
          <w:sz w:val="32"/>
          <w:szCs w:val="32"/>
        </w:rPr>
      </w:pPr>
    </w:p>
    <w:p w14:paraId="4A110EA9" w14:textId="77777777" w:rsidR="00026F48" w:rsidRPr="00026F48" w:rsidRDefault="00026F48" w:rsidP="00026F48">
      <w:pPr>
        <w:spacing w:after="160" w:line="259" w:lineRule="auto"/>
        <w:rPr>
          <w:rFonts w:ascii="Calibri" w:eastAsia="Calibri" w:hAnsi="Calibri"/>
          <w:sz w:val="32"/>
          <w:szCs w:val="32"/>
        </w:rPr>
      </w:pPr>
      <w:r w:rsidRPr="00026F48">
        <w:rPr>
          <w:rFonts w:ascii="Calibri" w:eastAsia="Calibri" w:hAnsi="Calibri"/>
          <w:sz w:val="32"/>
          <w:szCs w:val="32"/>
        </w:rPr>
        <w:t>Once we create a survey object, we can pass it into the survey list (which is polymorphic) and then serialize it and deserialize it to a file called “Surveys.dat” when needed.</w:t>
      </w:r>
    </w:p>
    <w:p w14:paraId="0B6C55E5" w14:textId="77777777" w:rsidR="00026F48" w:rsidRPr="00026F48" w:rsidRDefault="00026F48" w:rsidP="00026F48">
      <w:pPr>
        <w:spacing w:after="160" w:line="259" w:lineRule="auto"/>
        <w:rPr>
          <w:rFonts w:ascii="Calibri" w:eastAsia="Calibri" w:hAnsi="Calibri"/>
          <w:sz w:val="32"/>
          <w:szCs w:val="32"/>
        </w:rPr>
      </w:pPr>
    </w:p>
    <w:p w14:paraId="5627E644" w14:textId="77777777" w:rsidR="00026F48" w:rsidRPr="00026F48" w:rsidRDefault="00026F48" w:rsidP="00026F48">
      <w:pPr>
        <w:spacing w:after="160" w:line="259" w:lineRule="auto"/>
        <w:rPr>
          <w:rFonts w:ascii="Calibri" w:eastAsia="Calibri" w:hAnsi="Calibri"/>
          <w:sz w:val="32"/>
          <w:szCs w:val="32"/>
        </w:rPr>
      </w:pPr>
      <w:r w:rsidRPr="00026F48">
        <w:rPr>
          <w:rFonts w:ascii="Calibri" w:eastAsia="Calibri" w:hAnsi="Calibri"/>
          <w:sz w:val="32"/>
          <w:szCs w:val="32"/>
        </w:rPr>
        <w:t xml:space="preserve">For the answer class, we will have a question type property (which uses the same </w:t>
      </w:r>
      <w:proofErr w:type="spellStart"/>
      <w:r w:rsidRPr="00026F48">
        <w:rPr>
          <w:rFonts w:ascii="Calibri" w:eastAsia="Calibri" w:hAnsi="Calibri"/>
          <w:sz w:val="32"/>
          <w:szCs w:val="32"/>
        </w:rPr>
        <w:t>enum</w:t>
      </w:r>
      <w:proofErr w:type="spellEnd"/>
      <w:r w:rsidRPr="00026F48">
        <w:rPr>
          <w:rFonts w:ascii="Calibri" w:eastAsia="Calibri" w:hAnsi="Calibri"/>
          <w:sz w:val="32"/>
          <w:szCs w:val="32"/>
        </w:rPr>
        <w:t xml:space="preserve"> used in the question class</w:t>
      </w:r>
      <w:proofErr w:type="gramStart"/>
      <w:r w:rsidRPr="00026F48">
        <w:rPr>
          <w:rFonts w:ascii="Calibri" w:eastAsia="Calibri" w:hAnsi="Calibri"/>
          <w:sz w:val="32"/>
          <w:szCs w:val="32"/>
        </w:rPr>
        <w:t>) ,</w:t>
      </w:r>
      <w:proofErr w:type="gramEnd"/>
      <w:r w:rsidRPr="00026F48">
        <w:rPr>
          <w:rFonts w:ascii="Calibri" w:eastAsia="Calibri" w:hAnsi="Calibri"/>
          <w:sz w:val="32"/>
          <w:szCs w:val="32"/>
        </w:rPr>
        <w:t xml:space="preserve"> as well as an answer property which will hold the answer itself.</w:t>
      </w:r>
    </w:p>
    <w:p w14:paraId="53B9A1C2" w14:textId="77777777" w:rsidR="00026F48" w:rsidRPr="00026F48" w:rsidRDefault="00026F48" w:rsidP="00026F48">
      <w:pPr>
        <w:spacing w:after="160" w:line="259" w:lineRule="auto"/>
        <w:rPr>
          <w:rFonts w:ascii="Calibri" w:eastAsia="Calibri" w:hAnsi="Calibri"/>
          <w:sz w:val="32"/>
          <w:szCs w:val="32"/>
        </w:rPr>
      </w:pPr>
    </w:p>
    <w:p w14:paraId="137F6E44" w14:textId="77777777" w:rsidR="00026F48" w:rsidRPr="00026F48" w:rsidRDefault="00026F48" w:rsidP="00026F48">
      <w:pPr>
        <w:spacing w:after="160" w:line="259" w:lineRule="auto"/>
        <w:rPr>
          <w:rFonts w:ascii="Calibri" w:eastAsia="Calibri" w:hAnsi="Calibri"/>
          <w:sz w:val="32"/>
          <w:szCs w:val="32"/>
        </w:rPr>
      </w:pPr>
      <w:r w:rsidRPr="00026F48">
        <w:rPr>
          <w:rFonts w:ascii="Calibri" w:eastAsia="Calibri" w:hAnsi="Calibri"/>
          <w:sz w:val="32"/>
          <w:szCs w:val="32"/>
        </w:rPr>
        <w:t xml:space="preserve">We will use the same technique as above and store a list of answers with a survey name in the “Survey answer” class and these Survey answer objects will have to constructed with a list of answers and a survey name (which will be the same name as the survey name used in the survey </w:t>
      </w:r>
      <w:proofErr w:type="gramStart"/>
      <w:r w:rsidRPr="00026F48">
        <w:rPr>
          <w:rFonts w:ascii="Calibri" w:eastAsia="Calibri" w:hAnsi="Calibri"/>
          <w:sz w:val="32"/>
          <w:szCs w:val="32"/>
        </w:rPr>
        <w:t>objects)  too</w:t>
      </w:r>
      <w:proofErr w:type="gramEnd"/>
      <w:r w:rsidRPr="00026F48">
        <w:rPr>
          <w:rFonts w:ascii="Calibri" w:eastAsia="Calibri" w:hAnsi="Calibri"/>
          <w:sz w:val="32"/>
          <w:szCs w:val="32"/>
        </w:rPr>
        <w:t xml:space="preserve"> will be stored in a polymorphic list which will be serialized and deserialized when we need to. The survey and question classes will also have some useful methods that will be used to get essential info about their respective objects, methods such as get question </w:t>
      </w:r>
      <w:proofErr w:type="gramStart"/>
      <w:r w:rsidRPr="00026F48">
        <w:rPr>
          <w:rFonts w:ascii="Calibri" w:eastAsia="Calibri" w:hAnsi="Calibri"/>
          <w:sz w:val="32"/>
          <w:szCs w:val="32"/>
        </w:rPr>
        <w:t>type(</w:t>
      </w:r>
      <w:proofErr w:type="gramEnd"/>
      <w:r w:rsidRPr="00026F48">
        <w:rPr>
          <w:rFonts w:ascii="Calibri" w:eastAsia="Calibri" w:hAnsi="Calibri"/>
          <w:sz w:val="32"/>
          <w:szCs w:val="32"/>
        </w:rPr>
        <w:t>), get  survey name(), get list of questions() etc.</w:t>
      </w:r>
    </w:p>
    <w:p w14:paraId="1AB5D191" w14:textId="77777777" w:rsidR="00026F48" w:rsidRPr="00026F48" w:rsidRDefault="00026F48" w:rsidP="00026F48">
      <w:pPr>
        <w:spacing w:after="160" w:line="259" w:lineRule="auto"/>
        <w:rPr>
          <w:rFonts w:ascii="Calibri" w:eastAsia="Calibri" w:hAnsi="Calibri"/>
          <w:sz w:val="28"/>
          <w:szCs w:val="28"/>
          <w:lang w:val="en-ZM"/>
        </w:rPr>
      </w:pPr>
      <w:r w:rsidRPr="00026F48">
        <w:rPr>
          <w:rFonts w:ascii="Calibri" w:eastAsia="Calibri" w:hAnsi="Calibri"/>
          <w:sz w:val="32"/>
          <w:szCs w:val="32"/>
        </w:rPr>
        <w:t>Below is a class diagram for all the classes discussed in this section.</w:t>
      </w:r>
    </w:p>
    <w:p w14:paraId="4C355741" w14:textId="77777777" w:rsidR="00026F48" w:rsidRPr="00026F48" w:rsidRDefault="00026F48" w:rsidP="00026F48">
      <w:pPr>
        <w:spacing w:after="160" w:line="259" w:lineRule="auto"/>
        <w:rPr>
          <w:rFonts w:ascii="Calibri" w:eastAsia="Calibri" w:hAnsi="Calibri"/>
          <w:sz w:val="28"/>
          <w:szCs w:val="28"/>
        </w:rPr>
      </w:pPr>
      <w:r w:rsidRPr="00026F48">
        <w:rPr>
          <w:rFonts w:ascii="Calibri" w:eastAsia="Calibri" w:hAnsi="Calibri"/>
          <w:noProof/>
          <w:sz w:val="22"/>
          <w:szCs w:val="22"/>
        </w:rPr>
        <w:lastRenderedPageBreak/>
        <w:drawing>
          <wp:inline distT="0" distB="0" distL="0" distR="0" wp14:anchorId="4DC59E83" wp14:editId="315EF07E">
            <wp:extent cx="6572250" cy="643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572250" cy="6438900"/>
                    </a:xfrm>
                    <a:prstGeom prst="rect">
                      <a:avLst/>
                    </a:prstGeom>
                  </pic:spPr>
                </pic:pic>
              </a:graphicData>
            </a:graphic>
          </wp:inline>
        </w:drawing>
      </w:r>
    </w:p>
    <w:p w14:paraId="35613F91" w14:textId="77777777" w:rsidR="00026F48" w:rsidRPr="00026F48" w:rsidRDefault="00026F48" w:rsidP="00026F48">
      <w:pPr>
        <w:spacing w:after="160" w:line="259" w:lineRule="auto"/>
        <w:rPr>
          <w:rFonts w:ascii="Calibri" w:eastAsia="Calibri" w:hAnsi="Calibri"/>
          <w:sz w:val="28"/>
          <w:szCs w:val="28"/>
          <w:u w:val="single"/>
        </w:rPr>
      </w:pPr>
      <w:r w:rsidRPr="00026F48">
        <w:rPr>
          <w:rFonts w:ascii="Calibri" w:eastAsia="Calibri" w:hAnsi="Calibri"/>
          <w:sz w:val="28"/>
          <w:szCs w:val="28"/>
          <w:u w:val="single"/>
        </w:rPr>
        <w:t>References:</w:t>
      </w:r>
    </w:p>
    <w:p w14:paraId="6ED0672E" w14:textId="77777777" w:rsidR="00026F48" w:rsidRPr="00026F48" w:rsidRDefault="00026F48" w:rsidP="00026F48">
      <w:pPr>
        <w:numPr>
          <w:ilvl w:val="0"/>
          <w:numId w:val="4"/>
        </w:numPr>
        <w:spacing w:after="160" w:line="259" w:lineRule="auto"/>
        <w:contextualSpacing/>
        <w:rPr>
          <w:rFonts w:ascii="Calibri" w:eastAsia="Calibri" w:hAnsi="Calibri"/>
          <w:sz w:val="22"/>
          <w:szCs w:val="22"/>
        </w:rPr>
      </w:pPr>
      <w:hyperlink r:id="rId9" w:history="1">
        <w:r w:rsidRPr="00026F48">
          <w:rPr>
            <w:rFonts w:ascii="Calibri" w:eastAsia="Calibri" w:hAnsi="Calibri"/>
            <w:color w:val="0563C1"/>
            <w:sz w:val="22"/>
            <w:szCs w:val="22"/>
            <w:u w:val="single"/>
          </w:rPr>
          <w:t>https://www.tutorialspoint.com/uml/uml_class_diagram.htm</w:t>
        </w:r>
      </w:hyperlink>
    </w:p>
    <w:p w14:paraId="4C1330D1" w14:textId="77777777" w:rsidR="00026F48" w:rsidRPr="00026F48" w:rsidRDefault="00026F48" w:rsidP="00026F48">
      <w:pPr>
        <w:spacing w:after="160" w:line="259" w:lineRule="auto"/>
        <w:rPr>
          <w:rFonts w:ascii="Calibri" w:eastAsia="Calibri" w:hAnsi="Calibri"/>
          <w:sz w:val="22"/>
          <w:szCs w:val="22"/>
        </w:rPr>
      </w:pPr>
      <w:r w:rsidRPr="00026F48">
        <w:rPr>
          <w:rFonts w:ascii="Calibri" w:eastAsia="Calibri" w:hAnsi="Calibri"/>
          <w:sz w:val="22"/>
          <w:szCs w:val="22"/>
        </w:rPr>
        <w:t>Accessed on: [16</w:t>
      </w:r>
      <w:r w:rsidRPr="00026F48">
        <w:rPr>
          <w:rFonts w:ascii="Calibri" w:eastAsia="Calibri" w:hAnsi="Calibri"/>
          <w:sz w:val="22"/>
          <w:szCs w:val="22"/>
          <w:vertAlign w:val="superscript"/>
        </w:rPr>
        <w:t>th</w:t>
      </w:r>
      <w:r w:rsidRPr="00026F48">
        <w:rPr>
          <w:rFonts w:ascii="Calibri" w:eastAsia="Calibri" w:hAnsi="Calibri"/>
          <w:sz w:val="22"/>
          <w:szCs w:val="22"/>
        </w:rPr>
        <w:t xml:space="preserve"> October 2021].</w:t>
      </w:r>
    </w:p>
    <w:p w14:paraId="1744AB5A" w14:textId="77777777" w:rsidR="00026F48" w:rsidRPr="00026F48" w:rsidRDefault="00026F48" w:rsidP="00026F48">
      <w:pPr>
        <w:spacing w:after="160" w:line="259" w:lineRule="auto"/>
        <w:rPr>
          <w:rFonts w:ascii="Calibri" w:eastAsia="Calibri" w:hAnsi="Calibri"/>
          <w:sz w:val="22"/>
          <w:szCs w:val="22"/>
        </w:rPr>
      </w:pPr>
    </w:p>
    <w:p w14:paraId="406E64FA" w14:textId="77777777" w:rsidR="00026F48" w:rsidRPr="00026F48" w:rsidRDefault="00026F48" w:rsidP="00026F48">
      <w:pPr>
        <w:numPr>
          <w:ilvl w:val="0"/>
          <w:numId w:val="4"/>
        </w:numPr>
        <w:spacing w:after="160" w:line="259" w:lineRule="auto"/>
        <w:contextualSpacing/>
        <w:rPr>
          <w:rFonts w:ascii="Calibri" w:eastAsia="Calibri" w:hAnsi="Calibri"/>
          <w:sz w:val="22"/>
          <w:szCs w:val="22"/>
        </w:rPr>
      </w:pPr>
      <w:hyperlink r:id="rId10" w:history="1">
        <w:r w:rsidRPr="00026F48">
          <w:rPr>
            <w:rFonts w:ascii="Calibri" w:eastAsia="Calibri" w:hAnsi="Calibri"/>
            <w:color w:val="0563C1"/>
            <w:sz w:val="22"/>
            <w:szCs w:val="22"/>
            <w:u w:val="single"/>
          </w:rPr>
          <w:t>https://creately.com/blog/diagrams/class-diagram-relationships/</w:t>
        </w:r>
      </w:hyperlink>
    </w:p>
    <w:p w14:paraId="66249705" w14:textId="77777777" w:rsidR="00026F48" w:rsidRPr="00026F48" w:rsidRDefault="00026F48" w:rsidP="00026F48">
      <w:pPr>
        <w:spacing w:after="160" w:line="259" w:lineRule="auto"/>
        <w:rPr>
          <w:rFonts w:ascii="Calibri" w:eastAsia="Calibri" w:hAnsi="Calibri"/>
          <w:sz w:val="22"/>
          <w:szCs w:val="22"/>
        </w:rPr>
      </w:pPr>
      <w:r w:rsidRPr="00026F48">
        <w:rPr>
          <w:rFonts w:ascii="Calibri" w:eastAsia="Calibri" w:hAnsi="Calibri"/>
          <w:sz w:val="22"/>
          <w:szCs w:val="22"/>
        </w:rPr>
        <w:t>Accessed on: [16</w:t>
      </w:r>
      <w:r w:rsidRPr="00026F48">
        <w:rPr>
          <w:rFonts w:ascii="Calibri" w:eastAsia="Calibri" w:hAnsi="Calibri"/>
          <w:sz w:val="22"/>
          <w:szCs w:val="22"/>
          <w:vertAlign w:val="superscript"/>
        </w:rPr>
        <w:t>th</w:t>
      </w:r>
      <w:r w:rsidRPr="00026F48">
        <w:rPr>
          <w:rFonts w:ascii="Calibri" w:eastAsia="Calibri" w:hAnsi="Calibri"/>
          <w:sz w:val="22"/>
          <w:szCs w:val="22"/>
        </w:rPr>
        <w:t xml:space="preserve"> October 2021].</w:t>
      </w:r>
    </w:p>
    <w:p w14:paraId="24C2909B" w14:textId="77777777" w:rsidR="00026F48" w:rsidRPr="00026F48" w:rsidRDefault="00026F48" w:rsidP="00026F48">
      <w:pPr>
        <w:spacing w:after="160" w:line="259" w:lineRule="auto"/>
        <w:rPr>
          <w:rFonts w:ascii="Calibri" w:eastAsia="Calibri" w:hAnsi="Calibri"/>
          <w:sz w:val="22"/>
          <w:szCs w:val="22"/>
        </w:rPr>
      </w:pPr>
      <w:r w:rsidRPr="00026F48">
        <w:rPr>
          <w:rFonts w:ascii="Calibri" w:eastAsia="Calibri" w:hAnsi="Calibri"/>
          <w:sz w:val="22"/>
          <w:szCs w:val="22"/>
        </w:rPr>
        <w:t>This system is powered by .NET 4.7.2</w:t>
      </w:r>
    </w:p>
    <w:p w14:paraId="0DA88756" w14:textId="2E7E281E" w:rsidR="0031381B" w:rsidRPr="00AC086B" w:rsidRDefault="0031381B" w:rsidP="00AC086B"/>
    <w:sectPr w:rsidR="0031381B" w:rsidRPr="00AC086B" w:rsidSect="00026F48">
      <w:type w:val="continuous"/>
      <w:pgSz w:w="11900" w:h="16840"/>
      <w:pgMar w:top="1440" w:right="1440" w:bottom="1440" w:left="1440" w:header="720" w:footer="720" w:gutter="0"/>
      <w:cols w:space="143"/>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17359"/>
    <w:multiLevelType w:val="hybridMultilevel"/>
    <w:tmpl w:val="C888B0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056F95"/>
    <w:multiLevelType w:val="hybridMultilevel"/>
    <w:tmpl w:val="030C4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67282BE3"/>
    <w:multiLevelType w:val="hybridMultilevel"/>
    <w:tmpl w:val="D9E60D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26F48"/>
    <w:rsid w:val="0031381B"/>
    <w:rsid w:val="003427FA"/>
    <w:rsid w:val="004C4082"/>
    <w:rsid w:val="00AC0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5BFCE4F7-3A6F-4EA5-89C0-7054FB9B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creately.com/blog/diagrams/class-diagram-relationships/" TargetMode="External"/><Relationship Id="rId4" Type="http://schemas.openxmlformats.org/officeDocument/2006/relationships/webSettings" Target="webSettings.xml"/><Relationship Id="rId9" Type="http://schemas.openxmlformats.org/officeDocument/2006/relationships/hyperlink" Target="https://www.tutorialspoint.com/uml/uml_class_diagr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4</cp:revision>
  <dcterms:created xsi:type="dcterms:W3CDTF">2020-03-03T09:24:00Z</dcterms:created>
  <dcterms:modified xsi:type="dcterms:W3CDTF">2021-10-26T16:51:00Z</dcterms:modified>
</cp:coreProperties>
</file>