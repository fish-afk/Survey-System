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1C189" w14:textId="77777777" w:rsidR="0031381B" w:rsidRDefault="003427FA">
      <w:pPr>
        <w:spacing w:before="45" w:line="400" w:lineRule="exact"/>
        <w:ind w:left="1207"/>
        <w:rPr>
          <w:rFonts w:ascii="Arial" w:eastAsia="Arial" w:hAnsi="Arial" w:cs="Arial"/>
          <w:sz w:val="36"/>
          <w:szCs w:val="36"/>
        </w:rPr>
      </w:pPr>
      <w:r>
        <w:rPr>
          <w:rFonts w:ascii="Arial" w:eastAsia="Arial" w:hAnsi="Arial" w:cs="Arial"/>
          <w:color w:val="FFFFFF"/>
          <w:position w:val="-1"/>
          <w:sz w:val="36"/>
          <w:szCs w:val="36"/>
        </w:rPr>
        <w:t>Statem</w:t>
      </w:r>
      <w:r>
        <w:rPr>
          <w:rFonts w:ascii="Arial" w:eastAsia="Arial" w:hAnsi="Arial" w:cs="Arial"/>
          <w:color w:val="FFFFFF"/>
          <w:spacing w:val="-1"/>
          <w:position w:val="-1"/>
          <w:sz w:val="36"/>
          <w:szCs w:val="36"/>
        </w:rPr>
        <w:t>e</w:t>
      </w:r>
      <w:r>
        <w:rPr>
          <w:rFonts w:ascii="Arial" w:eastAsia="Arial" w:hAnsi="Arial" w:cs="Arial"/>
          <w:color w:val="FFFFFF"/>
          <w:position w:val="-1"/>
          <w:sz w:val="36"/>
          <w:szCs w:val="36"/>
        </w:rPr>
        <w:t>nt and Co</w:t>
      </w:r>
      <w:r>
        <w:rPr>
          <w:rFonts w:ascii="Arial" w:eastAsia="Arial" w:hAnsi="Arial" w:cs="Arial"/>
          <w:color w:val="FFFFFF"/>
          <w:spacing w:val="-2"/>
          <w:position w:val="-1"/>
          <w:sz w:val="36"/>
          <w:szCs w:val="36"/>
        </w:rPr>
        <w:t>n</w:t>
      </w:r>
      <w:r>
        <w:rPr>
          <w:rFonts w:ascii="Arial" w:eastAsia="Arial" w:hAnsi="Arial" w:cs="Arial"/>
          <w:color w:val="FFFFFF"/>
          <w:position w:val="-1"/>
          <w:sz w:val="36"/>
          <w:szCs w:val="36"/>
        </w:rPr>
        <w:t>fir</w:t>
      </w:r>
      <w:r>
        <w:rPr>
          <w:rFonts w:ascii="Arial" w:eastAsia="Arial" w:hAnsi="Arial" w:cs="Arial"/>
          <w:color w:val="FFFFFF"/>
          <w:spacing w:val="2"/>
          <w:position w:val="-1"/>
          <w:sz w:val="36"/>
          <w:szCs w:val="36"/>
        </w:rPr>
        <w:t>m</w:t>
      </w:r>
      <w:r>
        <w:rPr>
          <w:rFonts w:ascii="Arial" w:eastAsia="Arial" w:hAnsi="Arial" w:cs="Arial"/>
          <w:color w:val="FFFFFF"/>
          <w:position w:val="-1"/>
          <w:sz w:val="36"/>
          <w:szCs w:val="36"/>
        </w:rPr>
        <w:t>ati</w:t>
      </w:r>
      <w:r>
        <w:rPr>
          <w:rFonts w:ascii="Arial" w:eastAsia="Arial" w:hAnsi="Arial" w:cs="Arial"/>
          <w:color w:val="FFFFFF"/>
          <w:spacing w:val="-2"/>
          <w:position w:val="-1"/>
          <w:sz w:val="36"/>
          <w:szCs w:val="36"/>
        </w:rPr>
        <w:t>o</w:t>
      </w:r>
      <w:r>
        <w:rPr>
          <w:rFonts w:ascii="Arial" w:eastAsia="Arial" w:hAnsi="Arial" w:cs="Arial"/>
          <w:color w:val="FFFFFF"/>
          <w:position w:val="-1"/>
          <w:sz w:val="36"/>
          <w:szCs w:val="36"/>
        </w:rPr>
        <w:t>n</w:t>
      </w:r>
      <w:r>
        <w:rPr>
          <w:rFonts w:ascii="Arial" w:eastAsia="Arial" w:hAnsi="Arial" w:cs="Arial"/>
          <w:color w:val="FFFFFF"/>
          <w:spacing w:val="2"/>
          <w:position w:val="-1"/>
          <w:sz w:val="36"/>
          <w:szCs w:val="36"/>
        </w:rPr>
        <w:t xml:space="preserve"> </w:t>
      </w:r>
      <w:r>
        <w:rPr>
          <w:rFonts w:ascii="Arial" w:eastAsia="Arial" w:hAnsi="Arial" w:cs="Arial"/>
          <w:color w:val="FFFFFF"/>
          <w:position w:val="-1"/>
          <w:sz w:val="36"/>
          <w:szCs w:val="36"/>
        </w:rPr>
        <w:t xml:space="preserve">of </w:t>
      </w:r>
      <w:r>
        <w:rPr>
          <w:rFonts w:ascii="Arial" w:eastAsia="Arial" w:hAnsi="Arial" w:cs="Arial"/>
          <w:color w:val="FFFFFF"/>
          <w:spacing w:val="3"/>
          <w:position w:val="-1"/>
          <w:sz w:val="36"/>
          <w:szCs w:val="36"/>
        </w:rPr>
        <w:t>O</w:t>
      </w:r>
      <w:r>
        <w:rPr>
          <w:rFonts w:ascii="Arial" w:eastAsia="Arial" w:hAnsi="Arial" w:cs="Arial"/>
          <w:color w:val="FFFFFF"/>
          <w:spacing w:val="-5"/>
          <w:position w:val="-1"/>
          <w:sz w:val="36"/>
          <w:szCs w:val="36"/>
        </w:rPr>
        <w:t>w</w:t>
      </w:r>
      <w:r>
        <w:rPr>
          <w:rFonts w:ascii="Arial" w:eastAsia="Arial" w:hAnsi="Arial" w:cs="Arial"/>
          <w:color w:val="FFFFFF"/>
          <w:position w:val="-1"/>
          <w:sz w:val="36"/>
          <w:szCs w:val="36"/>
        </w:rPr>
        <w:t>n Work</w:t>
      </w:r>
    </w:p>
    <w:p w14:paraId="563A7EE8" w14:textId="77777777" w:rsidR="0031381B" w:rsidRDefault="0031381B">
      <w:pPr>
        <w:spacing w:before="10" w:line="100" w:lineRule="exact"/>
        <w:rPr>
          <w:sz w:val="10"/>
          <w:szCs w:val="10"/>
        </w:rPr>
      </w:pPr>
    </w:p>
    <w:p w14:paraId="1D2377D4" w14:textId="77777777" w:rsidR="0031381B" w:rsidRDefault="0031381B">
      <w:pPr>
        <w:spacing w:line="200" w:lineRule="exact"/>
      </w:pPr>
    </w:p>
    <w:p w14:paraId="74B8C8EB" w14:textId="77777777" w:rsidR="0031381B" w:rsidRDefault="0031381B">
      <w:pPr>
        <w:spacing w:line="200" w:lineRule="exact"/>
      </w:pPr>
    </w:p>
    <w:p w14:paraId="7000D575" w14:textId="77777777" w:rsidR="0031381B" w:rsidRDefault="0031381B">
      <w:pPr>
        <w:spacing w:line="200" w:lineRule="exact"/>
      </w:pPr>
    </w:p>
    <w:p w14:paraId="6B09CD88" w14:textId="77777777" w:rsidR="0031381B" w:rsidRDefault="0031381B">
      <w:pPr>
        <w:spacing w:line="200" w:lineRule="exact"/>
      </w:pPr>
    </w:p>
    <w:p w14:paraId="721EC720" w14:textId="77777777" w:rsidR="0031381B" w:rsidRDefault="0031381B">
      <w:pPr>
        <w:spacing w:line="200" w:lineRule="exact"/>
      </w:pPr>
    </w:p>
    <w:p w14:paraId="21CA060C" w14:textId="77777777" w:rsidR="0031381B" w:rsidRDefault="0031381B">
      <w:pPr>
        <w:spacing w:line="200" w:lineRule="exact"/>
      </w:pPr>
    </w:p>
    <w:p w14:paraId="5E56B1BB" w14:textId="77777777" w:rsidR="0031381B" w:rsidRDefault="003427FA">
      <w:pPr>
        <w:spacing w:before="29"/>
        <w:ind w:left="1044" w:right="1046"/>
        <w:jc w:val="center"/>
        <w:rPr>
          <w:rFonts w:ascii="Arial" w:eastAsia="Arial" w:hAnsi="Arial" w:cs="Arial"/>
          <w:sz w:val="24"/>
          <w:szCs w:val="24"/>
        </w:rPr>
      </w:pPr>
      <w:r>
        <w:rPr>
          <w:rFonts w:ascii="Arial" w:eastAsia="Arial" w:hAnsi="Arial" w:cs="Arial"/>
          <w:b/>
          <w:i/>
          <w:sz w:val="24"/>
          <w:szCs w:val="24"/>
        </w:rPr>
        <w:t xml:space="preserve">A </w:t>
      </w:r>
      <w:r>
        <w:rPr>
          <w:rFonts w:ascii="Arial" w:eastAsia="Arial" w:hAnsi="Arial" w:cs="Arial"/>
          <w:b/>
          <w:i/>
          <w:spacing w:val="1"/>
          <w:sz w:val="24"/>
          <w:szCs w:val="24"/>
        </w:rPr>
        <w:t>s</w:t>
      </w:r>
      <w:r>
        <w:rPr>
          <w:rFonts w:ascii="Arial" w:eastAsia="Arial" w:hAnsi="Arial" w:cs="Arial"/>
          <w:b/>
          <w:i/>
          <w:sz w:val="24"/>
          <w:szCs w:val="24"/>
        </w:rPr>
        <w:t>ign</w:t>
      </w:r>
      <w:r>
        <w:rPr>
          <w:rFonts w:ascii="Arial" w:eastAsia="Arial" w:hAnsi="Arial" w:cs="Arial"/>
          <w:b/>
          <w:i/>
          <w:spacing w:val="1"/>
          <w:sz w:val="24"/>
          <w:szCs w:val="24"/>
        </w:rPr>
        <w:t>e</w:t>
      </w:r>
      <w:r>
        <w:rPr>
          <w:rFonts w:ascii="Arial" w:eastAsia="Arial" w:hAnsi="Arial" w:cs="Arial"/>
          <w:b/>
          <w:i/>
          <w:sz w:val="24"/>
          <w:szCs w:val="24"/>
        </w:rPr>
        <w:t xml:space="preserve">d </w:t>
      </w:r>
      <w:r>
        <w:rPr>
          <w:rFonts w:ascii="Arial" w:eastAsia="Arial" w:hAnsi="Arial" w:cs="Arial"/>
          <w:b/>
          <w:i/>
          <w:spacing w:val="1"/>
          <w:sz w:val="24"/>
          <w:szCs w:val="24"/>
        </w:rPr>
        <w:t>c</w:t>
      </w:r>
      <w:r>
        <w:rPr>
          <w:rFonts w:ascii="Arial" w:eastAsia="Arial" w:hAnsi="Arial" w:cs="Arial"/>
          <w:b/>
          <w:i/>
          <w:sz w:val="24"/>
          <w:szCs w:val="24"/>
        </w:rPr>
        <w:t>opy</w:t>
      </w:r>
      <w:r>
        <w:rPr>
          <w:rFonts w:ascii="Arial" w:eastAsia="Arial" w:hAnsi="Arial" w:cs="Arial"/>
          <w:b/>
          <w:i/>
          <w:spacing w:val="-2"/>
          <w:sz w:val="24"/>
          <w:szCs w:val="24"/>
        </w:rPr>
        <w:t xml:space="preserve"> </w:t>
      </w:r>
      <w:r>
        <w:rPr>
          <w:rFonts w:ascii="Arial" w:eastAsia="Arial" w:hAnsi="Arial" w:cs="Arial"/>
          <w:b/>
          <w:i/>
          <w:sz w:val="24"/>
          <w:szCs w:val="24"/>
        </w:rPr>
        <w:t>of t</w:t>
      </w:r>
      <w:r>
        <w:rPr>
          <w:rFonts w:ascii="Arial" w:eastAsia="Arial" w:hAnsi="Arial" w:cs="Arial"/>
          <w:b/>
          <w:i/>
          <w:spacing w:val="-1"/>
          <w:sz w:val="24"/>
          <w:szCs w:val="24"/>
        </w:rPr>
        <w:t>h</w:t>
      </w:r>
      <w:r>
        <w:rPr>
          <w:rFonts w:ascii="Arial" w:eastAsia="Arial" w:hAnsi="Arial" w:cs="Arial"/>
          <w:b/>
          <w:i/>
          <w:sz w:val="24"/>
          <w:szCs w:val="24"/>
        </w:rPr>
        <w:t>is</w:t>
      </w:r>
      <w:r>
        <w:rPr>
          <w:rFonts w:ascii="Arial" w:eastAsia="Arial" w:hAnsi="Arial" w:cs="Arial"/>
          <w:b/>
          <w:i/>
          <w:spacing w:val="-1"/>
          <w:sz w:val="24"/>
          <w:szCs w:val="24"/>
        </w:rPr>
        <w:t xml:space="preserve"> </w:t>
      </w:r>
      <w:r>
        <w:rPr>
          <w:rFonts w:ascii="Arial" w:eastAsia="Arial" w:hAnsi="Arial" w:cs="Arial"/>
          <w:b/>
          <w:i/>
          <w:sz w:val="24"/>
          <w:szCs w:val="24"/>
        </w:rPr>
        <w:t>form must be</w:t>
      </w:r>
      <w:r>
        <w:rPr>
          <w:rFonts w:ascii="Arial" w:eastAsia="Arial" w:hAnsi="Arial" w:cs="Arial"/>
          <w:b/>
          <w:i/>
          <w:spacing w:val="1"/>
          <w:sz w:val="24"/>
          <w:szCs w:val="24"/>
        </w:rPr>
        <w:t xml:space="preserve"> s</w:t>
      </w:r>
      <w:r>
        <w:rPr>
          <w:rFonts w:ascii="Arial" w:eastAsia="Arial" w:hAnsi="Arial" w:cs="Arial"/>
          <w:b/>
          <w:i/>
          <w:sz w:val="24"/>
          <w:szCs w:val="24"/>
        </w:rPr>
        <w:t>ubmi</w:t>
      </w:r>
      <w:r>
        <w:rPr>
          <w:rFonts w:ascii="Arial" w:eastAsia="Arial" w:hAnsi="Arial" w:cs="Arial"/>
          <w:b/>
          <w:i/>
          <w:spacing w:val="-3"/>
          <w:sz w:val="24"/>
          <w:szCs w:val="24"/>
        </w:rPr>
        <w:t>t</w:t>
      </w:r>
      <w:r>
        <w:rPr>
          <w:rFonts w:ascii="Arial" w:eastAsia="Arial" w:hAnsi="Arial" w:cs="Arial"/>
          <w:b/>
          <w:i/>
          <w:sz w:val="24"/>
          <w:szCs w:val="24"/>
        </w:rPr>
        <w:t xml:space="preserve">ted </w:t>
      </w:r>
      <w:r>
        <w:rPr>
          <w:rFonts w:ascii="Arial" w:eastAsia="Arial" w:hAnsi="Arial" w:cs="Arial"/>
          <w:b/>
          <w:i/>
          <w:spacing w:val="1"/>
          <w:sz w:val="24"/>
          <w:szCs w:val="24"/>
        </w:rPr>
        <w:t>w</w:t>
      </w:r>
      <w:r>
        <w:rPr>
          <w:rFonts w:ascii="Arial" w:eastAsia="Arial" w:hAnsi="Arial" w:cs="Arial"/>
          <w:b/>
          <w:i/>
          <w:sz w:val="24"/>
          <w:szCs w:val="24"/>
        </w:rPr>
        <w:t xml:space="preserve">ith </w:t>
      </w:r>
      <w:r>
        <w:rPr>
          <w:rFonts w:ascii="Arial" w:eastAsia="Arial" w:hAnsi="Arial" w:cs="Arial"/>
          <w:b/>
          <w:i/>
          <w:spacing w:val="1"/>
          <w:sz w:val="24"/>
          <w:szCs w:val="24"/>
        </w:rPr>
        <w:t>e</w:t>
      </w:r>
      <w:r>
        <w:rPr>
          <w:rFonts w:ascii="Arial" w:eastAsia="Arial" w:hAnsi="Arial" w:cs="Arial"/>
          <w:b/>
          <w:i/>
          <w:spacing w:val="-1"/>
          <w:sz w:val="24"/>
          <w:szCs w:val="24"/>
        </w:rPr>
        <w:t>v</w:t>
      </w:r>
      <w:r>
        <w:rPr>
          <w:rFonts w:ascii="Arial" w:eastAsia="Arial" w:hAnsi="Arial" w:cs="Arial"/>
          <w:b/>
          <w:i/>
          <w:spacing w:val="1"/>
          <w:sz w:val="24"/>
          <w:szCs w:val="24"/>
        </w:rPr>
        <w:t>e</w:t>
      </w:r>
      <w:r>
        <w:rPr>
          <w:rFonts w:ascii="Arial" w:eastAsia="Arial" w:hAnsi="Arial" w:cs="Arial"/>
          <w:b/>
          <w:i/>
          <w:sz w:val="24"/>
          <w:szCs w:val="24"/>
        </w:rPr>
        <w:t>ry</w:t>
      </w:r>
      <w:r>
        <w:rPr>
          <w:rFonts w:ascii="Arial" w:eastAsia="Arial" w:hAnsi="Arial" w:cs="Arial"/>
          <w:b/>
          <w:i/>
          <w:spacing w:val="-1"/>
          <w:sz w:val="24"/>
          <w:szCs w:val="24"/>
        </w:rPr>
        <w:t xml:space="preserve"> </w:t>
      </w:r>
      <w:r>
        <w:rPr>
          <w:rFonts w:ascii="Arial" w:eastAsia="Arial" w:hAnsi="Arial" w:cs="Arial"/>
          <w:b/>
          <w:i/>
          <w:spacing w:val="1"/>
          <w:sz w:val="24"/>
          <w:szCs w:val="24"/>
        </w:rPr>
        <w:t>as</w:t>
      </w:r>
      <w:r>
        <w:rPr>
          <w:rFonts w:ascii="Arial" w:eastAsia="Arial" w:hAnsi="Arial" w:cs="Arial"/>
          <w:b/>
          <w:i/>
          <w:spacing w:val="-1"/>
          <w:sz w:val="24"/>
          <w:szCs w:val="24"/>
        </w:rPr>
        <w:t>s</w:t>
      </w:r>
      <w:r>
        <w:rPr>
          <w:rFonts w:ascii="Arial" w:eastAsia="Arial" w:hAnsi="Arial" w:cs="Arial"/>
          <w:b/>
          <w:i/>
          <w:sz w:val="24"/>
          <w:szCs w:val="24"/>
        </w:rPr>
        <w:t>ignm</w:t>
      </w:r>
      <w:r>
        <w:rPr>
          <w:rFonts w:ascii="Arial" w:eastAsia="Arial" w:hAnsi="Arial" w:cs="Arial"/>
          <w:b/>
          <w:i/>
          <w:spacing w:val="1"/>
          <w:sz w:val="24"/>
          <w:szCs w:val="24"/>
        </w:rPr>
        <w:t>e</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z w:val="24"/>
          <w:szCs w:val="24"/>
        </w:rPr>
        <w:t>.</w:t>
      </w:r>
    </w:p>
    <w:p w14:paraId="3EED35B1" w14:textId="77777777" w:rsidR="0031381B" w:rsidRDefault="006E63D4">
      <w:pPr>
        <w:spacing w:line="260" w:lineRule="exact"/>
        <w:ind w:left="1738" w:right="1734"/>
        <w:jc w:val="center"/>
        <w:rPr>
          <w:rFonts w:ascii="Arial" w:eastAsia="Arial" w:hAnsi="Arial" w:cs="Arial"/>
          <w:sz w:val="24"/>
          <w:szCs w:val="24"/>
        </w:rPr>
      </w:pPr>
      <w:r>
        <w:pict w14:anchorId="155C95E2">
          <v:group id="_x0000_s1028" style="position:absolute;left:0;text-align:left;margin-left:49.75pt;margin-top:-15.9pt;width:497.5pt;height:32.15pt;z-index:-251657728;mso-position-horizontal-relative:page" coordorigin="995,-318" coordsize="9950,643">
            <v:shape id="_x0000_s1040" style="position:absolute;left:1003;top:-310;width:43;height:0" coordorigin="1003,-310" coordsize="43,0" path="m1003,-310r43,e" filled="f" strokeweight=".82pt">
              <v:path arrowok="t"/>
            </v:shape>
            <v:shape id="_x0000_s1039" style="position:absolute;left:1046;top:-310;width:9847;height:0" coordorigin="1046,-310" coordsize="9847,0" path="m1046,-310r9847,e" filled="f" strokeweight=".82pt">
              <v:path arrowok="t"/>
            </v:shape>
            <v:shape id="_x0000_s1038" style="position:absolute;left:1046;top:-281;width:9847;height:0" coordorigin="1046,-281" coordsize="9847,0" path="m1046,-281r9847,e" filled="f" strokeweight=".82pt">
              <v:path arrowok="t"/>
            </v:shape>
            <v:shape id="_x0000_s1037" style="position:absolute;left:10893;top:-310;width:43;height:0" coordorigin="10893,-310" coordsize="43,0" path="m10893,-310r43,e" filled="f" strokeweight=".82pt">
              <v:path arrowok="t"/>
            </v:shape>
            <v:shape id="_x0000_s1036" style="position:absolute;left:1039;top:-288;width:0;height:583" coordorigin="1039,-288" coordsize="0,583" path="m1039,-288r,583e" filled="f" strokeweight=".82pt">
              <v:path arrowok="t"/>
            </v:shape>
            <v:shape id="_x0000_s1035" style="position:absolute;left:1010;top:-302;width:0;height:611" coordorigin="1010,-302" coordsize="0,611" path="m1010,-302r,611e" filled="f" strokeweight=".82pt">
              <v:path arrowok="t"/>
            </v:shape>
            <v:shape id="_x0000_s1034" style="position:absolute;left:1003;top:316;width:43;height:0" coordorigin="1003,316" coordsize="43,0" path="m1003,316r43,e" filled="f" strokeweight=".82pt">
              <v:path arrowok="t"/>
            </v:shape>
            <v:shape id="_x0000_s1033" style="position:absolute;left:1046;top:316;width:9847;height:0" coordorigin="1046,316" coordsize="9847,0" path="m1046,316r9847,e" filled="f" strokeweight=".82pt">
              <v:path arrowok="t"/>
            </v:shape>
            <v:shape id="_x0000_s1032" style="position:absolute;left:1046;top:288;width:9847;height:0" coordorigin="1046,288" coordsize="9847,0" path="m1046,288r9847,e" filled="f" strokeweight=".82pt">
              <v:path arrowok="t"/>
            </v:shape>
            <v:shape id="_x0000_s1031" style="position:absolute;left:10929;top:-302;width:0;height:611" coordorigin="10929,-302" coordsize="0,611" path="m10929,-302r,611e" filled="f" strokeweight=".82pt">
              <v:path arrowok="t"/>
            </v:shape>
            <v:shape id="_x0000_s1030" style="position:absolute;left:10900;top:-288;width:0;height:583" coordorigin="10900,-288" coordsize="0,583" path="m10900,-288r,583e" filled="f" strokeweight=".82pt">
              <v:path arrowok="t"/>
            </v:shape>
            <v:shape id="_x0000_s1029" style="position:absolute;left:10893;top:316;width:43;height:0" coordorigin="10893,316" coordsize="43,0" path="m10893,316r43,e" filled="f" strokeweight=".82pt">
              <v:path arrowok="t"/>
            </v:shape>
            <w10:wrap anchorx="page"/>
          </v:group>
        </w:pict>
      </w:r>
      <w:r w:rsidR="003427FA">
        <w:rPr>
          <w:rFonts w:ascii="Arial" w:eastAsia="Arial" w:hAnsi="Arial" w:cs="Arial"/>
          <w:b/>
          <w:i/>
          <w:position w:val="-1"/>
          <w:sz w:val="24"/>
          <w:szCs w:val="24"/>
        </w:rPr>
        <w:t>If the</w:t>
      </w:r>
      <w:r w:rsidR="003427FA">
        <w:rPr>
          <w:rFonts w:ascii="Arial" w:eastAsia="Arial" w:hAnsi="Arial" w:cs="Arial"/>
          <w:b/>
          <w:i/>
          <w:spacing w:val="1"/>
          <w:position w:val="-1"/>
          <w:sz w:val="24"/>
          <w:szCs w:val="24"/>
        </w:rPr>
        <w:t xml:space="preserve"> s</w:t>
      </w:r>
      <w:r w:rsidR="003427FA">
        <w:rPr>
          <w:rFonts w:ascii="Arial" w:eastAsia="Arial" w:hAnsi="Arial" w:cs="Arial"/>
          <w:b/>
          <w:i/>
          <w:position w:val="-1"/>
          <w:sz w:val="24"/>
          <w:szCs w:val="24"/>
        </w:rPr>
        <w:t>tatem</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nt</w:t>
      </w:r>
      <w:r w:rsidR="003427FA">
        <w:rPr>
          <w:rFonts w:ascii="Arial" w:eastAsia="Arial" w:hAnsi="Arial" w:cs="Arial"/>
          <w:b/>
          <w:i/>
          <w:spacing w:val="-1"/>
          <w:position w:val="-1"/>
          <w:sz w:val="24"/>
          <w:szCs w:val="24"/>
        </w:rPr>
        <w:t xml:space="preserve"> i</w:t>
      </w:r>
      <w:r w:rsidR="003427FA">
        <w:rPr>
          <w:rFonts w:ascii="Arial" w:eastAsia="Arial" w:hAnsi="Arial" w:cs="Arial"/>
          <w:b/>
          <w:i/>
          <w:position w:val="-1"/>
          <w:sz w:val="24"/>
          <w:szCs w:val="24"/>
        </w:rPr>
        <w:t>s</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i</w:t>
      </w:r>
      <w:r w:rsidR="003427FA">
        <w:rPr>
          <w:rFonts w:ascii="Arial" w:eastAsia="Arial" w:hAnsi="Arial" w:cs="Arial"/>
          <w:b/>
          <w:i/>
          <w:spacing w:val="1"/>
          <w:position w:val="-1"/>
          <w:sz w:val="24"/>
          <w:szCs w:val="24"/>
        </w:rPr>
        <w:t>ss</w:t>
      </w:r>
      <w:r w:rsidR="003427FA">
        <w:rPr>
          <w:rFonts w:ascii="Arial" w:eastAsia="Arial" w:hAnsi="Arial" w:cs="Arial"/>
          <w:b/>
          <w:i/>
          <w:position w:val="-1"/>
          <w:sz w:val="24"/>
          <w:szCs w:val="24"/>
        </w:rPr>
        <w:t xml:space="preserve">ing </w:t>
      </w:r>
      <w:r w:rsidR="003427FA">
        <w:rPr>
          <w:rFonts w:ascii="Arial" w:eastAsia="Arial" w:hAnsi="Arial" w:cs="Arial"/>
          <w:b/>
          <w:i/>
          <w:spacing w:val="1"/>
          <w:position w:val="-1"/>
          <w:sz w:val="24"/>
          <w:szCs w:val="24"/>
        </w:rPr>
        <w:t>y</w:t>
      </w:r>
      <w:r w:rsidR="003427FA">
        <w:rPr>
          <w:rFonts w:ascii="Arial" w:eastAsia="Arial" w:hAnsi="Arial" w:cs="Arial"/>
          <w:b/>
          <w:i/>
          <w:position w:val="-1"/>
          <w:sz w:val="24"/>
          <w:szCs w:val="24"/>
        </w:rPr>
        <w:t>our</w:t>
      </w:r>
      <w:r w:rsidR="003427FA">
        <w:rPr>
          <w:rFonts w:ascii="Arial" w:eastAsia="Arial" w:hAnsi="Arial" w:cs="Arial"/>
          <w:b/>
          <w:i/>
          <w:spacing w:val="-2"/>
          <w:position w:val="-1"/>
          <w:sz w:val="24"/>
          <w:szCs w:val="24"/>
        </w:rPr>
        <w:t xml:space="preserve"> </w:t>
      </w:r>
      <w:r w:rsidR="003427FA">
        <w:rPr>
          <w:rFonts w:ascii="Arial" w:eastAsia="Arial" w:hAnsi="Arial" w:cs="Arial"/>
          <w:b/>
          <w:i/>
          <w:spacing w:val="1"/>
          <w:position w:val="-1"/>
          <w:sz w:val="24"/>
          <w:szCs w:val="24"/>
        </w:rPr>
        <w:t>w</w:t>
      </w:r>
      <w:r w:rsidR="003427FA">
        <w:rPr>
          <w:rFonts w:ascii="Arial" w:eastAsia="Arial" w:hAnsi="Arial" w:cs="Arial"/>
          <w:b/>
          <w:i/>
          <w:position w:val="-1"/>
          <w:sz w:val="24"/>
          <w:szCs w:val="24"/>
        </w:rPr>
        <w:t>ork</w:t>
      </w:r>
      <w:r w:rsidR="003427FA">
        <w:rPr>
          <w:rFonts w:ascii="Arial" w:eastAsia="Arial" w:hAnsi="Arial" w:cs="Arial"/>
          <w:b/>
          <w:i/>
          <w:spacing w:val="5"/>
          <w:position w:val="-1"/>
          <w:sz w:val="24"/>
          <w:szCs w:val="24"/>
        </w:rPr>
        <w:t xml:space="preserve"> </w:t>
      </w:r>
      <w:r w:rsidR="003427FA">
        <w:rPr>
          <w:rFonts w:ascii="Arial" w:eastAsia="Arial" w:hAnsi="Arial" w:cs="Arial"/>
          <w:b/>
          <w:i/>
          <w:spacing w:val="-2"/>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y not</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be</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r</w:t>
      </w:r>
      <w:r w:rsidR="003427FA">
        <w:rPr>
          <w:rFonts w:ascii="Arial" w:eastAsia="Arial" w:hAnsi="Arial" w:cs="Arial"/>
          <w:b/>
          <w:i/>
          <w:spacing w:val="-1"/>
          <w:position w:val="-1"/>
          <w:sz w:val="24"/>
          <w:szCs w:val="24"/>
        </w:rPr>
        <w:t>k</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d.</w:t>
      </w:r>
    </w:p>
    <w:p w14:paraId="2D318A37" w14:textId="77777777" w:rsidR="0031381B" w:rsidRDefault="0031381B">
      <w:pPr>
        <w:spacing w:before="7" w:line="160" w:lineRule="exact"/>
        <w:rPr>
          <w:sz w:val="17"/>
          <w:szCs w:val="17"/>
        </w:rPr>
      </w:pPr>
    </w:p>
    <w:p w14:paraId="60901B52" w14:textId="77777777" w:rsidR="0031381B" w:rsidRDefault="0031381B">
      <w:pPr>
        <w:spacing w:line="200" w:lineRule="exact"/>
      </w:pPr>
    </w:p>
    <w:p w14:paraId="13751399" w14:textId="77777777" w:rsidR="0031381B" w:rsidRDefault="0031381B">
      <w:pPr>
        <w:spacing w:line="200" w:lineRule="exact"/>
      </w:pPr>
    </w:p>
    <w:p w14:paraId="0D7DA343" w14:textId="77777777" w:rsidR="0031381B" w:rsidRDefault="003427FA">
      <w:pPr>
        <w:spacing w:before="25" w:line="300" w:lineRule="exact"/>
        <w:ind w:left="3739" w:right="3633"/>
        <w:jc w:val="center"/>
        <w:rPr>
          <w:rFonts w:ascii="Arial" w:eastAsia="Arial" w:hAnsi="Arial" w:cs="Arial"/>
          <w:sz w:val="28"/>
          <w:szCs w:val="28"/>
        </w:rPr>
      </w:pPr>
      <w:r>
        <w:rPr>
          <w:rFonts w:ascii="Arial" w:eastAsia="Arial" w:hAnsi="Arial" w:cs="Arial"/>
          <w:b/>
          <w:position w:val="-1"/>
          <w:sz w:val="28"/>
          <w:szCs w:val="28"/>
          <w:u w:val="thick" w:color="000000"/>
        </w:rPr>
        <w:t>St</w:t>
      </w:r>
      <w:r>
        <w:rPr>
          <w:rFonts w:ascii="Arial" w:eastAsia="Arial" w:hAnsi="Arial" w:cs="Arial"/>
          <w:b/>
          <w:spacing w:val="-1"/>
          <w:position w:val="-1"/>
          <w:sz w:val="28"/>
          <w:szCs w:val="28"/>
          <w:u w:val="thick" w:color="000000"/>
        </w:rPr>
        <w:t>ud</w:t>
      </w:r>
      <w:r>
        <w:rPr>
          <w:rFonts w:ascii="Arial" w:eastAsia="Arial" w:hAnsi="Arial" w:cs="Arial"/>
          <w:b/>
          <w:position w:val="-1"/>
          <w:sz w:val="28"/>
          <w:szCs w:val="28"/>
          <w:u w:val="thick" w:color="000000"/>
        </w:rPr>
        <w:t>e</w:t>
      </w:r>
      <w:r>
        <w:rPr>
          <w:rFonts w:ascii="Arial" w:eastAsia="Arial" w:hAnsi="Arial" w:cs="Arial"/>
          <w:b/>
          <w:spacing w:val="-1"/>
          <w:position w:val="-1"/>
          <w:sz w:val="28"/>
          <w:szCs w:val="28"/>
          <w:u w:val="thick" w:color="000000"/>
        </w:rPr>
        <w:t>n</w:t>
      </w:r>
      <w:r>
        <w:rPr>
          <w:rFonts w:ascii="Arial" w:eastAsia="Arial" w:hAnsi="Arial" w:cs="Arial"/>
          <w:b/>
          <w:position w:val="-1"/>
          <w:sz w:val="28"/>
          <w:szCs w:val="28"/>
          <w:u w:val="thick" w:color="000000"/>
        </w:rPr>
        <w:t>t</w:t>
      </w:r>
      <w:r>
        <w:rPr>
          <w:rFonts w:ascii="Arial" w:eastAsia="Arial" w:hAnsi="Arial" w:cs="Arial"/>
          <w:b/>
          <w:spacing w:val="1"/>
          <w:position w:val="-1"/>
          <w:sz w:val="28"/>
          <w:szCs w:val="28"/>
          <w:u w:val="thick" w:color="000000"/>
        </w:rPr>
        <w:t xml:space="preserve"> </w:t>
      </w:r>
      <w:r>
        <w:rPr>
          <w:rFonts w:ascii="Arial" w:eastAsia="Arial" w:hAnsi="Arial" w:cs="Arial"/>
          <w:b/>
          <w:spacing w:val="-1"/>
          <w:position w:val="-1"/>
          <w:sz w:val="28"/>
          <w:szCs w:val="28"/>
          <w:u w:val="thick" w:color="000000"/>
        </w:rPr>
        <w:t>D</w:t>
      </w:r>
      <w:r>
        <w:rPr>
          <w:rFonts w:ascii="Arial" w:eastAsia="Arial" w:hAnsi="Arial" w:cs="Arial"/>
          <w:b/>
          <w:position w:val="-1"/>
          <w:sz w:val="28"/>
          <w:szCs w:val="28"/>
          <w:u w:val="thick" w:color="000000"/>
        </w:rPr>
        <w:t>ec</w:t>
      </w:r>
      <w:r>
        <w:rPr>
          <w:rFonts w:ascii="Arial" w:eastAsia="Arial" w:hAnsi="Arial" w:cs="Arial"/>
          <w:b/>
          <w:spacing w:val="1"/>
          <w:position w:val="-1"/>
          <w:sz w:val="28"/>
          <w:szCs w:val="28"/>
          <w:u w:val="thick" w:color="000000"/>
        </w:rPr>
        <w:t>l</w:t>
      </w:r>
      <w:r>
        <w:rPr>
          <w:rFonts w:ascii="Arial" w:eastAsia="Arial" w:hAnsi="Arial" w:cs="Arial"/>
          <w:b/>
          <w:spacing w:val="-3"/>
          <w:position w:val="-1"/>
          <w:sz w:val="28"/>
          <w:szCs w:val="28"/>
          <w:u w:val="thick" w:color="000000"/>
        </w:rPr>
        <w:t>a</w:t>
      </w:r>
      <w:r>
        <w:rPr>
          <w:rFonts w:ascii="Arial" w:eastAsia="Arial" w:hAnsi="Arial" w:cs="Arial"/>
          <w:b/>
          <w:spacing w:val="1"/>
          <w:position w:val="-1"/>
          <w:sz w:val="28"/>
          <w:szCs w:val="28"/>
          <w:u w:val="thick" w:color="000000"/>
        </w:rPr>
        <w:t>r</w:t>
      </w:r>
      <w:r>
        <w:rPr>
          <w:rFonts w:ascii="Arial" w:eastAsia="Arial" w:hAnsi="Arial" w:cs="Arial"/>
          <w:b/>
          <w:position w:val="-1"/>
          <w:sz w:val="28"/>
          <w:szCs w:val="28"/>
          <w:u w:val="thick" w:color="000000"/>
        </w:rPr>
        <w:t>at</w:t>
      </w:r>
      <w:r>
        <w:rPr>
          <w:rFonts w:ascii="Arial" w:eastAsia="Arial" w:hAnsi="Arial" w:cs="Arial"/>
          <w:b/>
          <w:spacing w:val="-1"/>
          <w:position w:val="-1"/>
          <w:sz w:val="28"/>
          <w:szCs w:val="28"/>
          <w:u w:val="thick" w:color="000000"/>
        </w:rPr>
        <w:t>io</w:t>
      </w:r>
      <w:r>
        <w:rPr>
          <w:rFonts w:ascii="Arial" w:eastAsia="Arial" w:hAnsi="Arial" w:cs="Arial"/>
          <w:b/>
          <w:position w:val="-1"/>
          <w:sz w:val="28"/>
          <w:szCs w:val="28"/>
          <w:u w:val="thick" w:color="000000"/>
        </w:rPr>
        <w:t>n</w:t>
      </w:r>
    </w:p>
    <w:p w14:paraId="27ECEA2D" w14:textId="77777777" w:rsidR="0031381B" w:rsidRDefault="0031381B">
      <w:pPr>
        <w:spacing w:before="7" w:line="120" w:lineRule="exact"/>
        <w:rPr>
          <w:sz w:val="12"/>
          <w:szCs w:val="12"/>
        </w:rPr>
      </w:pPr>
    </w:p>
    <w:p w14:paraId="46E099F6" w14:textId="77777777" w:rsidR="0031381B" w:rsidRDefault="0031381B">
      <w:pPr>
        <w:spacing w:line="200" w:lineRule="exact"/>
      </w:pPr>
    </w:p>
    <w:p w14:paraId="317F5580" w14:textId="77777777" w:rsidR="0031381B" w:rsidRDefault="0031381B">
      <w:pPr>
        <w:spacing w:line="200" w:lineRule="exact"/>
      </w:pPr>
    </w:p>
    <w:p w14:paraId="7CFFCEE3" w14:textId="77777777" w:rsidR="0031381B" w:rsidRDefault="003427FA">
      <w:pPr>
        <w:spacing w:before="29" w:line="260" w:lineRule="exact"/>
        <w:ind w:left="213"/>
        <w:rPr>
          <w:rFonts w:ascii="Arial" w:eastAsia="Arial" w:hAnsi="Arial" w:cs="Arial"/>
          <w:sz w:val="24"/>
          <w:szCs w:val="24"/>
        </w:rPr>
      </w:pPr>
      <w:r>
        <w:rPr>
          <w:rFonts w:ascii="Arial" w:eastAsia="Arial" w:hAnsi="Arial" w:cs="Arial"/>
          <w:position w:val="-1"/>
          <w:sz w:val="24"/>
          <w:szCs w:val="24"/>
        </w:rPr>
        <w:t>I</w:t>
      </w:r>
      <w:r>
        <w:rPr>
          <w:rFonts w:ascii="Arial" w:eastAsia="Arial" w:hAnsi="Arial" w:cs="Arial"/>
          <w:spacing w:val="1"/>
          <w:position w:val="-1"/>
          <w:sz w:val="24"/>
          <w:szCs w:val="24"/>
        </w:rPr>
        <w:t xml:space="preserve"> </w:t>
      </w:r>
      <w:r>
        <w:rPr>
          <w:rFonts w:ascii="Arial" w:eastAsia="Arial" w:hAnsi="Arial" w:cs="Arial"/>
          <w:position w:val="-1"/>
          <w:sz w:val="24"/>
          <w:szCs w:val="24"/>
        </w:rPr>
        <w:t>c</w:t>
      </w:r>
      <w:r>
        <w:rPr>
          <w:rFonts w:ascii="Arial" w:eastAsia="Arial" w:hAnsi="Arial" w:cs="Arial"/>
          <w:spacing w:val="1"/>
          <w:position w:val="-1"/>
          <w:sz w:val="24"/>
          <w:szCs w:val="24"/>
        </w:rPr>
        <w:t>o</w:t>
      </w:r>
      <w:r>
        <w:rPr>
          <w:rFonts w:ascii="Arial" w:eastAsia="Arial" w:hAnsi="Arial" w:cs="Arial"/>
          <w:spacing w:val="-1"/>
          <w:position w:val="-1"/>
          <w:sz w:val="24"/>
          <w:szCs w:val="24"/>
        </w:rPr>
        <w:t>n</w:t>
      </w:r>
      <w:r>
        <w:rPr>
          <w:rFonts w:ascii="Arial" w:eastAsia="Arial" w:hAnsi="Arial" w:cs="Arial"/>
          <w:spacing w:val="3"/>
          <w:position w:val="-1"/>
          <w:sz w:val="24"/>
          <w:szCs w:val="24"/>
        </w:rPr>
        <w:t>f</w:t>
      </w:r>
      <w:r>
        <w:rPr>
          <w:rFonts w:ascii="Arial" w:eastAsia="Arial" w:hAnsi="Arial" w:cs="Arial"/>
          <w:position w:val="-1"/>
          <w:sz w:val="24"/>
          <w:szCs w:val="24"/>
        </w:rPr>
        <w:t>i</w:t>
      </w:r>
      <w:r>
        <w:rPr>
          <w:rFonts w:ascii="Arial" w:eastAsia="Arial" w:hAnsi="Arial" w:cs="Arial"/>
          <w:spacing w:val="-4"/>
          <w:position w:val="-1"/>
          <w:sz w:val="24"/>
          <w:szCs w:val="24"/>
        </w:rPr>
        <w:t>r</w:t>
      </w:r>
      <w:r>
        <w:rPr>
          <w:rFonts w:ascii="Arial" w:eastAsia="Arial" w:hAnsi="Arial" w:cs="Arial"/>
          <w:position w:val="-1"/>
          <w:sz w:val="24"/>
          <w:szCs w:val="24"/>
        </w:rPr>
        <w:t>m</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t</w:t>
      </w:r>
      <w:r>
        <w:rPr>
          <w:rFonts w:ascii="Arial" w:eastAsia="Arial" w:hAnsi="Arial" w:cs="Arial"/>
          <w:spacing w:val="-1"/>
          <w:position w:val="-1"/>
          <w:sz w:val="24"/>
          <w:szCs w:val="24"/>
        </w:rPr>
        <w:t>h</w:t>
      </w:r>
      <w:r>
        <w:rPr>
          <w:rFonts w:ascii="Arial" w:eastAsia="Arial" w:hAnsi="Arial" w:cs="Arial"/>
          <w:position w:val="-1"/>
          <w:sz w:val="24"/>
          <w:szCs w:val="24"/>
        </w:rPr>
        <w:t>e</w:t>
      </w:r>
      <w:r>
        <w:rPr>
          <w:rFonts w:ascii="Arial" w:eastAsia="Arial" w:hAnsi="Arial" w:cs="Arial"/>
          <w:spacing w:val="-1"/>
          <w:position w:val="-1"/>
          <w:sz w:val="24"/>
          <w:szCs w:val="24"/>
        </w:rPr>
        <w:t xml:space="preserve"> </w:t>
      </w:r>
      <w:r>
        <w:rPr>
          <w:rFonts w:ascii="Arial" w:eastAsia="Arial" w:hAnsi="Arial" w:cs="Arial"/>
          <w:position w:val="-1"/>
          <w:sz w:val="24"/>
          <w:szCs w:val="24"/>
        </w:rPr>
        <w:t>f</w:t>
      </w:r>
      <w:r>
        <w:rPr>
          <w:rFonts w:ascii="Arial" w:eastAsia="Arial" w:hAnsi="Arial" w:cs="Arial"/>
          <w:spacing w:val="1"/>
          <w:position w:val="-1"/>
          <w:sz w:val="24"/>
          <w:szCs w:val="24"/>
        </w:rPr>
        <w:t>o</w:t>
      </w:r>
      <w:r>
        <w:rPr>
          <w:rFonts w:ascii="Arial" w:eastAsia="Arial" w:hAnsi="Arial" w:cs="Arial"/>
          <w:position w:val="-1"/>
          <w:sz w:val="24"/>
          <w:szCs w:val="24"/>
        </w:rPr>
        <w:t>l</w:t>
      </w:r>
      <w:r>
        <w:rPr>
          <w:rFonts w:ascii="Arial" w:eastAsia="Arial" w:hAnsi="Arial" w:cs="Arial"/>
          <w:spacing w:val="-1"/>
          <w:position w:val="-1"/>
          <w:sz w:val="24"/>
          <w:szCs w:val="24"/>
        </w:rPr>
        <w:t>l</w:t>
      </w:r>
      <w:r>
        <w:rPr>
          <w:rFonts w:ascii="Arial" w:eastAsia="Arial" w:hAnsi="Arial" w:cs="Arial"/>
          <w:spacing w:val="1"/>
          <w:position w:val="-1"/>
          <w:sz w:val="24"/>
          <w:szCs w:val="24"/>
        </w:rPr>
        <w:t>o</w:t>
      </w:r>
      <w:r>
        <w:rPr>
          <w:rFonts w:ascii="Arial" w:eastAsia="Arial" w:hAnsi="Arial" w:cs="Arial"/>
          <w:spacing w:val="-3"/>
          <w:position w:val="-1"/>
          <w:sz w:val="24"/>
          <w:szCs w:val="24"/>
        </w:rPr>
        <w:t>w</w:t>
      </w:r>
      <w:r>
        <w:rPr>
          <w:rFonts w:ascii="Arial" w:eastAsia="Arial" w:hAnsi="Arial" w:cs="Arial"/>
          <w:position w:val="-1"/>
          <w:sz w:val="24"/>
          <w:szCs w:val="24"/>
        </w:rPr>
        <w:t>ing</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de</w:t>
      </w:r>
      <w:r>
        <w:rPr>
          <w:rFonts w:ascii="Arial" w:eastAsia="Arial" w:hAnsi="Arial" w:cs="Arial"/>
          <w:position w:val="-1"/>
          <w:sz w:val="24"/>
          <w:szCs w:val="24"/>
        </w:rPr>
        <w:t>t</w:t>
      </w:r>
      <w:r>
        <w:rPr>
          <w:rFonts w:ascii="Arial" w:eastAsia="Arial" w:hAnsi="Arial" w:cs="Arial"/>
          <w:spacing w:val="1"/>
          <w:position w:val="-1"/>
          <w:sz w:val="24"/>
          <w:szCs w:val="24"/>
        </w:rPr>
        <w:t>a</w:t>
      </w:r>
      <w:r>
        <w:rPr>
          <w:rFonts w:ascii="Arial" w:eastAsia="Arial" w:hAnsi="Arial" w:cs="Arial"/>
          <w:position w:val="-1"/>
          <w:sz w:val="24"/>
          <w:szCs w:val="24"/>
        </w:rPr>
        <w:t>i</w:t>
      </w:r>
      <w:r>
        <w:rPr>
          <w:rFonts w:ascii="Arial" w:eastAsia="Arial" w:hAnsi="Arial" w:cs="Arial"/>
          <w:spacing w:val="-1"/>
          <w:position w:val="-1"/>
          <w:sz w:val="24"/>
          <w:szCs w:val="24"/>
        </w:rPr>
        <w:t>l</w:t>
      </w:r>
      <w:r>
        <w:rPr>
          <w:rFonts w:ascii="Arial" w:eastAsia="Arial" w:hAnsi="Arial" w:cs="Arial"/>
          <w:position w:val="-1"/>
          <w:sz w:val="24"/>
          <w:szCs w:val="24"/>
        </w:rPr>
        <w:t>s:</w:t>
      </w:r>
    </w:p>
    <w:p w14:paraId="7CB0CDED" w14:textId="77777777" w:rsidR="0031381B" w:rsidRDefault="0031381B">
      <w:pPr>
        <w:spacing w:before="8" w:line="120" w:lineRule="exact"/>
        <w:rPr>
          <w:sz w:val="12"/>
          <w:szCs w:val="12"/>
        </w:rPr>
      </w:pPr>
    </w:p>
    <w:p w14:paraId="25D8F9DB" w14:textId="77777777" w:rsidR="0031381B" w:rsidRDefault="0031381B">
      <w:pPr>
        <w:spacing w:line="200" w:lineRule="exact"/>
      </w:pPr>
    </w:p>
    <w:tbl>
      <w:tblPr>
        <w:tblW w:w="0" w:type="auto"/>
        <w:tblInd w:w="98" w:type="dxa"/>
        <w:tblLayout w:type="fixed"/>
        <w:tblCellMar>
          <w:left w:w="0" w:type="dxa"/>
          <w:right w:w="0" w:type="dxa"/>
        </w:tblCellMar>
        <w:tblLook w:val="01E0" w:firstRow="1" w:lastRow="1" w:firstColumn="1" w:lastColumn="1" w:noHBand="0" w:noVBand="0"/>
      </w:tblPr>
      <w:tblGrid>
        <w:gridCol w:w="3229"/>
        <w:gridCol w:w="6661"/>
      </w:tblGrid>
      <w:tr w:rsidR="0031381B" w14:paraId="2EEAB2DE"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FF60AAC" w14:textId="77777777" w:rsidR="0031381B" w:rsidRDefault="0031381B">
            <w:pPr>
              <w:spacing w:before="15" w:line="220" w:lineRule="exact"/>
              <w:rPr>
                <w:sz w:val="22"/>
                <w:szCs w:val="22"/>
              </w:rPr>
            </w:pPr>
          </w:p>
          <w:p w14:paraId="6D04203B"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te N</w:t>
            </w:r>
            <w:r>
              <w:rPr>
                <w:rFonts w:ascii="Arial" w:eastAsia="Arial" w:hAnsi="Arial" w:cs="Arial"/>
                <w:b/>
                <w:spacing w:val="1"/>
                <w:sz w:val="24"/>
                <w:szCs w:val="24"/>
              </w:rPr>
              <w:t>a</w:t>
            </w:r>
            <w:r>
              <w:rPr>
                <w:rFonts w:ascii="Arial" w:eastAsia="Arial" w:hAnsi="Arial" w:cs="Arial"/>
                <w:b/>
                <w:sz w:val="24"/>
                <w:szCs w:val="24"/>
              </w:rPr>
              <w:t>m</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440EA9D6" w14:textId="77777777" w:rsidR="0031381B" w:rsidRDefault="0031381B"/>
          <w:p w14:paraId="525556AB" w14:textId="7EE7FFE5" w:rsidR="004C4082" w:rsidRDefault="0015502E">
            <w:r>
              <w:t xml:space="preserve">  SHIHAB SAJID MIRZA</w:t>
            </w:r>
          </w:p>
        </w:tc>
      </w:tr>
      <w:tr w:rsidR="0031381B" w14:paraId="25022351"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7CDCB2D4" w14:textId="77777777" w:rsidR="0031381B" w:rsidRDefault="0031381B">
            <w:pPr>
              <w:spacing w:before="15" w:line="220" w:lineRule="exact"/>
              <w:rPr>
                <w:sz w:val="22"/>
                <w:szCs w:val="22"/>
              </w:rPr>
            </w:pPr>
          </w:p>
          <w:p w14:paraId="39C57A75"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I</w:t>
            </w:r>
            <w:r>
              <w:rPr>
                <w:rFonts w:ascii="Arial" w:eastAsia="Arial" w:hAnsi="Arial" w:cs="Arial"/>
                <w:b/>
                <w:sz w:val="24"/>
                <w:szCs w:val="24"/>
              </w:rPr>
              <w:t>D N</w:t>
            </w:r>
            <w:r>
              <w:rPr>
                <w:rFonts w:ascii="Arial" w:eastAsia="Arial" w:hAnsi="Arial" w:cs="Arial"/>
                <w:b/>
                <w:spacing w:val="-1"/>
                <w:sz w:val="24"/>
                <w:szCs w:val="24"/>
              </w:rPr>
              <w:t>u</w:t>
            </w:r>
            <w:r>
              <w:rPr>
                <w:rFonts w:ascii="Arial" w:eastAsia="Arial" w:hAnsi="Arial" w:cs="Arial"/>
                <w:b/>
                <w:sz w:val="24"/>
                <w:szCs w:val="24"/>
              </w:rPr>
              <w:t>mb</w:t>
            </w:r>
            <w:r>
              <w:rPr>
                <w:rFonts w:ascii="Arial" w:eastAsia="Arial" w:hAnsi="Arial" w:cs="Arial"/>
                <w:b/>
                <w:spacing w:val="1"/>
                <w:sz w:val="24"/>
                <w:szCs w:val="24"/>
              </w:rPr>
              <w:t>e</w:t>
            </w:r>
            <w:r>
              <w:rPr>
                <w:rFonts w:ascii="Arial" w:eastAsia="Arial" w:hAnsi="Arial" w:cs="Arial"/>
                <w:b/>
                <w:spacing w:val="-2"/>
                <w:sz w:val="24"/>
                <w:szCs w:val="24"/>
              </w:rPr>
              <w:t>r</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2F957321" w14:textId="77777777" w:rsidR="0031381B" w:rsidRDefault="0031381B"/>
          <w:p w14:paraId="67F7B5B1" w14:textId="5FCE95CB" w:rsidR="0015502E" w:rsidRDefault="0015502E">
            <w:r>
              <w:t xml:space="preserve"> 202100255</w:t>
            </w:r>
          </w:p>
        </w:tc>
      </w:tr>
      <w:tr w:rsidR="0031381B" w14:paraId="091F3ECB"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E118FFF" w14:textId="77777777" w:rsidR="0031381B" w:rsidRDefault="0031381B">
            <w:pPr>
              <w:spacing w:before="15" w:line="220" w:lineRule="exact"/>
              <w:rPr>
                <w:sz w:val="22"/>
                <w:szCs w:val="22"/>
              </w:rPr>
            </w:pPr>
          </w:p>
          <w:p w14:paraId="62CE24F8" w14:textId="77777777" w:rsidR="0031381B" w:rsidRDefault="003427FA">
            <w:pPr>
              <w:ind w:left="102"/>
              <w:rPr>
                <w:rFonts w:ascii="Arial" w:eastAsia="Arial" w:hAnsi="Arial" w:cs="Arial"/>
                <w:sz w:val="24"/>
                <w:szCs w:val="24"/>
              </w:rPr>
            </w:pPr>
            <w:r>
              <w:rPr>
                <w:rFonts w:ascii="Arial" w:eastAsia="Arial" w:hAnsi="Arial" w:cs="Arial"/>
                <w:b/>
                <w:sz w:val="24"/>
                <w:szCs w:val="24"/>
              </w:rPr>
              <w:t>Qu</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i</w:t>
            </w:r>
            <w:r>
              <w:rPr>
                <w:rFonts w:ascii="Arial" w:eastAsia="Arial" w:hAnsi="Arial" w:cs="Arial"/>
                <w:b/>
                <w:sz w:val="24"/>
                <w:szCs w:val="24"/>
              </w:rPr>
              <w:t>fi</w:t>
            </w:r>
            <w:r>
              <w:rPr>
                <w:rFonts w:ascii="Arial" w:eastAsia="Arial" w:hAnsi="Arial" w:cs="Arial"/>
                <w:b/>
                <w:spacing w:val="-2"/>
                <w:sz w:val="24"/>
                <w:szCs w:val="24"/>
              </w:rPr>
              <w:t>c</w:t>
            </w:r>
            <w:r>
              <w:rPr>
                <w:rFonts w:ascii="Arial" w:eastAsia="Arial" w:hAnsi="Arial" w:cs="Arial"/>
                <w:b/>
                <w:spacing w:val="1"/>
                <w:sz w:val="24"/>
                <w:szCs w:val="24"/>
              </w:rPr>
              <w:t>a</w:t>
            </w:r>
            <w:r>
              <w:rPr>
                <w:rFonts w:ascii="Arial" w:eastAsia="Arial" w:hAnsi="Arial" w:cs="Arial"/>
                <w:b/>
                <w:sz w:val="24"/>
                <w:szCs w:val="24"/>
              </w:rPr>
              <w:t>tion:</w:t>
            </w:r>
          </w:p>
        </w:tc>
        <w:tc>
          <w:tcPr>
            <w:tcW w:w="6661" w:type="dxa"/>
            <w:tcBorders>
              <w:top w:val="single" w:sz="5" w:space="0" w:color="000000"/>
              <w:left w:val="single" w:sz="5" w:space="0" w:color="000000"/>
              <w:bottom w:val="single" w:sz="5" w:space="0" w:color="000000"/>
              <w:right w:val="single" w:sz="5" w:space="0" w:color="000000"/>
            </w:tcBorders>
          </w:tcPr>
          <w:p w14:paraId="4FE587CD" w14:textId="77777777" w:rsidR="0031381B" w:rsidRDefault="0031381B"/>
          <w:p w14:paraId="196D1730" w14:textId="5CD9CE65" w:rsidR="0015502E" w:rsidRDefault="0015502E">
            <w:r>
              <w:t xml:space="preserve"> NCC LEVEL 4 DIPLOMA FOR COMPUTING (L4DC)</w:t>
            </w:r>
          </w:p>
        </w:tc>
      </w:tr>
      <w:tr w:rsidR="0031381B" w14:paraId="2462043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EB8A79F" w14:textId="77777777" w:rsidR="0031381B" w:rsidRDefault="0031381B">
            <w:pPr>
              <w:spacing w:before="15" w:line="220" w:lineRule="exact"/>
              <w:rPr>
                <w:sz w:val="22"/>
                <w:szCs w:val="22"/>
              </w:rPr>
            </w:pPr>
          </w:p>
          <w:p w14:paraId="5D03493D" w14:textId="77777777" w:rsidR="0031381B" w:rsidRDefault="003427FA">
            <w:pPr>
              <w:ind w:left="102"/>
              <w:rPr>
                <w:rFonts w:ascii="Arial" w:eastAsia="Arial" w:hAnsi="Arial" w:cs="Arial"/>
                <w:sz w:val="24"/>
                <w:szCs w:val="24"/>
              </w:rPr>
            </w:pPr>
            <w:r>
              <w:rPr>
                <w:rFonts w:ascii="Arial" w:eastAsia="Arial" w:hAnsi="Arial" w:cs="Arial"/>
                <w:b/>
                <w:sz w:val="24"/>
                <w:szCs w:val="24"/>
              </w:rPr>
              <w:t>U</w:t>
            </w:r>
            <w:r>
              <w:rPr>
                <w:rFonts w:ascii="Arial" w:eastAsia="Arial" w:hAnsi="Arial" w:cs="Arial"/>
                <w:b/>
                <w:spacing w:val="-1"/>
                <w:sz w:val="24"/>
                <w:szCs w:val="24"/>
              </w:rPr>
              <w:t>n</w:t>
            </w:r>
            <w:r>
              <w:rPr>
                <w:rFonts w:ascii="Arial" w:eastAsia="Arial" w:hAnsi="Arial" w:cs="Arial"/>
                <w:b/>
                <w:sz w:val="24"/>
                <w:szCs w:val="24"/>
              </w:rPr>
              <w:t>it:</w:t>
            </w:r>
          </w:p>
        </w:tc>
        <w:tc>
          <w:tcPr>
            <w:tcW w:w="6661" w:type="dxa"/>
            <w:tcBorders>
              <w:top w:val="single" w:sz="5" w:space="0" w:color="000000"/>
              <w:left w:val="single" w:sz="5" w:space="0" w:color="000000"/>
              <w:bottom w:val="single" w:sz="5" w:space="0" w:color="000000"/>
              <w:right w:val="single" w:sz="5" w:space="0" w:color="000000"/>
            </w:tcBorders>
          </w:tcPr>
          <w:p w14:paraId="69431FC7" w14:textId="77777777" w:rsidR="0031381B" w:rsidRDefault="0031381B"/>
          <w:p w14:paraId="621D9821" w14:textId="7F099C5B" w:rsidR="0015502E" w:rsidRDefault="0015502E">
            <w:r>
              <w:t xml:space="preserve"> DDOOCP</w:t>
            </w:r>
            <w:r w:rsidR="005C349A">
              <w:t xml:space="preserve"> (With C#).</w:t>
            </w:r>
          </w:p>
        </w:tc>
      </w:tr>
      <w:tr w:rsidR="0031381B" w14:paraId="2987EF9F"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F480D0A" w14:textId="77777777" w:rsidR="0031381B" w:rsidRDefault="0031381B">
            <w:pPr>
              <w:spacing w:before="15" w:line="220" w:lineRule="exact"/>
              <w:rPr>
                <w:sz w:val="22"/>
                <w:szCs w:val="22"/>
              </w:rPr>
            </w:pPr>
          </w:p>
          <w:p w14:paraId="6A2923C7" w14:textId="77777777" w:rsidR="0031381B" w:rsidRDefault="003427FA">
            <w:pPr>
              <w:ind w:left="102"/>
              <w:rPr>
                <w:rFonts w:ascii="Arial" w:eastAsia="Arial" w:hAnsi="Arial" w:cs="Arial"/>
                <w:sz w:val="24"/>
                <w:szCs w:val="24"/>
              </w:rPr>
            </w:pPr>
            <w:r>
              <w:rPr>
                <w:rFonts w:ascii="Arial" w:eastAsia="Arial" w:hAnsi="Arial" w:cs="Arial"/>
                <w:b/>
                <w:sz w:val="24"/>
                <w:szCs w:val="24"/>
              </w:rPr>
              <w:t>Centre:</w:t>
            </w:r>
          </w:p>
        </w:tc>
        <w:tc>
          <w:tcPr>
            <w:tcW w:w="6661" w:type="dxa"/>
            <w:tcBorders>
              <w:top w:val="single" w:sz="5" w:space="0" w:color="000000"/>
              <w:left w:val="single" w:sz="5" w:space="0" w:color="000000"/>
              <w:bottom w:val="single" w:sz="5" w:space="0" w:color="000000"/>
              <w:right w:val="single" w:sz="5" w:space="0" w:color="000000"/>
            </w:tcBorders>
          </w:tcPr>
          <w:p w14:paraId="1CF5D922" w14:textId="77777777" w:rsidR="0031381B" w:rsidRDefault="0031381B"/>
          <w:p w14:paraId="474E7FC1" w14:textId="3E82B71F" w:rsidR="0015502E" w:rsidRDefault="0015502E">
            <w:r>
              <w:t xml:space="preserve"> ZCAS UNIVERSITY LUSAKA ZAMBIA.</w:t>
            </w:r>
          </w:p>
        </w:tc>
      </w:tr>
      <w:tr w:rsidR="0031381B" w14:paraId="6859D5E5" w14:textId="77777777">
        <w:trPr>
          <w:trHeight w:hRule="exact" w:val="2038"/>
        </w:trPr>
        <w:tc>
          <w:tcPr>
            <w:tcW w:w="9890" w:type="dxa"/>
            <w:gridSpan w:val="2"/>
            <w:tcBorders>
              <w:top w:val="single" w:sz="5" w:space="0" w:color="000000"/>
              <w:left w:val="single" w:sz="5" w:space="0" w:color="000000"/>
              <w:bottom w:val="single" w:sz="5" w:space="0" w:color="000000"/>
              <w:right w:val="single" w:sz="5" w:space="0" w:color="000000"/>
            </w:tcBorders>
          </w:tcPr>
          <w:p w14:paraId="5F007ECD" w14:textId="77777777" w:rsidR="0031381B" w:rsidRDefault="0031381B">
            <w:pPr>
              <w:spacing w:before="4" w:line="100" w:lineRule="exact"/>
              <w:rPr>
                <w:sz w:val="11"/>
                <w:szCs w:val="11"/>
              </w:rPr>
            </w:pPr>
          </w:p>
          <w:p w14:paraId="310D68B9" w14:textId="77777777" w:rsidR="0031381B" w:rsidRDefault="0031381B">
            <w:pPr>
              <w:spacing w:line="200" w:lineRule="exact"/>
            </w:pPr>
          </w:p>
          <w:p w14:paraId="6A774A69" w14:textId="77777777" w:rsidR="0031381B" w:rsidRDefault="003427FA">
            <w:pPr>
              <w:spacing w:line="276" w:lineRule="auto"/>
              <w:ind w:left="102" w:right="66"/>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ha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un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rsto</w:t>
            </w:r>
            <w:r>
              <w:rPr>
                <w:rFonts w:ascii="Arial" w:eastAsia="Arial" w:hAnsi="Arial" w:cs="Arial"/>
                <w:spacing w:val="1"/>
                <w:sz w:val="24"/>
                <w:szCs w:val="24"/>
              </w:rPr>
              <w:t>o</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o</w:t>
            </w:r>
            <w:r>
              <w:rPr>
                <w:rFonts w:ascii="Arial" w:eastAsia="Arial" w:hAnsi="Arial" w:cs="Arial"/>
                <w:sz w:val="24"/>
                <w:szCs w:val="24"/>
              </w:rPr>
              <w:t>th</w:t>
            </w:r>
            <w:r>
              <w:rPr>
                <w:rFonts w:ascii="Arial" w:eastAsia="Arial" w:hAnsi="Arial" w:cs="Arial"/>
                <w:spacing w:val="1"/>
                <w:sz w:val="24"/>
                <w:szCs w:val="24"/>
              </w:rPr>
              <w:t xml:space="preserve"> </w:t>
            </w:r>
            <w:r>
              <w:rPr>
                <w:rFonts w:ascii="Arial" w:eastAsia="Arial" w:hAnsi="Arial" w:cs="Arial"/>
                <w:sz w:val="24"/>
                <w:szCs w:val="24"/>
              </w:rPr>
              <w:t>NCC</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pacing w:val="1"/>
                <w:sz w:val="24"/>
                <w:szCs w:val="24"/>
              </w:rPr>
              <w:t>u</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i/>
                <w:sz w:val="24"/>
                <w:szCs w:val="24"/>
              </w:rPr>
              <w:t>Ac</w:t>
            </w:r>
            <w:r>
              <w:rPr>
                <w:rFonts w:ascii="Arial" w:eastAsia="Arial" w:hAnsi="Arial" w:cs="Arial"/>
                <w:i/>
                <w:spacing w:val="-1"/>
                <w:sz w:val="24"/>
                <w:szCs w:val="24"/>
              </w:rPr>
              <w:t>a</w:t>
            </w:r>
            <w:r>
              <w:rPr>
                <w:rFonts w:ascii="Arial" w:eastAsia="Arial" w:hAnsi="Arial" w:cs="Arial"/>
                <w:i/>
                <w:spacing w:val="1"/>
                <w:sz w:val="24"/>
                <w:szCs w:val="24"/>
              </w:rPr>
              <w:t>de</w:t>
            </w:r>
            <w:r>
              <w:rPr>
                <w:rFonts w:ascii="Arial" w:eastAsia="Arial" w:hAnsi="Arial" w:cs="Arial"/>
                <w:i/>
                <w:spacing w:val="-3"/>
                <w:sz w:val="24"/>
                <w:szCs w:val="24"/>
              </w:rPr>
              <w:t>m</w:t>
            </w:r>
            <w:r>
              <w:rPr>
                <w:rFonts w:ascii="Arial" w:eastAsia="Arial" w:hAnsi="Arial" w:cs="Arial"/>
                <w:i/>
                <w:sz w:val="24"/>
                <w:szCs w:val="24"/>
              </w:rPr>
              <w:t xml:space="preserve">ic </w:t>
            </w:r>
            <w:r>
              <w:rPr>
                <w:rFonts w:ascii="Arial" w:eastAsia="Arial" w:hAnsi="Arial" w:cs="Arial"/>
                <w:i/>
                <w:spacing w:val="-1"/>
                <w:sz w:val="24"/>
                <w:szCs w:val="24"/>
              </w:rPr>
              <w:t>M</w:t>
            </w:r>
            <w:r>
              <w:rPr>
                <w:rFonts w:ascii="Arial" w:eastAsia="Arial" w:hAnsi="Arial" w:cs="Arial"/>
                <w:i/>
                <w:sz w:val="24"/>
                <w:szCs w:val="24"/>
              </w:rPr>
              <w:t>isco</w:t>
            </w:r>
            <w:r>
              <w:rPr>
                <w:rFonts w:ascii="Arial" w:eastAsia="Arial" w:hAnsi="Arial" w:cs="Arial"/>
                <w:i/>
                <w:spacing w:val="1"/>
                <w:sz w:val="24"/>
                <w:szCs w:val="24"/>
              </w:rPr>
              <w:t>ndu</w:t>
            </w:r>
            <w:r>
              <w:rPr>
                <w:rFonts w:ascii="Arial" w:eastAsia="Arial" w:hAnsi="Arial" w:cs="Arial"/>
                <w:i/>
                <w:sz w:val="24"/>
                <w:szCs w:val="24"/>
              </w:rPr>
              <w:t>ct</w:t>
            </w:r>
            <w:r>
              <w:rPr>
                <w:rFonts w:ascii="Arial" w:eastAsia="Arial" w:hAnsi="Arial" w:cs="Arial"/>
                <w:i/>
                <w:spacing w:val="-2"/>
                <w:sz w:val="24"/>
                <w:szCs w:val="24"/>
              </w:rPr>
              <w:t xml:space="preserve"> </w:t>
            </w:r>
            <w:r>
              <w:rPr>
                <w:rFonts w:ascii="Arial" w:eastAsia="Arial" w:hAnsi="Arial" w:cs="Arial"/>
                <w:i/>
                <w:spacing w:val="1"/>
                <w:sz w:val="24"/>
                <w:szCs w:val="24"/>
              </w:rPr>
              <w:t>Po</w:t>
            </w:r>
            <w:r>
              <w:rPr>
                <w:rFonts w:ascii="Arial" w:eastAsia="Arial" w:hAnsi="Arial" w:cs="Arial"/>
                <w:i/>
                <w:sz w:val="24"/>
                <w:szCs w:val="24"/>
              </w:rPr>
              <w:t>l</w:t>
            </w:r>
            <w:r>
              <w:rPr>
                <w:rFonts w:ascii="Arial" w:eastAsia="Arial" w:hAnsi="Arial" w:cs="Arial"/>
                <w:i/>
                <w:spacing w:val="-1"/>
                <w:sz w:val="24"/>
                <w:szCs w:val="24"/>
              </w:rPr>
              <w:t>i</w:t>
            </w:r>
            <w:r>
              <w:rPr>
                <w:rFonts w:ascii="Arial" w:eastAsia="Arial" w:hAnsi="Arial" w:cs="Arial"/>
                <w:i/>
                <w:sz w:val="24"/>
                <w:szCs w:val="24"/>
              </w:rPr>
              <w:t>cy</w:t>
            </w:r>
            <w:r>
              <w:rPr>
                <w:rFonts w:ascii="Arial" w:eastAsia="Arial" w:hAnsi="Arial" w:cs="Arial"/>
                <w:i/>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i/>
                <w:sz w:val="24"/>
                <w:szCs w:val="24"/>
              </w:rPr>
              <w:t>Re</w:t>
            </w:r>
            <w:r>
              <w:rPr>
                <w:rFonts w:ascii="Arial" w:eastAsia="Arial" w:hAnsi="Arial" w:cs="Arial"/>
                <w:i/>
                <w:spacing w:val="1"/>
                <w:sz w:val="24"/>
                <w:szCs w:val="24"/>
              </w:rPr>
              <w:t>fe</w:t>
            </w:r>
            <w:r>
              <w:rPr>
                <w:rFonts w:ascii="Arial" w:eastAsia="Arial" w:hAnsi="Arial" w:cs="Arial"/>
                <w:i/>
                <w:sz w:val="24"/>
                <w:szCs w:val="24"/>
              </w:rPr>
              <w:t>re</w:t>
            </w:r>
            <w:r>
              <w:rPr>
                <w:rFonts w:ascii="Arial" w:eastAsia="Arial" w:hAnsi="Arial" w:cs="Arial"/>
                <w:i/>
                <w:spacing w:val="1"/>
                <w:sz w:val="24"/>
                <w:szCs w:val="24"/>
              </w:rPr>
              <w:t>n</w:t>
            </w:r>
            <w:r>
              <w:rPr>
                <w:rFonts w:ascii="Arial" w:eastAsia="Arial" w:hAnsi="Arial" w:cs="Arial"/>
                <w:i/>
                <w:sz w:val="24"/>
                <w:szCs w:val="24"/>
              </w:rPr>
              <w:t>ci</w:t>
            </w:r>
            <w:r>
              <w:rPr>
                <w:rFonts w:ascii="Arial" w:eastAsia="Arial" w:hAnsi="Arial" w:cs="Arial"/>
                <w:i/>
                <w:spacing w:val="-2"/>
                <w:sz w:val="24"/>
                <w:szCs w:val="24"/>
              </w:rPr>
              <w:t>n</w:t>
            </w:r>
            <w:r>
              <w:rPr>
                <w:rFonts w:ascii="Arial" w:eastAsia="Arial" w:hAnsi="Arial" w:cs="Arial"/>
                <w:i/>
                <w:sz w:val="24"/>
                <w:szCs w:val="24"/>
              </w:rPr>
              <w:t>g</w:t>
            </w:r>
            <w:r>
              <w:rPr>
                <w:rFonts w:ascii="Arial" w:eastAsia="Arial" w:hAnsi="Arial" w:cs="Arial"/>
                <w:i/>
                <w:spacing w:val="1"/>
                <w:sz w:val="24"/>
                <w:szCs w:val="24"/>
              </w:rPr>
              <w:t xml:space="preserve"> </w:t>
            </w:r>
            <w:r>
              <w:rPr>
                <w:rFonts w:ascii="Arial" w:eastAsia="Arial" w:hAnsi="Arial" w:cs="Arial"/>
                <w:i/>
                <w:spacing w:val="-1"/>
                <w:sz w:val="24"/>
                <w:szCs w:val="24"/>
              </w:rPr>
              <w:t>a</w:t>
            </w:r>
            <w:r>
              <w:rPr>
                <w:rFonts w:ascii="Arial" w:eastAsia="Arial" w:hAnsi="Arial" w:cs="Arial"/>
                <w:i/>
                <w:spacing w:val="1"/>
                <w:sz w:val="24"/>
                <w:szCs w:val="24"/>
              </w:rPr>
              <w:t>n</w:t>
            </w:r>
            <w:r>
              <w:rPr>
                <w:rFonts w:ascii="Arial" w:eastAsia="Arial" w:hAnsi="Arial" w:cs="Arial"/>
                <w:i/>
                <w:sz w:val="24"/>
                <w:szCs w:val="24"/>
              </w:rPr>
              <w:t>d</w:t>
            </w:r>
            <w:r>
              <w:rPr>
                <w:rFonts w:ascii="Arial" w:eastAsia="Arial" w:hAnsi="Arial" w:cs="Arial"/>
                <w:i/>
                <w:spacing w:val="-1"/>
                <w:sz w:val="24"/>
                <w:szCs w:val="24"/>
              </w:rPr>
              <w:t xml:space="preserve"> </w:t>
            </w:r>
            <w:r>
              <w:rPr>
                <w:rFonts w:ascii="Arial" w:eastAsia="Arial" w:hAnsi="Arial" w:cs="Arial"/>
                <w:i/>
                <w:sz w:val="24"/>
                <w:szCs w:val="24"/>
              </w:rPr>
              <w:t>Bibli</w:t>
            </w:r>
            <w:r>
              <w:rPr>
                <w:rFonts w:ascii="Arial" w:eastAsia="Arial" w:hAnsi="Arial" w:cs="Arial"/>
                <w:i/>
                <w:spacing w:val="-2"/>
                <w:sz w:val="24"/>
                <w:szCs w:val="24"/>
              </w:rPr>
              <w:t>o</w:t>
            </w:r>
            <w:r>
              <w:rPr>
                <w:rFonts w:ascii="Arial" w:eastAsia="Arial" w:hAnsi="Arial" w:cs="Arial"/>
                <w:i/>
                <w:spacing w:val="1"/>
                <w:sz w:val="24"/>
                <w:szCs w:val="24"/>
              </w:rPr>
              <w:t>g</w:t>
            </w:r>
            <w:r>
              <w:rPr>
                <w:rFonts w:ascii="Arial" w:eastAsia="Arial" w:hAnsi="Arial" w:cs="Arial"/>
                <w:i/>
                <w:sz w:val="24"/>
                <w:szCs w:val="24"/>
              </w:rPr>
              <w:t>ra</w:t>
            </w:r>
            <w:r>
              <w:rPr>
                <w:rFonts w:ascii="Arial" w:eastAsia="Arial" w:hAnsi="Arial" w:cs="Arial"/>
                <w:i/>
                <w:spacing w:val="1"/>
                <w:sz w:val="24"/>
                <w:szCs w:val="24"/>
              </w:rPr>
              <w:t>ph</w:t>
            </w:r>
            <w:r>
              <w:rPr>
                <w:rFonts w:ascii="Arial" w:eastAsia="Arial" w:hAnsi="Arial" w:cs="Arial"/>
                <w:i/>
                <w:sz w:val="24"/>
                <w:szCs w:val="24"/>
              </w:rPr>
              <w:t>ies</w:t>
            </w:r>
            <w:r>
              <w:rPr>
                <w:rFonts w:ascii="Arial" w:eastAsia="Arial" w:hAnsi="Arial" w:cs="Arial"/>
                <w:i/>
                <w:spacing w:val="2"/>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be</w:t>
            </w:r>
            <w:r>
              <w:rPr>
                <w:rFonts w:ascii="Arial" w:eastAsia="Arial" w:hAnsi="Arial" w:cs="Arial"/>
                <w:sz w:val="24"/>
                <w:szCs w:val="24"/>
              </w:rPr>
              <w:t>st</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k</w:t>
            </w:r>
            <w:r>
              <w:rPr>
                <w:rFonts w:ascii="Arial" w:eastAsia="Arial" w:hAnsi="Arial" w:cs="Arial"/>
                <w:spacing w:val="1"/>
                <w:sz w:val="24"/>
                <w:szCs w:val="24"/>
              </w:rPr>
              <w:t>no</w:t>
            </w:r>
            <w:r>
              <w:rPr>
                <w:rFonts w:ascii="Arial" w:eastAsia="Arial" w:hAnsi="Arial" w:cs="Arial"/>
                <w:spacing w:val="-3"/>
                <w:sz w:val="24"/>
                <w:szCs w:val="24"/>
              </w:rPr>
              <w:t>w</w:t>
            </w:r>
            <w:r>
              <w:rPr>
                <w:rFonts w:ascii="Arial" w:eastAsia="Arial" w:hAnsi="Arial" w:cs="Arial"/>
                <w:sz w:val="24"/>
                <w:szCs w:val="24"/>
              </w:rPr>
              <w:t>le</w:t>
            </w:r>
            <w:r>
              <w:rPr>
                <w:rFonts w:ascii="Arial" w:eastAsia="Arial" w:hAnsi="Arial" w:cs="Arial"/>
                <w:spacing w:val="1"/>
                <w:sz w:val="24"/>
                <w:szCs w:val="24"/>
              </w:rPr>
              <w:t>d</w:t>
            </w: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z w:val="24"/>
                <w:szCs w:val="24"/>
              </w:rPr>
              <w:t>y</w:t>
            </w:r>
            <w:r>
              <w:rPr>
                <w:rFonts w:ascii="Arial" w:eastAsia="Arial" w:hAnsi="Arial" w:cs="Arial"/>
                <w:spacing w:val="-2"/>
                <w:sz w:val="24"/>
                <w:szCs w:val="24"/>
              </w:rPr>
              <w:t xml:space="preserve"> w</w:t>
            </w:r>
            <w:r>
              <w:rPr>
                <w:rFonts w:ascii="Arial" w:eastAsia="Arial" w:hAnsi="Arial" w:cs="Arial"/>
                <w:spacing w:val="1"/>
                <w:sz w:val="24"/>
                <w:szCs w:val="24"/>
              </w:rPr>
              <w:t>o</w:t>
            </w:r>
            <w:r>
              <w:rPr>
                <w:rFonts w:ascii="Arial" w:eastAsia="Arial" w:hAnsi="Arial" w:cs="Arial"/>
                <w:sz w:val="24"/>
                <w:szCs w:val="24"/>
              </w:rPr>
              <w:t>rk h</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be</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a</w:t>
            </w:r>
            <w:r>
              <w:rPr>
                <w:rFonts w:ascii="Arial" w:eastAsia="Arial" w:hAnsi="Arial" w:cs="Arial"/>
                <w:sz w:val="24"/>
                <w:szCs w:val="24"/>
              </w:rPr>
              <w:t>cc</w:t>
            </w:r>
            <w:r>
              <w:rPr>
                <w:rFonts w:ascii="Arial" w:eastAsia="Arial" w:hAnsi="Arial" w:cs="Arial"/>
                <w:spacing w:val="1"/>
                <w:sz w:val="24"/>
                <w:szCs w:val="24"/>
              </w:rPr>
              <w:t>u</w:t>
            </w:r>
            <w:r>
              <w:rPr>
                <w:rFonts w:ascii="Arial" w:eastAsia="Arial" w:hAnsi="Arial" w:cs="Arial"/>
                <w:sz w:val="24"/>
                <w:szCs w:val="24"/>
              </w:rPr>
              <w:t>rat</w:t>
            </w:r>
            <w:r>
              <w:rPr>
                <w:rFonts w:ascii="Arial" w:eastAsia="Arial" w:hAnsi="Arial" w:cs="Arial"/>
                <w:spacing w:val="1"/>
                <w:sz w:val="24"/>
                <w:szCs w:val="24"/>
              </w:rPr>
              <w:t>e</w:t>
            </w:r>
            <w:r>
              <w:rPr>
                <w:rFonts w:ascii="Arial" w:eastAsia="Arial" w:hAnsi="Arial" w:cs="Arial"/>
                <w:sz w:val="24"/>
                <w:szCs w:val="24"/>
              </w:rPr>
              <w:t>ly</w:t>
            </w:r>
            <w:r>
              <w:rPr>
                <w:rFonts w:ascii="Arial" w:eastAsia="Arial" w:hAnsi="Arial" w:cs="Arial"/>
                <w:spacing w:val="-3"/>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ou</w:t>
            </w:r>
            <w:r>
              <w:rPr>
                <w:rFonts w:ascii="Arial" w:eastAsia="Arial" w:hAnsi="Arial" w:cs="Arial"/>
                <w:sz w:val="24"/>
                <w:szCs w:val="24"/>
              </w:rPr>
              <w:t>rces</w:t>
            </w:r>
            <w:r>
              <w:rPr>
                <w:rFonts w:ascii="Arial" w:eastAsia="Arial" w:hAnsi="Arial" w:cs="Arial"/>
                <w:spacing w:val="-2"/>
                <w:sz w:val="24"/>
                <w:szCs w:val="24"/>
              </w:rPr>
              <w:t xml:space="preserve"> </w:t>
            </w:r>
            <w:r>
              <w:rPr>
                <w:rFonts w:ascii="Arial" w:eastAsia="Arial" w:hAnsi="Arial" w:cs="Arial"/>
                <w:sz w:val="24"/>
                <w:szCs w:val="24"/>
              </w:rPr>
              <w:t>cit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ctl</w:t>
            </w:r>
            <w:r>
              <w:rPr>
                <w:rFonts w:ascii="Arial" w:eastAsia="Arial" w:hAnsi="Arial" w:cs="Arial"/>
                <w:spacing w:val="-2"/>
                <w:sz w:val="24"/>
                <w:szCs w:val="24"/>
              </w:rPr>
              <w:t>y</w:t>
            </w:r>
            <w:r>
              <w:rPr>
                <w:rFonts w:ascii="Arial" w:eastAsia="Arial" w:hAnsi="Arial" w:cs="Arial"/>
                <w:sz w:val="24"/>
                <w:szCs w:val="24"/>
              </w:rPr>
              <w:t>.</w:t>
            </w:r>
          </w:p>
          <w:p w14:paraId="7D6E89BD" w14:textId="77777777" w:rsidR="0031381B" w:rsidRDefault="0031381B">
            <w:pPr>
              <w:spacing w:line="240" w:lineRule="exact"/>
              <w:rPr>
                <w:sz w:val="24"/>
                <w:szCs w:val="24"/>
              </w:rPr>
            </w:pPr>
          </w:p>
          <w:p w14:paraId="14A71192" w14:textId="77777777" w:rsidR="0031381B" w:rsidRDefault="003427FA">
            <w:pPr>
              <w:ind w:left="102"/>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4"/>
                <w:sz w:val="24"/>
                <w:szCs w:val="24"/>
              </w:rPr>
              <w:t>r</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is is </w:t>
            </w:r>
            <w:r>
              <w:rPr>
                <w:rFonts w:ascii="Arial" w:eastAsia="Arial" w:hAnsi="Arial" w:cs="Arial"/>
                <w:spacing w:val="1"/>
                <w:sz w:val="24"/>
                <w:szCs w:val="24"/>
              </w:rPr>
              <w:t>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w</w:t>
            </w:r>
            <w:r>
              <w:rPr>
                <w:rFonts w:ascii="Arial" w:eastAsia="Arial" w:hAnsi="Arial" w:cs="Arial"/>
                <w:spacing w:val="1"/>
                <w:sz w:val="24"/>
                <w:szCs w:val="24"/>
              </w:rPr>
              <w:t>o</w:t>
            </w:r>
            <w:r>
              <w:rPr>
                <w:rFonts w:ascii="Arial" w:eastAsia="Arial" w:hAnsi="Arial" w:cs="Arial"/>
                <w:sz w:val="24"/>
                <w:szCs w:val="24"/>
              </w:rPr>
              <w:t>rk 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 xml:space="preserve"> h</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no</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ud</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g</w:t>
            </w:r>
            <w:r>
              <w:rPr>
                <w:rFonts w:ascii="Arial" w:eastAsia="Arial" w:hAnsi="Arial" w:cs="Arial"/>
                <w:sz w:val="24"/>
                <w:szCs w:val="24"/>
              </w:rPr>
              <w:t>iar</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an</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pa</w:t>
            </w:r>
            <w:r>
              <w:rPr>
                <w:rFonts w:ascii="Arial" w:eastAsia="Arial" w:hAnsi="Arial" w:cs="Arial"/>
                <w:sz w:val="24"/>
                <w:szCs w:val="24"/>
              </w:rPr>
              <w:t xml:space="preserve">rt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it.</w:t>
            </w:r>
          </w:p>
        </w:tc>
      </w:tr>
      <w:tr w:rsidR="0031381B" w14:paraId="4BDC3BD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96F9372" w14:textId="77777777" w:rsidR="0031381B" w:rsidRDefault="0031381B">
            <w:pPr>
              <w:spacing w:before="15" w:line="220" w:lineRule="exact"/>
              <w:rPr>
                <w:sz w:val="22"/>
                <w:szCs w:val="22"/>
              </w:rPr>
            </w:pPr>
          </w:p>
          <w:p w14:paraId="287873C7"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S</w:t>
            </w:r>
            <w:r>
              <w:rPr>
                <w:rFonts w:ascii="Arial" w:eastAsia="Arial" w:hAnsi="Arial" w:cs="Arial"/>
                <w:b/>
                <w:sz w:val="24"/>
                <w:szCs w:val="24"/>
              </w:rPr>
              <w:t>ign</w:t>
            </w:r>
            <w:r>
              <w:rPr>
                <w:rFonts w:ascii="Arial" w:eastAsia="Arial" w:hAnsi="Arial" w:cs="Arial"/>
                <w:b/>
                <w:spacing w:val="1"/>
                <w:sz w:val="24"/>
                <w:szCs w:val="24"/>
              </w:rPr>
              <w:t>a</w:t>
            </w:r>
            <w:r>
              <w:rPr>
                <w:rFonts w:ascii="Arial" w:eastAsia="Arial" w:hAnsi="Arial" w:cs="Arial"/>
                <w:b/>
                <w:sz w:val="24"/>
                <w:szCs w:val="24"/>
              </w:rPr>
              <w:t>t</w:t>
            </w:r>
            <w:r>
              <w:rPr>
                <w:rFonts w:ascii="Arial" w:eastAsia="Arial" w:hAnsi="Arial" w:cs="Arial"/>
                <w:b/>
                <w:spacing w:val="-1"/>
                <w:sz w:val="24"/>
                <w:szCs w:val="24"/>
              </w:rPr>
              <w:t>u</w:t>
            </w:r>
            <w:r>
              <w:rPr>
                <w:rFonts w:ascii="Arial" w:eastAsia="Arial" w:hAnsi="Arial" w:cs="Arial"/>
                <w:b/>
                <w:spacing w:val="-2"/>
                <w:sz w:val="24"/>
                <w:szCs w:val="24"/>
              </w:rPr>
              <w:t>r</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2FFE5A55" w14:textId="77777777" w:rsidR="0031381B" w:rsidRDefault="0031381B"/>
        </w:tc>
      </w:tr>
      <w:tr w:rsidR="0031381B" w14:paraId="6F5D0172"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AF022C2" w14:textId="77777777" w:rsidR="0031381B" w:rsidRDefault="0031381B">
            <w:pPr>
              <w:spacing w:before="15" w:line="220" w:lineRule="exact"/>
              <w:rPr>
                <w:sz w:val="22"/>
                <w:szCs w:val="22"/>
              </w:rPr>
            </w:pPr>
          </w:p>
          <w:p w14:paraId="49725826" w14:textId="77777777" w:rsidR="0031381B" w:rsidRDefault="003427FA">
            <w:pPr>
              <w:ind w:left="102"/>
              <w:rPr>
                <w:rFonts w:ascii="Arial" w:eastAsia="Arial" w:hAnsi="Arial" w:cs="Arial"/>
                <w:sz w:val="24"/>
                <w:szCs w:val="24"/>
              </w:rPr>
            </w:pPr>
            <w:r>
              <w:rPr>
                <w:rFonts w:ascii="Arial" w:eastAsia="Arial" w:hAnsi="Arial" w:cs="Arial"/>
                <w:b/>
                <w:sz w:val="24"/>
                <w:szCs w:val="24"/>
              </w:rPr>
              <w:t>Date:</w:t>
            </w:r>
          </w:p>
        </w:tc>
        <w:tc>
          <w:tcPr>
            <w:tcW w:w="6661" w:type="dxa"/>
            <w:tcBorders>
              <w:top w:val="single" w:sz="5" w:space="0" w:color="000000"/>
              <w:left w:val="single" w:sz="5" w:space="0" w:color="000000"/>
              <w:bottom w:val="single" w:sz="5" w:space="0" w:color="000000"/>
              <w:right w:val="single" w:sz="5" w:space="0" w:color="000000"/>
            </w:tcBorders>
          </w:tcPr>
          <w:p w14:paraId="2329299A" w14:textId="77777777" w:rsidR="0031381B" w:rsidRDefault="0031381B"/>
          <w:p w14:paraId="42AC8451" w14:textId="7EA7E4C7" w:rsidR="005C349A" w:rsidRDefault="005C349A">
            <w:r>
              <w:t xml:space="preserve">  26/10/2021.</w:t>
            </w:r>
          </w:p>
        </w:tc>
      </w:tr>
    </w:tbl>
    <w:p w14:paraId="5E0D7370" w14:textId="77777777" w:rsidR="0031381B" w:rsidRDefault="0031381B">
      <w:pPr>
        <w:spacing w:line="200" w:lineRule="exact"/>
      </w:pPr>
    </w:p>
    <w:p w14:paraId="451287CC" w14:textId="77777777" w:rsidR="0031381B" w:rsidRDefault="0031381B">
      <w:pPr>
        <w:spacing w:line="200" w:lineRule="exact"/>
      </w:pPr>
    </w:p>
    <w:p w14:paraId="72F07D77" w14:textId="77777777" w:rsidR="0031381B" w:rsidRDefault="0031381B">
      <w:pPr>
        <w:spacing w:line="200" w:lineRule="exact"/>
      </w:pPr>
    </w:p>
    <w:p w14:paraId="0F0A2EB3" w14:textId="77777777" w:rsidR="0031381B" w:rsidRDefault="0031381B">
      <w:pPr>
        <w:spacing w:line="200" w:lineRule="exact"/>
      </w:pPr>
    </w:p>
    <w:p w14:paraId="14AE553B" w14:textId="77777777" w:rsidR="0031381B" w:rsidRDefault="0031381B">
      <w:pPr>
        <w:spacing w:line="200" w:lineRule="exact"/>
      </w:pPr>
    </w:p>
    <w:p w14:paraId="7F0887DB" w14:textId="77777777" w:rsidR="0031381B" w:rsidRDefault="0031381B">
      <w:pPr>
        <w:spacing w:line="200" w:lineRule="exact"/>
      </w:pPr>
    </w:p>
    <w:p w14:paraId="0550CB15" w14:textId="77777777" w:rsidR="0031381B" w:rsidRDefault="0031381B">
      <w:pPr>
        <w:spacing w:line="200" w:lineRule="exact"/>
      </w:pPr>
    </w:p>
    <w:p w14:paraId="078B951C" w14:textId="77777777" w:rsidR="0031381B" w:rsidRDefault="0031381B">
      <w:pPr>
        <w:spacing w:line="200" w:lineRule="exact"/>
      </w:pPr>
    </w:p>
    <w:p w14:paraId="10E41AA8" w14:textId="77777777" w:rsidR="0031381B" w:rsidRDefault="0031381B">
      <w:pPr>
        <w:spacing w:line="200" w:lineRule="exact"/>
      </w:pPr>
    </w:p>
    <w:p w14:paraId="19DF5D73" w14:textId="77777777" w:rsidR="0031381B" w:rsidRDefault="0031381B">
      <w:pPr>
        <w:spacing w:line="200" w:lineRule="exact"/>
      </w:pPr>
    </w:p>
    <w:p w14:paraId="2910C405" w14:textId="30874AF8" w:rsidR="0031381B" w:rsidRDefault="0031381B">
      <w:pPr>
        <w:spacing w:line="200" w:lineRule="exact"/>
      </w:pPr>
    </w:p>
    <w:p w14:paraId="033CB2FC" w14:textId="77777777" w:rsidR="0031381B" w:rsidRDefault="0031381B">
      <w:pPr>
        <w:spacing w:line="200" w:lineRule="exact"/>
      </w:pPr>
    </w:p>
    <w:p w14:paraId="4AAB25BE" w14:textId="10774F12" w:rsidR="0031381B" w:rsidRDefault="006E63D4">
      <w:pPr>
        <w:spacing w:line="200" w:lineRule="exact"/>
      </w:pPr>
      <w:r>
        <w:pict w14:anchorId="1BEEB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755.35pt;width:594.95pt;height:66pt;z-index:-251658752;mso-position-horizontal-relative:page;mso-position-vertical-relative:page">
            <v:imagedata r:id="rId5" o:title=""/>
            <w10:wrap anchorx="page" anchory="page"/>
          </v:shape>
        </w:pict>
      </w:r>
    </w:p>
    <w:p w14:paraId="22D3CCB5" w14:textId="77777777" w:rsidR="0031381B" w:rsidRDefault="0031381B">
      <w:pPr>
        <w:spacing w:line="200" w:lineRule="exact"/>
      </w:pPr>
    </w:p>
    <w:p w14:paraId="32610EB3" w14:textId="4BC99C20" w:rsidR="0031381B" w:rsidRDefault="0031381B">
      <w:pPr>
        <w:spacing w:line="200" w:lineRule="exact"/>
      </w:pPr>
    </w:p>
    <w:p w14:paraId="507DC5CA" w14:textId="77777777" w:rsidR="0031381B" w:rsidRDefault="0031381B">
      <w:pPr>
        <w:spacing w:before="3" w:line="220" w:lineRule="exact"/>
        <w:rPr>
          <w:sz w:val="22"/>
          <w:szCs w:val="22"/>
        </w:rPr>
        <w:sectPr w:rsidR="0031381B">
          <w:type w:val="continuous"/>
          <w:pgSz w:w="11900" w:h="16840"/>
          <w:pgMar w:top="640" w:right="880" w:bottom="280" w:left="920" w:header="720" w:footer="720" w:gutter="0"/>
          <w:cols w:space="720"/>
        </w:sectPr>
      </w:pPr>
    </w:p>
    <w:p w14:paraId="0419AB48" w14:textId="57BF98E7" w:rsidR="0031381B" w:rsidRDefault="006E63D4">
      <w:pPr>
        <w:spacing w:before="4" w:line="100" w:lineRule="exact"/>
        <w:rPr>
          <w:sz w:val="10"/>
          <w:szCs w:val="10"/>
        </w:rPr>
      </w:pPr>
      <w:r>
        <w:pict w14:anchorId="2FC7039E">
          <v:shape id="_x0000_s1026" type="#_x0000_t75" style="position:absolute;margin-left:0;margin-top:0;width:594.95pt;height:117.3pt;z-index:-251659776;mso-position-horizontal-relative:page;mso-position-vertical-relative:page">
            <v:imagedata r:id="rId6" o:title=""/>
            <w10:wrap anchorx="page" anchory="page"/>
          </v:shape>
        </w:pict>
      </w:r>
    </w:p>
    <w:p w14:paraId="67CC94EA" w14:textId="77777777" w:rsidR="0031381B" w:rsidRDefault="0031381B">
      <w:pPr>
        <w:spacing w:line="200" w:lineRule="exact"/>
      </w:pPr>
    </w:p>
    <w:p w14:paraId="2154E26E" w14:textId="0339DE9A" w:rsidR="0015502E" w:rsidRDefault="003427FA" w:rsidP="0015502E">
      <w:pPr>
        <w:ind w:left="134" w:right="-50"/>
        <w:rPr>
          <w:rFonts w:ascii="Arial" w:eastAsia="Arial" w:hAnsi="Arial" w:cs="Arial"/>
        </w:rPr>
      </w:pPr>
      <w:r>
        <w:rPr>
          <w:rFonts w:ascii="Arial" w:eastAsia="Arial" w:hAnsi="Arial" w:cs="Arial"/>
          <w:b/>
          <w:color w:val="FFFFFF"/>
          <w:spacing w:val="1"/>
        </w:rPr>
        <w:t>O</w:t>
      </w:r>
      <w:r>
        <w:rPr>
          <w:rFonts w:ascii="Arial" w:eastAsia="Arial" w:hAnsi="Arial" w:cs="Arial"/>
          <w:b/>
          <w:color w:val="FFFFFF"/>
          <w:spacing w:val="-1"/>
        </w:rPr>
        <w:t>PS</w:t>
      </w:r>
      <w:r>
        <w:rPr>
          <w:rFonts w:ascii="Arial" w:eastAsia="Arial" w:hAnsi="Arial" w:cs="Arial"/>
          <w:b/>
          <w:color w:val="FFFFFF"/>
          <w:spacing w:val="2"/>
        </w:rPr>
        <w:t>0</w:t>
      </w:r>
      <w:r>
        <w:rPr>
          <w:rFonts w:ascii="Arial" w:eastAsia="Arial" w:hAnsi="Arial" w:cs="Arial"/>
          <w:b/>
          <w:color w:val="FFFFFF"/>
        </w:rPr>
        <w:t>2</w:t>
      </w:r>
      <w:r>
        <w:rPr>
          <w:rFonts w:ascii="Arial" w:eastAsia="Arial" w:hAnsi="Arial" w:cs="Arial"/>
          <w:b/>
          <w:color w:val="FFFFFF"/>
          <w:spacing w:val="-1"/>
        </w:rPr>
        <w:t>0</w:t>
      </w:r>
      <w:r>
        <w:rPr>
          <w:rFonts w:ascii="Arial" w:eastAsia="Arial" w:hAnsi="Arial" w:cs="Arial"/>
          <w:b/>
          <w:color w:val="FFFFFF"/>
          <w:spacing w:val="2"/>
        </w:rPr>
        <w:t>_</w:t>
      </w:r>
      <w:r>
        <w:rPr>
          <w:rFonts w:ascii="Arial" w:eastAsia="Arial" w:hAnsi="Arial" w:cs="Arial"/>
          <w:b/>
          <w:color w:val="FFFFFF"/>
        </w:rPr>
        <w:t>Can</w:t>
      </w:r>
      <w:r>
        <w:rPr>
          <w:rFonts w:ascii="Arial" w:eastAsia="Arial" w:hAnsi="Arial" w:cs="Arial"/>
          <w:b/>
          <w:color w:val="FFFFFF"/>
          <w:spacing w:val="1"/>
        </w:rPr>
        <w:t>d</w:t>
      </w:r>
      <w:r>
        <w:rPr>
          <w:rFonts w:ascii="Arial" w:eastAsia="Arial" w:hAnsi="Arial" w:cs="Arial"/>
          <w:b/>
          <w:color w:val="FFFFFF"/>
        </w:rPr>
        <w:t>ida</w:t>
      </w:r>
      <w:r>
        <w:rPr>
          <w:rFonts w:ascii="Arial" w:eastAsia="Arial" w:hAnsi="Arial" w:cs="Arial"/>
          <w:b/>
          <w:color w:val="FFFFFF"/>
          <w:spacing w:val="1"/>
        </w:rPr>
        <w:t>t</w:t>
      </w:r>
      <w:r>
        <w:rPr>
          <w:rFonts w:ascii="Arial" w:eastAsia="Arial" w:hAnsi="Arial" w:cs="Arial"/>
          <w:b/>
          <w:color w:val="FFFFFF"/>
        </w:rPr>
        <w:t>e</w:t>
      </w:r>
      <w:r>
        <w:rPr>
          <w:rFonts w:ascii="Arial" w:eastAsia="Arial" w:hAnsi="Arial" w:cs="Arial"/>
          <w:b/>
          <w:color w:val="FFFFFF"/>
          <w:spacing w:val="-16"/>
        </w:rPr>
        <w:t xml:space="preserve"> </w:t>
      </w:r>
      <w:r>
        <w:rPr>
          <w:rFonts w:ascii="Arial" w:eastAsia="Arial" w:hAnsi="Arial" w:cs="Arial"/>
          <w:b/>
          <w:color w:val="FFFFFF"/>
          <w:spacing w:val="-1"/>
        </w:rPr>
        <w:t>S</w:t>
      </w:r>
      <w:r>
        <w:rPr>
          <w:rFonts w:ascii="Arial" w:eastAsia="Arial" w:hAnsi="Arial" w:cs="Arial"/>
          <w:b/>
          <w:color w:val="FFFFFF"/>
          <w:spacing w:val="1"/>
        </w:rPr>
        <w:t>t</w:t>
      </w:r>
      <w:r>
        <w:rPr>
          <w:rFonts w:ascii="Arial" w:eastAsia="Arial" w:hAnsi="Arial" w:cs="Arial"/>
          <w:b/>
          <w:color w:val="FFFFFF"/>
        </w:rPr>
        <w:t>at</w:t>
      </w:r>
      <w:r>
        <w:rPr>
          <w:rFonts w:ascii="Arial" w:eastAsia="Arial" w:hAnsi="Arial" w:cs="Arial"/>
          <w:b/>
          <w:color w:val="FFFFFF"/>
          <w:spacing w:val="2"/>
        </w:rPr>
        <w:t>e</w:t>
      </w:r>
      <w:r>
        <w:rPr>
          <w:rFonts w:ascii="Arial" w:eastAsia="Arial" w:hAnsi="Arial" w:cs="Arial"/>
          <w:b/>
          <w:color w:val="FFFFFF"/>
        </w:rPr>
        <w:t>me</w:t>
      </w:r>
      <w:r>
        <w:rPr>
          <w:rFonts w:ascii="Arial" w:eastAsia="Arial" w:hAnsi="Arial" w:cs="Arial"/>
          <w:b/>
          <w:color w:val="FFFFFF"/>
          <w:spacing w:val="1"/>
        </w:rPr>
        <w:t>n</w:t>
      </w:r>
      <w:r>
        <w:rPr>
          <w:rFonts w:ascii="Arial" w:eastAsia="Arial" w:hAnsi="Arial" w:cs="Arial"/>
          <w:b/>
          <w:color w:val="FFFFFF"/>
        </w:rPr>
        <w:t>t</w:t>
      </w:r>
      <w:r>
        <w:rPr>
          <w:rFonts w:ascii="Arial" w:eastAsia="Arial" w:hAnsi="Arial" w:cs="Arial"/>
          <w:b/>
          <w:color w:val="FFFFFF"/>
          <w:spacing w:val="-9"/>
        </w:rPr>
        <w:t xml:space="preserve"> </w:t>
      </w:r>
      <w:r>
        <w:rPr>
          <w:rFonts w:ascii="Arial" w:eastAsia="Arial" w:hAnsi="Arial" w:cs="Arial"/>
          <w:b/>
          <w:color w:val="FFFFFF"/>
        </w:rPr>
        <w:t>of</w:t>
      </w:r>
      <w:r>
        <w:rPr>
          <w:rFonts w:ascii="Arial" w:eastAsia="Arial" w:hAnsi="Arial" w:cs="Arial"/>
          <w:b/>
          <w:color w:val="FFFFFF"/>
          <w:spacing w:val="-1"/>
        </w:rPr>
        <w:t xml:space="preserve"> </w:t>
      </w:r>
      <w:r>
        <w:rPr>
          <w:rFonts w:ascii="Arial" w:eastAsia="Arial" w:hAnsi="Arial" w:cs="Arial"/>
          <w:b/>
          <w:color w:val="FFFFFF"/>
          <w:spacing w:val="1"/>
        </w:rPr>
        <w:t>O</w:t>
      </w:r>
      <w:r>
        <w:rPr>
          <w:rFonts w:ascii="Arial" w:eastAsia="Arial" w:hAnsi="Arial" w:cs="Arial"/>
          <w:b/>
          <w:color w:val="FFFFFF"/>
          <w:spacing w:val="3"/>
        </w:rPr>
        <w:t>w</w:t>
      </w:r>
      <w:r>
        <w:rPr>
          <w:rFonts w:ascii="Arial" w:eastAsia="Arial" w:hAnsi="Arial" w:cs="Arial"/>
          <w:b/>
          <w:color w:val="FFFFFF"/>
        </w:rPr>
        <w:t>n</w:t>
      </w:r>
      <w:r>
        <w:rPr>
          <w:rFonts w:ascii="Arial" w:eastAsia="Arial" w:hAnsi="Arial" w:cs="Arial"/>
          <w:b/>
          <w:color w:val="FFFFFF"/>
          <w:spacing w:val="-6"/>
        </w:rPr>
        <w:t xml:space="preserve"> </w:t>
      </w:r>
      <w:r>
        <w:rPr>
          <w:rFonts w:ascii="Arial" w:eastAsia="Arial" w:hAnsi="Arial" w:cs="Arial"/>
          <w:b/>
          <w:color w:val="FFFFFF"/>
          <w:spacing w:val="1"/>
        </w:rPr>
        <w:t>W</w:t>
      </w:r>
      <w:r>
        <w:rPr>
          <w:rFonts w:ascii="Arial" w:eastAsia="Arial" w:hAnsi="Arial" w:cs="Arial"/>
          <w:b/>
          <w:color w:val="FFFFFF"/>
        </w:rPr>
        <w:t>o</w:t>
      </w:r>
      <w:r>
        <w:rPr>
          <w:rFonts w:ascii="Arial" w:eastAsia="Arial" w:hAnsi="Arial" w:cs="Arial"/>
          <w:b/>
          <w:color w:val="FFFFFF"/>
          <w:spacing w:val="-1"/>
        </w:rPr>
        <w:t>r</w:t>
      </w:r>
      <w:r>
        <w:rPr>
          <w:rFonts w:ascii="Arial" w:eastAsia="Arial" w:hAnsi="Arial" w:cs="Arial"/>
          <w:b/>
          <w:color w:val="FFFFFF"/>
        </w:rPr>
        <w:t>k</w:t>
      </w:r>
    </w:p>
    <w:p w14:paraId="5E1D7B35" w14:textId="77777777" w:rsidR="0015502E" w:rsidRPr="0015502E" w:rsidRDefault="0015502E" w:rsidP="0015502E">
      <w:pPr>
        <w:ind w:left="134" w:right="-50"/>
        <w:rPr>
          <w:rFonts w:ascii="Arial" w:eastAsia="Arial" w:hAnsi="Arial" w:cs="Arial"/>
        </w:rPr>
      </w:pPr>
    </w:p>
    <w:p w14:paraId="507F6981" w14:textId="77777777" w:rsidR="0015502E" w:rsidRPr="0015502E" w:rsidRDefault="0015502E" w:rsidP="0015502E">
      <w:pPr>
        <w:spacing w:after="160" w:line="259" w:lineRule="auto"/>
        <w:jc w:val="center"/>
        <w:rPr>
          <w:rFonts w:ascii="Calibri" w:eastAsia="Calibri" w:hAnsi="Calibri"/>
          <w:b/>
          <w:bCs/>
          <w:sz w:val="40"/>
          <w:szCs w:val="40"/>
          <w:u w:val="single"/>
        </w:rPr>
      </w:pPr>
      <w:r w:rsidRPr="0015502E">
        <w:rPr>
          <w:rFonts w:ascii="Calibri" w:eastAsia="Calibri" w:hAnsi="Calibri"/>
          <w:b/>
          <w:bCs/>
          <w:sz w:val="40"/>
          <w:szCs w:val="40"/>
          <w:u w:val="single"/>
        </w:rPr>
        <w:lastRenderedPageBreak/>
        <w:t>Code Box Survey system.</w:t>
      </w:r>
    </w:p>
    <w:p w14:paraId="42FF6802" w14:textId="77777777" w:rsidR="0015502E" w:rsidRPr="0015502E" w:rsidRDefault="0015502E" w:rsidP="0015502E">
      <w:pPr>
        <w:spacing w:after="160" w:line="259" w:lineRule="auto"/>
        <w:rPr>
          <w:rFonts w:ascii="Calibri" w:eastAsia="Calibri" w:hAnsi="Calibri"/>
          <w:b/>
          <w:bCs/>
          <w:sz w:val="40"/>
          <w:szCs w:val="40"/>
        </w:rPr>
      </w:pPr>
    </w:p>
    <w:p w14:paraId="5B45EF04" w14:textId="77777777" w:rsidR="0015502E" w:rsidRPr="0015502E" w:rsidRDefault="0015502E" w:rsidP="0015502E">
      <w:pPr>
        <w:spacing w:after="160" w:line="259" w:lineRule="auto"/>
        <w:rPr>
          <w:rFonts w:ascii="Calibri" w:eastAsia="Calibri" w:hAnsi="Calibri"/>
          <w:b/>
          <w:bCs/>
          <w:i/>
          <w:iCs/>
          <w:sz w:val="28"/>
          <w:szCs w:val="28"/>
          <w:u w:val="single"/>
        </w:rPr>
      </w:pPr>
      <w:r w:rsidRPr="0015502E">
        <w:rPr>
          <w:rFonts w:ascii="Calibri" w:eastAsia="Calibri" w:hAnsi="Calibri"/>
          <w:b/>
          <w:bCs/>
          <w:i/>
          <w:iCs/>
          <w:sz w:val="28"/>
          <w:szCs w:val="28"/>
          <w:u w:val="single"/>
        </w:rPr>
        <w:t>Documentation</w:t>
      </w:r>
    </w:p>
    <w:p w14:paraId="24EF4193" w14:textId="77777777" w:rsidR="0015502E" w:rsidRPr="0015502E" w:rsidRDefault="0015502E" w:rsidP="0015502E">
      <w:pPr>
        <w:spacing w:after="160" w:line="259" w:lineRule="auto"/>
        <w:rPr>
          <w:rFonts w:ascii="Calibri" w:eastAsia="Calibri" w:hAnsi="Calibri"/>
          <w:b/>
          <w:bCs/>
          <w:i/>
          <w:iCs/>
          <w:sz w:val="28"/>
          <w:szCs w:val="28"/>
          <w:u w:val="single"/>
        </w:rPr>
      </w:pPr>
    </w:p>
    <w:p w14:paraId="09B36512" w14:textId="77777777" w:rsidR="0015502E" w:rsidRPr="0015502E" w:rsidRDefault="0015502E" w:rsidP="0015502E">
      <w:pPr>
        <w:spacing w:after="160" w:line="259" w:lineRule="auto"/>
        <w:rPr>
          <w:rFonts w:ascii="Calibri" w:eastAsia="Calibri" w:hAnsi="Calibri"/>
          <w:b/>
          <w:bCs/>
          <w:sz w:val="32"/>
          <w:szCs w:val="32"/>
          <w:u w:val="single"/>
        </w:rPr>
      </w:pPr>
      <w:r w:rsidRPr="0015502E">
        <w:rPr>
          <w:rFonts w:ascii="Calibri" w:eastAsia="Calibri" w:hAnsi="Calibri"/>
          <w:b/>
          <w:bCs/>
          <w:sz w:val="32"/>
          <w:szCs w:val="32"/>
          <w:u w:val="single"/>
        </w:rPr>
        <w:t>What to do first -</w:t>
      </w:r>
    </w:p>
    <w:p w14:paraId="42390DA6" w14:textId="77777777" w:rsidR="0015502E" w:rsidRPr="0015502E" w:rsidRDefault="0015502E" w:rsidP="0015502E">
      <w:pPr>
        <w:spacing w:after="160" w:line="259" w:lineRule="auto"/>
        <w:rPr>
          <w:rFonts w:ascii="Arial" w:eastAsia="Calibri" w:hAnsi="Arial" w:cs="Arial"/>
          <w:sz w:val="22"/>
          <w:szCs w:val="22"/>
        </w:rPr>
      </w:pPr>
      <w:r w:rsidRPr="0015502E">
        <w:rPr>
          <w:rFonts w:ascii="Arial" w:eastAsia="Calibri" w:hAnsi="Arial" w:cs="Arial"/>
          <w:sz w:val="22"/>
          <w:szCs w:val="22"/>
        </w:rPr>
        <w:t xml:space="preserve">The first thing you want to do as a user of this system is to create an account by clicking the signup link on the login page as soon as you run the program. </w:t>
      </w:r>
    </w:p>
    <w:p w14:paraId="21CD764B" w14:textId="77777777" w:rsidR="0015502E" w:rsidRPr="0015502E" w:rsidRDefault="0015502E" w:rsidP="0015502E">
      <w:pPr>
        <w:spacing w:after="160" w:line="259" w:lineRule="auto"/>
        <w:rPr>
          <w:rFonts w:ascii="Arial" w:eastAsia="Calibri" w:hAnsi="Arial" w:cs="Arial"/>
          <w:sz w:val="22"/>
          <w:szCs w:val="22"/>
        </w:rPr>
      </w:pPr>
      <w:r w:rsidRPr="0015502E">
        <w:rPr>
          <w:rFonts w:ascii="Arial" w:eastAsia="Calibri" w:hAnsi="Arial" w:cs="Arial"/>
          <w:sz w:val="22"/>
          <w:szCs w:val="22"/>
        </w:rPr>
        <w:t xml:space="preserve">Make sure to create an account with suitable credentials and a very strong password. </w:t>
      </w:r>
    </w:p>
    <w:p w14:paraId="623FDEAE" w14:textId="77777777" w:rsidR="0015502E" w:rsidRPr="0015502E" w:rsidRDefault="0015502E" w:rsidP="0015502E">
      <w:pPr>
        <w:spacing w:after="160" w:line="259" w:lineRule="auto"/>
        <w:rPr>
          <w:rFonts w:ascii="Arial" w:eastAsia="Calibri" w:hAnsi="Arial" w:cs="Arial"/>
          <w:sz w:val="22"/>
          <w:szCs w:val="22"/>
        </w:rPr>
      </w:pPr>
      <w:r w:rsidRPr="0015502E">
        <w:rPr>
          <w:rFonts w:ascii="Arial" w:eastAsia="Calibri" w:hAnsi="Arial" w:cs="Arial"/>
          <w:sz w:val="22"/>
          <w:szCs w:val="22"/>
        </w:rPr>
        <w:t>Choose account type as consumer. (For consumers)</w:t>
      </w:r>
    </w:p>
    <w:p w14:paraId="474EA555" w14:textId="77777777" w:rsidR="0015502E" w:rsidRPr="0015502E" w:rsidRDefault="0015502E" w:rsidP="0015502E">
      <w:pPr>
        <w:spacing w:after="160" w:line="259" w:lineRule="auto"/>
        <w:rPr>
          <w:rFonts w:ascii="Arial" w:eastAsia="Calibri" w:hAnsi="Arial" w:cs="Arial"/>
          <w:sz w:val="22"/>
          <w:szCs w:val="22"/>
        </w:rPr>
      </w:pPr>
      <w:r w:rsidRPr="0015502E">
        <w:rPr>
          <w:rFonts w:ascii="Arial" w:eastAsia="Calibri" w:hAnsi="Arial" w:cs="Arial"/>
          <w:sz w:val="22"/>
          <w:szCs w:val="22"/>
        </w:rPr>
        <w:t>(For admins do the below mentioned instructions)</w:t>
      </w:r>
    </w:p>
    <w:p w14:paraId="2F298BD7" w14:textId="77777777" w:rsidR="0015502E" w:rsidRPr="0015502E" w:rsidRDefault="0015502E" w:rsidP="0015502E">
      <w:pPr>
        <w:spacing w:after="160" w:line="259" w:lineRule="auto"/>
        <w:rPr>
          <w:rFonts w:ascii="Arial" w:eastAsia="Calibri" w:hAnsi="Arial" w:cs="Arial"/>
          <w:sz w:val="22"/>
          <w:szCs w:val="22"/>
        </w:rPr>
      </w:pPr>
      <w:r w:rsidRPr="0015502E">
        <w:rPr>
          <w:rFonts w:ascii="Arial" w:eastAsia="Calibri" w:hAnsi="Arial" w:cs="Arial"/>
          <w:sz w:val="22"/>
          <w:szCs w:val="22"/>
        </w:rPr>
        <w:t>To create an Admin account, you will need to provide a secret key. This key is found by:</w:t>
      </w:r>
    </w:p>
    <w:p w14:paraId="67E68867" w14:textId="77777777" w:rsidR="0015502E" w:rsidRPr="0015502E" w:rsidRDefault="0015502E" w:rsidP="0015502E">
      <w:pPr>
        <w:numPr>
          <w:ilvl w:val="0"/>
          <w:numId w:val="4"/>
        </w:numPr>
        <w:spacing w:after="160" w:line="259" w:lineRule="auto"/>
        <w:contextualSpacing/>
        <w:rPr>
          <w:rFonts w:ascii="Arial" w:eastAsia="Calibri" w:hAnsi="Arial" w:cs="Arial"/>
          <w:sz w:val="22"/>
          <w:szCs w:val="22"/>
        </w:rPr>
      </w:pPr>
      <w:r w:rsidRPr="0015502E">
        <w:rPr>
          <w:rFonts w:ascii="Arial" w:eastAsia="Calibri" w:hAnsi="Arial" w:cs="Arial"/>
          <w:sz w:val="22"/>
          <w:szCs w:val="22"/>
        </w:rPr>
        <w:t>Other admins</w:t>
      </w:r>
    </w:p>
    <w:p w14:paraId="120BB455" w14:textId="77777777" w:rsidR="0015502E" w:rsidRPr="0015502E" w:rsidRDefault="0015502E" w:rsidP="0015502E">
      <w:pPr>
        <w:numPr>
          <w:ilvl w:val="0"/>
          <w:numId w:val="4"/>
        </w:numPr>
        <w:spacing w:after="160" w:line="259" w:lineRule="auto"/>
        <w:contextualSpacing/>
        <w:rPr>
          <w:rFonts w:ascii="Arial" w:eastAsia="Calibri" w:hAnsi="Arial" w:cs="Arial"/>
          <w:sz w:val="22"/>
          <w:szCs w:val="22"/>
        </w:rPr>
      </w:pPr>
      <w:r w:rsidRPr="0015502E">
        <w:rPr>
          <w:rFonts w:ascii="Arial" w:eastAsia="Calibri" w:hAnsi="Arial" w:cs="Arial"/>
          <w:sz w:val="22"/>
          <w:szCs w:val="22"/>
        </w:rPr>
        <w:t xml:space="preserve">In the secret key txt </w:t>
      </w:r>
      <w:proofErr w:type="gramStart"/>
      <w:r w:rsidRPr="0015502E">
        <w:rPr>
          <w:rFonts w:ascii="Arial" w:eastAsia="Calibri" w:hAnsi="Arial" w:cs="Arial"/>
          <w:sz w:val="22"/>
          <w:szCs w:val="22"/>
        </w:rPr>
        <w:t>file</w:t>
      </w:r>
      <w:proofErr w:type="gramEnd"/>
      <w:r w:rsidRPr="0015502E">
        <w:rPr>
          <w:rFonts w:ascii="Arial" w:eastAsia="Calibri" w:hAnsi="Arial" w:cs="Arial"/>
          <w:sz w:val="22"/>
          <w:szCs w:val="22"/>
        </w:rPr>
        <w:t xml:space="preserve"> which is found by the owner of this system.</w:t>
      </w:r>
    </w:p>
    <w:p w14:paraId="6611DD58" w14:textId="77777777" w:rsidR="0015502E" w:rsidRPr="0015502E" w:rsidRDefault="0015502E" w:rsidP="0015502E">
      <w:pPr>
        <w:spacing w:after="160" w:line="259" w:lineRule="auto"/>
        <w:rPr>
          <w:rFonts w:ascii="Arial" w:eastAsia="Calibri" w:hAnsi="Arial" w:cs="Arial"/>
          <w:sz w:val="22"/>
          <w:szCs w:val="22"/>
        </w:rPr>
      </w:pPr>
      <w:r w:rsidRPr="0015502E">
        <w:rPr>
          <w:rFonts w:ascii="Arial" w:eastAsia="Calibri" w:hAnsi="Arial" w:cs="Arial"/>
          <w:sz w:val="22"/>
          <w:szCs w:val="22"/>
        </w:rPr>
        <w:t>After you hit create account You will be prompted to go to survey page, click yes.</w:t>
      </w:r>
    </w:p>
    <w:p w14:paraId="56656936" w14:textId="77777777" w:rsidR="0015502E" w:rsidRPr="0015502E" w:rsidRDefault="0015502E" w:rsidP="0015502E">
      <w:pPr>
        <w:spacing w:after="160" w:line="259" w:lineRule="auto"/>
        <w:rPr>
          <w:rFonts w:ascii="Calibri" w:eastAsia="Calibri" w:hAnsi="Calibri"/>
          <w:i/>
          <w:iCs/>
          <w:sz w:val="22"/>
          <w:szCs w:val="22"/>
        </w:rPr>
      </w:pPr>
      <w:r w:rsidRPr="0015502E">
        <w:rPr>
          <w:rFonts w:ascii="Calibri" w:eastAsia="Calibri" w:hAnsi="Calibri"/>
          <w:i/>
          <w:iCs/>
          <w:sz w:val="22"/>
          <w:szCs w:val="22"/>
        </w:rPr>
        <w:t>Note: Admins will also have to create an extra password for extra security. &lt;The (special key) you see below&gt;.</w:t>
      </w:r>
    </w:p>
    <w:p w14:paraId="0B821A35" w14:textId="77777777" w:rsidR="0015502E" w:rsidRPr="0015502E" w:rsidRDefault="0015502E" w:rsidP="0015502E">
      <w:pPr>
        <w:spacing w:after="160" w:line="259" w:lineRule="auto"/>
        <w:rPr>
          <w:rFonts w:ascii="Calibri" w:eastAsia="Calibri" w:hAnsi="Calibri"/>
          <w:i/>
          <w:iCs/>
          <w:sz w:val="22"/>
          <w:szCs w:val="22"/>
        </w:rPr>
      </w:pPr>
      <w:r w:rsidRPr="0015502E">
        <w:rPr>
          <w:rFonts w:ascii="Calibri" w:eastAsia="Calibri" w:hAnsi="Calibri"/>
          <w:noProof/>
          <w:sz w:val="22"/>
          <w:szCs w:val="22"/>
          <w:lang w:val="en-ZM"/>
        </w:rPr>
        <mc:AlternateContent>
          <mc:Choice Requires="wps">
            <w:drawing>
              <wp:anchor distT="0" distB="0" distL="114300" distR="114300" simplePos="0" relativeHeight="251665920" behindDoc="0" locked="0" layoutInCell="1" allowOverlap="1" wp14:anchorId="24AD36DC" wp14:editId="241E5144">
                <wp:simplePos x="0" y="0"/>
                <wp:positionH relativeFrom="column">
                  <wp:posOffset>3695700</wp:posOffset>
                </wp:positionH>
                <wp:positionV relativeFrom="paragraph">
                  <wp:posOffset>1736725</wp:posOffset>
                </wp:positionV>
                <wp:extent cx="1304925" cy="190500"/>
                <wp:effectExtent l="38100" t="0" r="28575" b="76200"/>
                <wp:wrapNone/>
                <wp:docPr id="12" name="Straight Arrow Connector 12"/>
                <wp:cNvGraphicFramePr/>
                <a:graphic xmlns:a="http://schemas.openxmlformats.org/drawingml/2006/main">
                  <a:graphicData uri="http://schemas.microsoft.com/office/word/2010/wordprocessingShape">
                    <wps:wsp>
                      <wps:cNvCnPr/>
                      <wps:spPr>
                        <a:xfrm flipH="1">
                          <a:off x="0" y="0"/>
                          <a:ext cx="1304925" cy="190500"/>
                        </a:xfrm>
                        <a:prstGeom prst="straightConnector1">
                          <a:avLst/>
                        </a:prstGeom>
                        <a:noFill/>
                        <a:ln w="19050" cap="flat" cmpd="sng" algn="ctr">
                          <a:solidFill>
                            <a:srgbClr val="FFC000"/>
                          </a:solidFill>
                          <a:prstDash val="solid"/>
                          <a:miter lim="800000"/>
                          <a:tailEnd type="triangle"/>
                        </a:ln>
                        <a:effectLst/>
                      </wps:spPr>
                      <wps:bodyPr/>
                    </wps:wsp>
                  </a:graphicData>
                </a:graphic>
              </wp:anchor>
            </w:drawing>
          </mc:Choice>
          <mc:Fallback>
            <w:pict>
              <v:shapetype w14:anchorId="4B1461BA" id="_x0000_t32" coordsize="21600,21600" o:spt="32" o:oned="t" path="m,l21600,21600e" filled="f">
                <v:path arrowok="t" fillok="f" o:connecttype="none"/>
                <o:lock v:ext="edit" shapetype="t"/>
              </v:shapetype>
              <v:shape id="Straight Arrow Connector 12" o:spid="_x0000_s1026" type="#_x0000_t32" style="position:absolute;margin-left:291pt;margin-top:136.75pt;width:102.75pt;height:15pt;flip:x;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" strokecolor="#ffc000" strokeweight="1.5pt">
                <v:stroke endarrow="block" joinstyle="miter"/>
              </v:shape>
            </w:pict>
          </mc:Fallback>
        </mc:AlternateContent>
      </w:r>
      <w:r w:rsidRPr="0015502E">
        <w:rPr>
          <w:rFonts w:ascii="Calibri" w:eastAsia="Calibri" w:hAnsi="Calibri"/>
          <w:noProof/>
          <w:sz w:val="22"/>
          <w:szCs w:val="22"/>
          <w:lang w:val="en-ZM"/>
        </w:rPr>
        <w:drawing>
          <wp:inline distT="0" distB="0" distL="0" distR="0" wp14:anchorId="3A207226" wp14:editId="09C7EA7C">
            <wp:extent cx="625792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92" t="10636" r="47485" b="21411"/>
                    <a:stretch/>
                  </pic:blipFill>
                  <pic:spPr bwMode="auto">
                    <a:xfrm>
                      <a:off x="0" y="0"/>
                      <a:ext cx="6257925" cy="3248025"/>
                    </a:xfrm>
                    <a:prstGeom prst="rect">
                      <a:avLst/>
                    </a:prstGeom>
                    <a:ln>
                      <a:noFill/>
                    </a:ln>
                    <a:extLst>
                      <a:ext uri="{53640926-AAD7-44D8-BBD7-CCE9431645EC}">
                        <a14:shadowObscured xmlns:a14="http://schemas.microsoft.com/office/drawing/2010/main"/>
                      </a:ext>
                    </a:extLst>
                  </pic:spPr>
                </pic:pic>
              </a:graphicData>
            </a:graphic>
          </wp:inline>
        </w:drawing>
      </w:r>
    </w:p>
    <w:p w14:paraId="193411B6" w14:textId="77777777" w:rsidR="0015502E" w:rsidRPr="0015502E" w:rsidRDefault="0015502E" w:rsidP="0015502E">
      <w:pPr>
        <w:spacing w:after="160" w:line="259" w:lineRule="auto"/>
        <w:rPr>
          <w:rFonts w:ascii="Calibri" w:eastAsia="Calibri" w:hAnsi="Calibri"/>
          <w:i/>
          <w:iCs/>
          <w:sz w:val="22"/>
          <w:szCs w:val="22"/>
        </w:rPr>
      </w:pPr>
    </w:p>
    <w:p w14:paraId="7D983E44" w14:textId="77777777" w:rsidR="0015502E" w:rsidRPr="0015502E" w:rsidRDefault="0015502E" w:rsidP="0015502E">
      <w:pPr>
        <w:spacing w:after="160" w:line="259" w:lineRule="auto"/>
        <w:rPr>
          <w:rFonts w:ascii="Calibri" w:eastAsia="Calibri" w:hAnsi="Calibri"/>
          <w:i/>
          <w:iCs/>
          <w:sz w:val="22"/>
          <w:szCs w:val="22"/>
        </w:rPr>
      </w:pPr>
    </w:p>
    <w:p w14:paraId="5499BE06" w14:textId="77777777" w:rsidR="0015502E" w:rsidRPr="0015502E" w:rsidRDefault="0015502E" w:rsidP="0015502E">
      <w:pPr>
        <w:spacing w:after="160" w:line="259" w:lineRule="auto"/>
        <w:rPr>
          <w:rFonts w:ascii="Calibri" w:eastAsia="Calibri" w:hAnsi="Calibri"/>
          <w:i/>
          <w:iCs/>
          <w:sz w:val="22"/>
          <w:szCs w:val="22"/>
        </w:rPr>
      </w:pPr>
    </w:p>
    <w:p w14:paraId="291BC7D2" w14:textId="77777777" w:rsidR="0015502E" w:rsidRPr="0015502E" w:rsidRDefault="0015502E" w:rsidP="0015502E">
      <w:pPr>
        <w:spacing w:after="160" w:line="259" w:lineRule="auto"/>
        <w:rPr>
          <w:rFonts w:ascii="Calibri" w:eastAsia="Calibri" w:hAnsi="Calibri"/>
          <w:b/>
          <w:bCs/>
          <w:sz w:val="32"/>
          <w:szCs w:val="32"/>
          <w:u w:val="single"/>
        </w:rPr>
      </w:pPr>
      <w:r w:rsidRPr="0015502E">
        <w:rPr>
          <w:rFonts w:ascii="Calibri" w:eastAsia="Calibri" w:hAnsi="Calibri"/>
          <w:b/>
          <w:bCs/>
          <w:sz w:val="32"/>
          <w:szCs w:val="32"/>
          <w:u w:val="single"/>
        </w:rPr>
        <w:lastRenderedPageBreak/>
        <w:t>Types of users –</w:t>
      </w:r>
    </w:p>
    <w:p w14:paraId="29CD7C63" w14:textId="77777777" w:rsidR="0015502E" w:rsidRPr="0015502E" w:rsidRDefault="0015502E" w:rsidP="0015502E">
      <w:pPr>
        <w:numPr>
          <w:ilvl w:val="0"/>
          <w:numId w:val="3"/>
        </w:numPr>
        <w:spacing w:after="160" w:line="259" w:lineRule="auto"/>
        <w:contextualSpacing/>
        <w:rPr>
          <w:rFonts w:ascii="Arial" w:eastAsia="Calibri" w:hAnsi="Arial" w:cs="Arial"/>
          <w:sz w:val="22"/>
          <w:szCs w:val="22"/>
          <w:u w:val="single"/>
        </w:rPr>
      </w:pPr>
      <w:r w:rsidRPr="0015502E">
        <w:rPr>
          <w:rFonts w:ascii="Arial" w:eastAsia="Calibri" w:hAnsi="Arial" w:cs="Arial"/>
          <w:sz w:val="22"/>
          <w:szCs w:val="22"/>
          <w:u w:val="single"/>
        </w:rPr>
        <w:t>Consumers</w:t>
      </w:r>
    </w:p>
    <w:p w14:paraId="4B29A52D" w14:textId="77777777" w:rsidR="0015502E" w:rsidRPr="0015502E" w:rsidRDefault="0015502E" w:rsidP="0015502E">
      <w:pPr>
        <w:numPr>
          <w:ilvl w:val="0"/>
          <w:numId w:val="3"/>
        </w:numPr>
        <w:spacing w:after="160" w:line="259" w:lineRule="auto"/>
        <w:contextualSpacing/>
        <w:rPr>
          <w:rFonts w:ascii="Arial" w:eastAsia="Calibri" w:hAnsi="Arial" w:cs="Arial"/>
          <w:sz w:val="22"/>
          <w:szCs w:val="22"/>
          <w:u w:val="single"/>
        </w:rPr>
      </w:pPr>
      <w:r w:rsidRPr="0015502E">
        <w:rPr>
          <w:rFonts w:ascii="Arial" w:eastAsia="Calibri" w:hAnsi="Arial" w:cs="Arial"/>
          <w:sz w:val="22"/>
          <w:szCs w:val="22"/>
          <w:u w:val="single"/>
        </w:rPr>
        <w:t>Administrators</w:t>
      </w:r>
    </w:p>
    <w:p w14:paraId="17B28691" w14:textId="77777777" w:rsidR="0015502E" w:rsidRPr="0015502E" w:rsidRDefault="0015502E" w:rsidP="0015502E">
      <w:pPr>
        <w:spacing w:after="160" w:line="259" w:lineRule="auto"/>
        <w:rPr>
          <w:rFonts w:ascii="Arial" w:eastAsia="Calibri" w:hAnsi="Arial" w:cs="Arial"/>
          <w:sz w:val="22"/>
          <w:szCs w:val="22"/>
        </w:rPr>
      </w:pPr>
      <w:r w:rsidRPr="0015502E">
        <w:rPr>
          <w:rFonts w:ascii="Arial" w:eastAsia="Calibri" w:hAnsi="Arial" w:cs="Arial"/>
          <w:sz w:val="22"/>
          <w:szCs w:val="22"/>
        </w:rPr>
        <w:t>This system is developed to be used by both consumers and administrators. Consumers are only going to use the system for participating in surveys. However, admins use it solely to</w:t>
      </w:r>
    </w:p>
    <w:p w14:paraId="36E12CA3" w14:textId="77777777" w:rsidR="0015502E" w:rsidRPr="0015502E" w:rsidRDefault="0015502E" w:rsidP="0015502E">
      <w:pPr>
        <w:numPr>
          <w:ilvl w:val="0"/>
          <w:numId w:val="2"/>
        </w:numPr>
        <w:spacing w:after="160" w:line="259" w:lineRule="auto"/>
        <w:contextualSpacing/>
        <w:rPr>
          <w:rFonts w:ascii="Arial" w:eastAsia="Calibri" w:hAnsi="Arial" w:cs="Arial"/>
          <w:sz w:val="22"/>
          <w:szCs w:val="22"/>
        </w:rPr>
      </w:pPr>
      <w:r w:rsidRPr="0015502E">
        <w:rPr>
          <w:rFonts w:ascii="Arial" w:eastAsia="Calibri" w:hAnsi="Arial" w:cs="Arial"/>
          <w:sz w:val="22"/>
          <w:szCs w:val="22"/>
        </w:rPr>
        <w:t>Create</w:t>
      </w:r>
    </w:p>
    <w:p w14:paraId="777A3963" w14:textId="77777777" w:rsidR="0015502E" w:rsidRPr="0015502E" w:rsidRDefault="0015502E" w:rsidP="0015502E">
      <w:pPr>
        <w:numPr>
          <w:ilvl w:val="0"/>
          <w:numId w:val="2"/>
        </w:numPr>
        <w:spacing w:after="160" w:line="259" w:lineRule="auto"/>
        <w:contextualSpacing/>
        <w:rPr>
          <w:rFonts w:ascii="Arial" w:eastAsia="Calibri" w:hAnsi="Arial" w:cs="Arial"/>
          <w:sz w:val="22"/>
          <w:szCs w:val="22"/>
        </w:rPr>
      </w:pPr>
      <w:r w:rsidRPr="0015502E">
        <w:rPr>
          <w:rFonts w:ascii="Arial" w:eastAsia="Calibri" w:hAnsi="Arial" w:cs="Arial"/>
          <w:sz w:val="22"/>
          <w:szCs w:val="22"/>
        </w:rPr>
        <w:t xml:space="preserve">Delete </w:t>
      </w:r>
    </w:p>
    <w:p w14:paraId="26F87271" w14:textId="77777777" w:rsidR="0015502E" w:rsidRPr="0015502E" w:rsidRDefault="0015502E" w:rsidP="0015502E">
      <w:pPr>
        <w:numPr>
          <w:ilvl w:val="0"/>
          <w:numId w:val="2"/>
        </w:numPr>
        <w:spacing w:after="160" w:line="259" w:lineRule="auto"/>
        <w:contextualSpacing/>
        <w:rPr>
          <w:rFonts w:ascii="Arial" w:eastAsia="Calibri" w:hAnsi="Arial" w:cs="Arial"/>
          <w:sz w:val="22"/>
          <w:szCs w:val="22"/>
        </w:rPr>
      </w:pPr>
      <w:r w:rsidRPr="0015502E">
        <w:rPr>
          <w:rFonts w:ascii="Arial" w:eastAsia="Calibri" w:hAnsi="Arial" w:cs="Arial"/>
          <w:sz w:val="22"/>
          <w:szCs w:val="22"/>
        </w:rPr>
        <w:t>Analyze.</w:t>
      </w:r>
    </w:p>
    <w:p w14:paraId="244B2D0C" w14:textId="77777777" w:rsidR="0015502E" w:rsidRPr="0015502E" w:rsidRDefault="0015502E" w:rsidP="0015502E">
      <w:pPr>
        <w:spacing w:after="160" w:line="259" w:lineRule="auto"/>
        <w:rPr>
          <w:rFonts w:ascii="Arial" w:eastAsia="Calibri" w:hAnsi="Arial" w:cs="Arial"/>
          <w:sz w:val="22"/>
          <w:szCs w:val="22"/>
        </w:rPr>
      </w:pPr>
      <w:r w:rsidRPr="0015502E">
        <w:rPr>
          <w:rFonts w:ascii="Arial" w:eastAsia="Calibri" w:hAnsi="Arial" w:cs="Arial"/>
          <w:sz w:val="22"/>
          <w:szCs w:val="22"/>
        </w:rPr>
        <w:t>Surveys, and be able to create a report of the analysis as well.</w:t>
      </w:r>
    </w:p>
    <w:p w14:paraId="730BF096" w14:textId="77777777" w:rsidR="0015502E" w:rsidRPr="0015502E" w:rsidRDefault="0015502E" w:rsidP="0015502E">
      <w:pPr>
        <w:tabs>
          <w:tab w:val="left" w:pos="5085"/>
        </w:tabs>
        <w:spacing w:after="160" w:line="259" w:lineRule="auto"/>
        <w:rPr>
          <w:rFonts w:ascii="Calibri" w:eastAsia="Calibri" w:hAnsi="Calibri"/>
          <w:sz w:val="22"/>
          <w:szCs w:val="22"/>
        </w:rPr>
      </w:pPr>
      <w:r w:rsidRPr="0015502E">
        <w:rPr>
          <w:rFonts w:ascii="Calibri" w:eastAsia="Calibri" w:hAnsi="Calibri"/>
          <w:sz w:val="22"/>
          <w:szCs w:val="22"/>
        </w:rPr>
        <w:tab/>
      </w:r>
    </w:p>
    <w:p w14:paraId="2C19926B" w14:textId="77777777" w:rsidR="0015502E" w:rsidRPr="0015502E" w:rsidRDefault="0015502E" w:rsidP="0015502E">
      <w:pPr>
        <w:tabs>
          <w:tab w:val="left" w:pos="5085"/>
        </w:tabs>
        <w:spacing w:after="160" w:line="259" w:lineRule="auto"/>
        <w:rPr>
          <w:rFonts w:ascii="Calibri" w:eastAsia="Calibri" w:hAnsi="Calibri"/>
          <w:sz w:val="22"/>
          <w:szCs w:val="22"/>
        </w:rPr>
      </w:pPr>
    </w:p>
    <w:p w14:paraId="6C12EA4F" w14:textId="77777777" w:rsidR="0015502E" w:rsidRPr="0015502E" w:rsidRDefault="0015502E" w:rsidP="0015502E">
      <w:pPr>
        <w:spacing w:after="160" w:line="259" w:lineRule="auto"/>
        <w:rPr>
          <w:rFonts w:ascii="Calibri" w:eastAsia="Calibri" w:hAnsi="Calibri"/>
          <w:b/>
          <w:bCs/>
          <w:sz w:val="32"/>
          <w:szCs w:val="32"/>
          <w:u w:val="single"/>
        </w:rPr>
      </w:pPr>
      <w:r w:rsidRPr="0015502E">
        <w:rPr>
          <w:rFonts w:ascii="Calibri" w:eastAsia="Calibri" w:hAnsi="Calibri"/>
          <w:b/>
          <w:bCs/>
          <w:sz w:val="32"/>
          <w:szCs w:val="32"/>
          <w:u w:val="single"/>
        </w:rPr>
        <w:t>How to take a survey (for consumers)-</w:t>
      </w:r>
    </w:p>
    <w:p w14:paraId="2CB3D7EE" w14:textId="77777777" w:rsidR="0015502E" w:rsidRPr="0015502E" w:rsidRDefault="0015502E" w:rsidP="0015502E">
      <w:pPr>
        <w:spacing w:after="160" w:line="259" w:lineRule="auto"/>
        <w:rPr>
          <w:rFonts w:ascii="Calibri" w:eastAsia="Calibri" w:hAnsi="Calibri"/>
          <w:b/>
          <w:bCs/>
          <w:sz w:val="32"/>
          <w:szCs w:val="32"/>
          <w:u w:val="single"/>
        </w:rPr>
      </w:pPr>
    </w:p>
    <w:p w14:paraId="0A6F896D" w14:textId="77777777" w:rsidR="0015502E" w:rsidRPr="0015502E" w:rsidRDefault="0015502E" w:rsidP="0015502E">
      <w:pPr>
        <w:spacing w:after="160" w:line="259" w:lineRule="auto"/>
        <w:rPr>
          <w:rFonts w:ascii="Arial" w:eastAsia="Calibri" w:hAnsi="Arial" w:cs="Arial"/>
          <w:sz w:val="22"/>
          <w:szCs w:val="22"/>
        </w:rPr>
      </w:pPr>
      <w:r w:rsidRPr="0015502E">
        <w:rPr>
          <w:rFonts w:ascii="Arial" w:eastAsia="Calibri" w:hAnsi="Arial" w:cs="Arial"/>
          <w:noProof/>
          <w:sz w:val="22"/>
          <w:szCs w:val="22"/>
        </w:rPr>
        <mc:AlternateContent>
          <mc:Choice Requires="wps">
            <w:drawing>
              <wp:anchor distT="0" distB="0" distL="114300" distR="114300" simplePos="0" relativeHeight="251660800" behindDoc="0" locked="0" layoutInCell="1" allowOverlap="1" wp14:anchorId="557B3FE2" wp14:editId="744E9AB7">
                <wp:simplePos x="0" y="0"/>
                <wp:positionH relativeFrom="column">
                  <wp:posOffset>485775</wp:posOffset>
                </wp:positionH>
                <wp:positionV relativeFrom="paragraph">
                  <wp:posOffset>843915</wp:posOffset>
                </wp:positionV>
                <wp:extent cx="1428750" cy="276225"/>
                <wp:effectExtent l="38100" t="0" r="19050" b="85725"/>
                <wp:wrapNone/>
                <wp:docPr id="4" name="Straight Arrow Connector 4"/>
                <wp:cNvGraphicFramePr/>
                <a:graphic xmlns:a="http://schemas.openxmlformats.org/drawingml/2006/main">
                  <a:graphicData uri="http://schemas.microsoft.com/office/word/2010/wordprocessingShape">
                    <wps:wsp>
                      <wps:cNvCnPr/>
                      <wps:spPr>
                        <a:xfrm flipH="1">
                          <a:off x="0" y="0"/>
                          <a:ext cx="1428750" cy="276225"/>
                        </a:xfrm>
                        <a:prstGeom prst="straightConnector1">
                          <a:avLst/>
                        </a:prstGeom>
                        <a:noFill/>
                        <a:ln w="19050" cap="flat" cmpd="sng" algn="ctr">
                          <a:solidFill>
                            <a:srgbClr val="FFC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1CDFEFC" id="Straight Arrow Connector 4" o:spid="_x0000_s1026" type="#_x0000_t32" style="position:absolute;margin-left:38.25pt;margin-top:66.45pt;width:112.5pt;height:21.7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" strokecolor="#ffc000" strokeweight="1.5pt">
                <v:stroke endarrow="block" joinstyle="miter"/>
              </v:shape>
            </w:pict>
          </mc:Fallback>
        </mc:AlternateContent>
      </w:r>
      <w:r w:rsidRPr="0015502E">
        <w:rPr>
          <w:rFonts w:ascii="Arial" w:eastAsia="Calibri" w:hAnsi="Arial" w:cs="Arial"/>
          <w:sz w:val="22"/>
          <w:szCs w:val="22"/>
        </w:rPr>
        <w:t>After logging in successfully, you will be greeted with the survey page. Click on the “take survey” navigation button, select the survey you wish to participate in, and click take survey.</w:t>
      </w:r>
      <w:r w:rsidRPr="0015502E">
        <w:rPr>
          <w:rFonts w:ascii="Calibri" w:eastAsia="Calibri" w:hAnsi="Calibri"/>
          <w:noProof/>
          <w:sz w:val="22"/>
          <w:szCs w:val="22"/>
          <w:lang w:val="en-ZM"/>
        </w:rPr>
        <w:t xml:space="preserve"> </w:t>
      </w:r>
      <w:r w:rsidRPr="0015502E">
        <w:rPr>
          <w:rFonts w:ascii="Calibri" w:eastAsia="Calibri" w:hAnsi="Calibri"/>
          <w:noProof/>
          <w:sz w:val="22"/>
          <w:szCs w:val="22"/>
          <w:lang w:val="en-ZM"/>
        </w:rPr>
        <w:drawing>
          <wp:inline distT="0" distB="0" distL="0" distR="0" wp14:anchorId="0692419D" wp14:editId="33EBE380">
            <wp:extent cx="6429375" cy="3067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822" t="11228" r="3113" b="14910"/>
                    <a:stretch/>
                  </pic:blipFill>
                  <pic:spPr bwMode="auto">
                    <a:xfrm>
                      <a:off x="0" y="0"/>
                      <a:ext cx="6429654" cy="3067183"/>
                    </a:xfrm>
                    <a:prstGeom prst="rect">
                      <a:avLst/>
                    </a:prstGeom>
                    <a:ln>
                      <a:noFill/>
                    </a:ln>
                    <a:extLst>
                      <a:ext uri="{53640926-AAD7-44D8-BBD7-CCE9431645EC}">
                        <a14:shadowObscured xmlns:a14="http://schemas.microsoft.com/office/drawing/2010/main"/>
                      </a:ext>
                    </a:extLst>
                  </pic:spPr>
                </pic:pic>
              </a:graphicData>
            </a:graphic>
          </wp:inline>
        </w:drawing>
      </w:r>
    </w:p>
    <w:p w14:paraId="73F7C468" w14:textId="77777777" w:rsidR="0015502E" w:rsidRPr="0015502E" w:rsidRDefault="0015502E" w:rsidP="0015502E">
      <w:pPr>
        <w:spacing w:after="160" w:line="259" w:lineRule="auto"/>
        <w:rPr>
          <w:rFonts w:ascii="Arial" w:eastAsia="Calibri" w:hAnsi="Arial" w:cs="Arial"/>
          <w:sz w:val="22"/>
          <w:szCs w:val="22"/>
        </w:rPr>
      </w:pPr>
      <w:r w:rsidRPr="0015502E">
        <w:rPr>
          <w:rFonts w:ascii="Arial" w:eastAsia="Calibri" w:hAnsi="Arial" w:cs="Arial"/>
          <w:sz w:val="22"/>
          <w:szCs w:val="22"/>
        </w:rPr>
        <w:t>You will then be asked the first survey question. Answer the question as you wish and select next question. Do this until you reach the end of the survey and finally submit the survey.</w:t>
      </w:r>
    </w:p>
    <w:p w14:paraId="0336B143" w14:textId="77777777" w:rsidR="0015502E" w:rsidRPr="0015502E" w:rsidRDefault="0015502E" w:rsidP="0015502E">
      <w:pPr>
        <w:spacing w:after="160" w:line="259" w:lineRule="auto"/>
        <w:rPr>
          <w:rFonts w:ascii="Arial" w:eastAsia="Calibri" w:hAnsi="Arial" w:cs="Arial"/>
          <w:sz w:val="22"/>
          <w:szCs w:val="22"/>
        </w:rPr>
      </w:pPr>
      <w:r w:rsidRPr="0015502E">
        <w:rPr>
          <w:rFonts w:ascii="Arial" w:eastAsia="Calibri" w:hAnsi="Arial" w:cs="Arial"/>
          <w:sz w:val="22"/>
          <w:szCs w:val="22"/>
        </w:rPr>
        <w:t>If by any chance, you made a mistake answering a question, just hit the red quit survey button. And simply restart the process.</w:t>
      </w:r>
    </w:p>
    <w:p w14:paraId="643B04F8" w14:textId="77777777" w:rsidR="0015502E" w:rsidRPr="0015502E" w:rsidRDefault="0015502E" w:rsidP="0015502E">
      <w:pPr>
        <w:spacing w:after="160" w:line="259" w:lineRule="auto"/>
        <w:rPr>
          <w:rFonts w:ascii="Arial" w:eastAsia="Calibri" w:hAnsi="Arial" w:cs="Arial"/>
          <w:sz w:val="22"/>
          <w:szCs w:val="22"/>
        </w:rPr>
      </w:pPr>
    </w:p>
    <w:p w14:paraId="473A8FB0" w14:textId="77777777" w:rsidR="0015502E" w:rsidRPr="0015502E" w:rsidRDefault="0015502E" w:rsidP="0015502E">
      <w:pPr>
        <w:spacing w:after="160" w:line="259" w:lineRule="auto"/>
        <w:rPr>
          <w:rFonts w:ascii="Arial" w:eastAsia="Calibri" w:hAnsi="Arial" w:cs="Arial"/>
          <w:sz w:val="22"/>
          <w:szCs w:val="22"/>
        </w:rPr>
      </w:pPr>
    </w:p>
    <w:p w14:paraId="2CA72B81" w14:textId="40B8AEC2" w:rsidR="0015502E" w:rsidRDefault="0015502E" w:rsidP="0015502E">
      <w:pPr>
        <w:spacing w:after="160" w:line="259" w:lineRule="auto"/>
        <w:rPr>
          <w:rFonts w:ascii="Arial" w:eastAsia="Calibri" w:hAnsi="Arial" w:cs="Arial"/>
          <w:sz w:val="22"/>
          <w:szCs w:val="22"/>
        </w:rPr>
      </w:pPr>
    </w:p>
    <w:p w14:paraId="08151728" w14:textId="77777777" w:rsidR="006E63D4" w:rsidRPr="0015502E" w:rsidRDefault="006E63D4" w:rsidP="0015502E">
      <w:pPr>
        <w:spacing w:after="160" w:line="259" w:lineRule="auto"/>
        <w:rPr>
          <w:rFonts w:ascii="Arial" w:eastAsia="Calibri" w:hAnsi="Arial" w:cs="Arial"/>
          <w:sz w:val="22"/>
          <w:szCs w:val="22"/>
        </w:rPr>
      </w:pPr>
    </w:p>
    <w:p w14:paraId="243CC22A" w14:textId="77777777" w:rsidR="0015502E" w:rsidRPr="0015502E" w:rsidRDefault="0015502E" w:rsidP="0015502E">
      <w:pPr>
        <w:spacing w:after="160" w:line="259" w:lineRule="auto"/>
        <w:rPr>
          <w:rFonts w:ascii="Calibri" w:eastAsia="Calibri" w:hAnsi="Calibri"/>
          <w:b/>
          <w:bCs/>
          <w:sz w:val="32"/>
          <w:szCs w:val="32"/>
          <w:u w:val="single"/>
        </w:rPr>
      </w:pPr>
      <w:r w:rsidRPr="0015502E">
        <w:rPr>
          <w:rFonts w:ascii="Calibri" w:eastAsia="Calibri" w:hAnsi="Calibri"/>
          <w:b/>
          <w:bCs/>
          <w:sz w:val="32"/>
          <w:szCs w:val="32"/>
          <w:u w:val="single"/>
        </w:rPr>
        <w:lastRenderedPageBreak/>
        <w:t>How to create a survey (for Admins)-</w:t>
      </w:r>
    </w:p>
    <w:p w14:paraId="49F197FA" w14:textId="77777777" w:rsidR="0015502E" w:rsidRPr="0015502E" w:rsidRDefault="0015502E" w:rsidP="0015502E">
      <w:pPr>
        <w:spacing w:after="160" w:line="259" w:lineRule="auto"/>
        <w:rPr>
          <w:rFonts w:ascii="Calibri" w:eastAsia="Calibri" w:hAnsi="Calibri"/>
          <w:b/>
          <w:bCs/>
          <w:sz w:val="32"/>
          <w:szCs w:val="32"/>
          <w:u w:val="single"/>
        </w:rPr>
      </w:pPr>
    </w:p>
    <w:p w14:paraId="5460400A" w14:textId="77777777" w:rsidR="0015502E" w:rsidRPr="0015502E" w:rsidRDefault="0015502E" w:rsidP="0015502E">
      <w:pPr>
        <w:spacing w:after="160" w:line="259" w:lineRule="auto"/>
        <w:rPr>
          <w:rFonts w:ascii="Calibri" w:eastAsia="Calibri" w:hAnsi="Calibri"/>
          <w:noProof/>
          <w:sz w:val="22"/>
          <w:szCs w:val="22"/>
          <w:lang w:val="en-ZM"/>
        </w:rPr>
      </w:pPr>
      <w:r w:rsidRPr="0015502E">
        <w:rPr>
          <w:rFonts w:ascii="Arial" w:eastAsia="Calibri" w:hAnsi="Arial" w:cs="Arial"/>
          <w:sz w:val="22"/>
          <w:szCs w:val="22"/>
        </w:rPr>
        <w:t>Right after logging in, click on the create survey navigation button, and you will be greeted with a survey creating screen like this.</w:t>
      </w:r>
      <w:r w:rsidRPr="0015502E">
        <w:rPr>
          <w:rFonts w:ascii="Calibri" w:eastAsia="Calibri" w:hAnsi="Calibri"/>
          <w:noProof/>
          <w:sz w:val="22"/>
          <w:szCs w:val="22"/>
          <w:lang w:val="en-ZM"/>
        </w:rPr>
        <w:t xml:space="preserve"> </w:t>
      </w:r>
    </w:p>
    <w:p w14:paraId="0B85A0E5" w14:textId="77777777" w:rsidR="0015502E" w:rsidRPr="0015502E" w:rsidRDefault="0015502E" w:rsidP="0015502E">
      <w:pPr>
        <w:spacing w:after="160" w:line="259" w:lineRule="auto"/>
        <w:rPr>
          <w:rFonts w:ascii="Calibri" w:eastAsia="Calibri" w:hAnsi="Calibri"/>
          <w:noProof/>
          <w:sz w:val="22"/>
          <w:szCs w:val="22"/>
          <w:lang w:val="en-ZM"/>
        </w:rPr>
      </w:pPr>
    </w:p>
    <w:p w14:paraId="207A1BD4" w14:textId="77777777" w:rsidR="0015502E" w:rsidRPr="0015502E" w:rsidRDefault="0015502E" w:rsidP="0015502E">
      <w:pPr>
        <w:spacing w:after="160" w:line="259" w:lineRule="auto"/>
        <w:rPr>
          <w:rFonts w:ascii="Arial" w:eastAsia="Calibri" w:hAnsi="Arial" w:cs="Arial"/>
          <w:sz w:val="22"/>
          <w:szCs w:val="22"/>
        </w:rPr>
      </w:pPr>
      <w:r w:rsidRPr="0015502E">
        <w:rPr>
          <w:rFonts w:ascii="Calibri" w:eastAsia="Calibri" w:hAnsi="Calibri"/>
          <w:noProof/>
          <w:sz w:val="22"/>
          <w:szCs w:val="22"/>
          <w:lang w:val="en-ZM"/>
        </w:rPr>
        <mc:AlternateContent>
          <mc:Choice Requires="wps">
            <w:drawing>
              <wp:anchor distT="0" distB="0" distL="114300" distR="114300" simplePos="0" relativeHeight="251663872" behindDoc="0" locked="0" layoutInCell="1" allowOverlap="1" wp14:anchorId="7B837991" wp14:editId="7DDBA83B">
                <wp:simplePos x="0" y="0"/>
                <wp:positionH relativeFrom="column">
                  <wp:posOffset>3495675</wp:posOffset>
                </wp:positionH>
                <wp:positionV relativeFrom="paragraph">
                  <wp:posOffset>2737485</wp:posOffset>
                </wp:positionV>
                <wp:extent cx="1304925" cy="190500"/>
                <wp:effectExtent l="38100" t="0" r="28575" b="76200"/>
                <wp:wrapNone/>
                <wp:docPr id="9" name="Straight Arrow Connector 9"/>
                <wp:cNvGraphicFramePr/>
                <a:graphic xmlns:a="http://schemas.openxmlformats.org/drawingml/2006/main">
                  <a:graphicData uri="http://schemas.microsoft.com/office/word/2010/wordprocessingShape">
                    <wps:wsp>
                      <wps:cNvCnPr/>
                      <wps:spPr>
                        <a:xfrm flipH="1">
                          <a:off x="0" y="0"/>
                          <a:ext cx="1304925" cy="190500"/>
                        </a:xfrm>
                        <a:prstGeom prst="straightConnector1">
                          <a:avLst/>
                        </a:prstGeom>
                        <a:noFill/>
                        <a:ln w="19050" cap="flat" cmpd="sng" algn="ctr">
                          <a:solidFill>
                            <a:srgbClr val="FFC000"/>
                          </a:solidFill>
                          <a:prstDash val="solid"/>
                          <a:miter lim="800000"/>
                          <a:tailEnd type="triangle"/>
                        </a:ln>
                        <a:effectLst/>
                      </wps:spPr>
                      <wps:bodyPr/>
                    </wps:wsp>
                  </a:graphicData>
                </a:graphic>
              </wp:anchor>
            </w:drawing>
          </mc:Choice>
          <mc:Fallback>
            <w:pict>
              <v:shape w14:anchorId="65E4CF53" id="Straight Arrow Connector 9" o:spid="_x0000_s1026" type="#_x0000_t32" style="position:absolute;margin-left:275.25pt;margin-top:215.55pt;width:102.75pt;height:15pt;flip:x;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" strokecolor="#ffc000" strokeweight="1.5pt">
                <v:stroke endarrow="block" joinstyle="miter"/>
              </v:shape>
            </w:pict>
          </mc:Fallback>
        </mc:AlternateContent>
      </w:r>
      <w:r w:rsidRPr="0015502E">
        <w:rPr>
          <w:rFonts w:ascii="Calibri" w:eastAsia="Calibri" w:hAnsi="Calibri"/>
          <w:noProof/>
          <w:sz w:val="22"/>
          <w:szCs w:val="22"/>
          <w:lang w:val="en-ZM"/>
        </w:rPr>
        <mc:AlternateContent>
          <mc:Choice Requires="wps">
            <w:drawing>
              <wp:anchor distT="0" distB="0" distL="114300" distR="114300" simplePos="0" relativeHeight="251664896" behindDoc="0" locked="0" layoutInCell="1" allowOverlap="1" wp14:anchorId="6ED1E9AC" wp14:editId="05FE70A3">
                <wp:simplePos x="0" y="0"/>
                <wp:positionH relativeFrom="column">
                  <wp:posOffset>3676650</wp:posOffset>
                </wp:positionH>
                <wp:positionV relativeFrom="paragraph">
                  <wp:posOffset>956310</wp:posOffset>
                </wp:positionV>
                <wp:extent cx="1304925" cy="190500"/>
                <wp:effectExtent l="38100" t="0" r="28575" b="76200"/>
                <wp:wrapNone/>
                <wp:docPr id="10" name="Straight Arrow Connector 10"/>
                <wp:cNvGraphicFramePr/>
                <a:graphic xmlns:a="http://schemas.openxmlformats.org/drawingml/2006/main">
                  <a:graphicData uri="http://schemas.microsoft.com/office/word/2010/wordprocessingShape">
                    <wps:wsp>
                      <wps:cNvCnPr/>
                      <wps:spPr>
                        <a:xfrm flipH="1">
                          <a:off x="0" y="0"/>
                          <a:ext cx="1304925" cy="190500"/>
                        </a:xfrm>
                        <a:prstGeom prst="straightConnector1">
                          <a:avLst/>
                        </a:prstGeom>
                        <a:noFill/>
                        <a:ln w="19050" cap="flat" cmpd="sng" algn="ctr">
                          <a:solidFill>
                            <a:srgbClr val="FFC000"/>
                          </a:solidFill>
                          <a:prstDash val="solid"/>
                          <a:miter lim="800000"/>
                          <a:tailEnd type="triangle"/>
                        </a:ln>
                        <a:effectLst/>
                      </wps:spPr>
                      <wps:bodyPr/>
                    </wps:wsp>
                  </a:graphicData>
                </a:graphic>
              </wp:anchor>
            </w:drawing>
          </mc:Choice>
          <mc:Fallback>
            <w:pict>
              <v:shape w14:anchorId="572BEF2E" id="Straight Arrow Connector 10" o:spid="_x0000_s1026" type="#_x0000_t32" style="position:absolute;margin-left:289.5pt;margin-top:75.3pt;width:102.75pt;height:15pt;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" strokecolor="#ffc000" strokeweight="1.5pt">
                <v:stroke endarrow="block" joinstyle="miter"/>
              </v:shape>
            </w:pict>
          </mc:Fallback>
        </mc:AlternateContent>
      </w:r>
      <w:r w:rsidRPr="0015502E">
        <w:rPr>
          <w:rFonts w:ascii="Calibri" w:eastAsia="Calibri" w:hAnsi="Calibri"/>
          <w:noProof/>
          <w:sz w:val="22"/>
          <w:szCs w:val="22"/>
          <w:lang w:val="en-ZM"/>
        </w:rPr>
        <w:drawing>
          <wp:inline distT="0" distB="0" distL="0" distR="0" wp14:anchorId="0D33C827" wp14:editId="169236B8">
            <wp:extent cx="649605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60" t="11227" r="4110" b="23478"/>
                    <a:stretch/>
                  </pic:blipFill>
                  <pic:spPr bwMode="auto">
                    <a:xfrm>
                      <a:off x="0" y="0"/>
                      <a:ext cx="6504889" cy="3338286"/>
                    </a:xfrm>
                    <a:prstGeom prst="rect">
                      <a:avLst/>
                    </a:prstGeom>
                    <a:ln>
                      <a:noFill/>
                    </a:ln>
                    <a:extLst>
                      <a:ext uri="{53640926-AAD7-44D8-BBD7-CCE9431645EC}">
                        <a14:shadowObscured xmlns:a14="http://schemas.microsoft.com/office/drawing/2010/main"/>
                      </a:ext>
                    </a:extLst>
                  </pic:spPr>
                </pic:pic>
              </a:graphicData>
            </a:graphic>
          </wp:inline>
        </w:drawing>
      </w:r>
    </w:p>
    <w:p w14:paraId="078A550F" w14:textId="77777777" w:rsidR="0015502E" w:rsidRPr="0015502E" w:rsidRDefault="0015502E" w:rsidP="0015502E">
      <w:pPr>
        <w:spacing w:after="160" w:line="259" w:lineRule="auto"/>
        <w:rPr>
          <w:rFonts w:ascii="Arial" w:eastAsia="Calibri" w:hAnsi="Arial" w:cs="Arial"/>
          <w:sz w:val="22"/>
          <w:szCs w:val="22"/>
        </w:rPr>
      </w:pPr>
    </w:p>
    <w:p w14:paraId="60EDC709" w14:textId="77777777" w:rsidR="0015502E" w:rsidRPr="0015502E" w:rsidRDefault="0015502E" w:rsidP="0015502E">
      <w:pPr>
        <w:spacing w:after="160" w:line="259" w:lineRule="auto"/>
        <w:rPr>
          <w:rFonts w:ascii="Arial" w:eastAsia="Calibri" w:hAnsi="Arial" w:cs="Arial"/>
          <w:sz w:val="22"/>
          <w:szCs w:val="22"/>
        </w:rPr>
      </w:pPr>
      <w:r w:rsidRPr="0015502E">
        <w:rPr>
          <w:rFonts w:ascii="Arial" w:eastAsia="Calibri" w:hAnsi="Arial" w:cs="Arial"/>
          <w:sz w:val="22"/>
          <w:szCs w:val="22"/>
        </w:rPr>
        <w:t xml:space="preserve">Here you will need to add at least 6(six) questions in order to create a successful survey, add the question where it says “Add question here” and select the type of question you want it to be, if you choose Likert, please specify the options as well. </w:t>
      </w:r>
    </w:p>
    <w:p w14:paraId="1CF99304" w14:textId="77777777" w:rsidR="0015502E" w:rsidRPr="0015502E" w:rsidRDefault="0015502E" w:rsidP="0015502E">
      <w:pPr>
        <w:spacing w:after="160" w:line="259" w:lineRule="auto"/>
        <w:rPr>
          <w:rFonts w:ascii="Arial" w:eastAsia="Calibri" w:hAnsi="Arial" w:cs="Arial"/>
          <w:sz w:val="22"/>
          <w:szCs w:val="22"/>
        </w:rPr>
      </w:pPr>
    </w:p>
    <w:p w14:paraId="2D89C5C3" w14:textId="77777777" w:rsidR="0015502E" w:rsidRPr="0015502E" w:rsidRDefault="0015502E" w:rsidP="0015502E">
      <w:pPr>
        <w:spacing w:after="160" w:line="259" w:lineRule="auto"/>
        <w:rPr>
          <w:rFonts w:ascii="Arial" w:eastAsia="Calibri" w:hAnsi="Arial" w:cs="Arial"/>
          <w:sz w:val="22"/>
          <w:szCs w:val="22"/>
        </w:rPr>
      </w:pPr>
      <w:r w:rsidRPr="0015502E">
        <w:rPr>
          <w:rFonts w:ascii="Arial" w:eastAsia="Calibri" w:hAnsi="Arial" w:cs="Arial"/>
          <w:sz w:val="22"/>
          <w:szCs w:val="22"/>
        </w:rPr>
        <w:t>Once you reach 6 questions, the other two fields will get activated, enter the survey description and survey name, and hit the create survey button.</w:t>
      </w:r>
    </w:p>
    <w:p w14:paraId="1974A45B" w14:textId="77777777" w:rsidR="0015502E" w:rsidRPr="0015502E" w:rsidRDefault="0015502E" w:rsidP="0015502E">
      <w:pPr>
        <w:spacing w:after="160" w:line="259" w:lineRule="auto"/>
        <w:rPr>
          <w:rFonts w:ascii="Arial" w:eastAsia="Calibri" w:hAnsi="Arial" w:cs="Arial"/>
          <w:sz w:val="22"/>
          <w:szCs w:val="22"/>
        </w:rPr>
      </w:pPr>
    </w:p>
    <w:p w14:paraId="2AD1FAB8" w14:textId="77777777" w:rsidR="0015502E" w:rsidRPr="0015502E" w:rsidRDefault="0015502E" w:rsidP="0015502E">
      <w:pPr>
        <w:spacing w:after="160" w:line="259" w:lineRule="auto"/>
        <w:rPr>
          <w:rFonts w:ascii="Arial" w:eastAsia="Calibri" w:hAnsi="Arial" w:cs="Arial"/>
          <w:sz w:val="22"/>
          <w:szCs w:val="22"/>
        </w:rPr>
      </w:pPr>
    </w:p>
    <w:p w14:paraId="548C3F82" w14:textId="77777777" w:rsidR="0015502E" w:rsidRPr="0015502E" w:rsidRDefault="0015502E" w:rsidP="0015502E">
      <w:pPr>
        <w:spacing w:after="160" w:line="259" w:lineRule="auto"/>
        <w:rPr>
          <w:rFonts w:ascii="Arial" w:eastAsia="Calibri" w:hAnsi="Arial" w:cs="Arial"/>
          <w:sz w:val="22"/>
          <w:szCs w:val="22"/>
        </w:rPr>
      </w:pPr>
    </w:p>
    <w:p w14:paraId="236D2FD3" w14:textId="77777777" w:rsidR="0015502E" w:rsidRPr="0015502E" w:rsidRDefault="0015502E" w:rsidP="0015502E">
      <w:pPr>
        <w:spacing w:after="160" w:line="259" w:lineRule="auto"/>
        <w:rPr>
          <w:rFonts w:ascii="Arial" w:eastAsia="Calibri" w:hAnsi="Arial" w:cs="Arial"/>
          <w:sz w:val="22"/>
          <w:szCs w:val="22"/>
        </w:rPr>
      </w:pPr>
    </w:p>
    <w:p w14:paraId="2ED08413" w14:textId="77777777" w:rsidR="0015502E" w:rsidRPr="0015502E" w:rsidRDefault="0015502E" w:rsidP="0015502E">
      <w:pPr>
        <w:spacing w:after="160" w:line="259" w:lineRule="auto"/>
        <w:rPr>
          <w:rFonts w:ascii="Arial" w:eastAsia="Calibri" w:hAnsi="Arial" w:cs="Arial"/>
          <w:sz w:val="22"/>
          <w:szCs w:val="22"/>
        </w:rPr>
      </w:pPr>
    </w:p>
    <w:p w14:paraId="10679F40" w14:textId="77777777" w:rsidR="0015502E" w:rsidRPr="0015502E" w:rsidRDefault="0015502E" w:rsidP="0015502E">
      <w:pPr>
        <w:spacing w:after="160" w:line="259" w:lineRule="auto"/>
        <w:rPr>
          <w:rFonts w:ascii="Arial" w:eastAsia="Calibri" w:hAnsi="Arial" w:cs="Arial"/>
          <w:sz w:val="22"/>
          <w:szCs w:val="22"/>
        </w:rPr>
      </w:pPr>
    </w:p>
    <w:p w14:paraId="725525A0" w14:textId="4C21180A" w:rsidR="0015502E" w:rsidRDefault="0015502E" w:rsidP="0015502E">
      <w:pPr>
        <w:spacing w:after="160" w:line="259" w:lineRule="auto"/>
        <w:rPr>
          <w:rFonts w:ascii="Arial" w:eastAsia="Calibri" w:hAnsi="Arial" w:cs="Arial"/>
          <w:sz w:val="22"/>
          <w:szCs w:val="22"/>
        </w:rPr>
      </w:pPr>
    </w:p>
    <w:p w14:paraId="2CA421CF" w14:textId="77777777" w:rsidR="006E63D4" w:rsidRPr="0015502E" w:rsidRDefault="006E63D4" w:rsidP="0015502E">
      <w:pPr>
        <w:spacing w:after="160" w:line="259" w:lineRule="auto"/>
        <w:rPr>
          <w:rFonts w:ascii="Arial" w:eastAsia="Calibri" w:hAnsi="Arial" w:cs="Arial"/>
          <w:sz w:val="22"/>
          <w:szCs w:val="22"/>
        </w:rPr>
      </w:pPr>
    </w:p>
    <w:p w14:paraId="479160FD" w14:textId="77777777" w:rsidR="0015502E" w:rsidRPr="0015502E" w:rsidRDefault="0015502E" w:rsidP="0015502E">
      <w:pPr>
        <w:spacing w:after="160" w:line="259" w:lineRule="auto"/>
        <w:rPr>
          <w:rFonts w:ascii="Arial" w:eastAsia="Calibri" w:hAnsi="Arial" w:cs="Arial"/>
          <w:sz w:val="22"/>
          <w:szCs w:val="22"/>
        </w:rPr>
      </w:pPr>
    </w:p>
    <w:p w14:paraId="2F42991C" w14:textId="77777777" w:rsidR="0015502E" w:rsidRPr="0015502E" w:rsidRDefault="0015502E" w:rsidP="0015502E">
      <w:pPr>
        <w:tabs>
          <w:tab w:val="left" w:pos="6135"/>
        </w:tabs>
        <w:spacing w:after="160" w:line="259" w:lineRule="auto"/>
        <w:rPr>
          <w:rFonts w:ascii="Calibri" w:eastAsia="Calibri" w:hAnsi="Calibri"/>
          <w:b/>
          <w:bCs/>
          <w:sz w:val="32"/>
          <w:szCs w:val="32"/>
          <w:u w:val="single"/>
        </w:rPr>
      </w:pPr>
      <w:r w:rsidRPr="0015502E">
        <w:rPr>
          <w:rFonts w:ascii="Calibri" w:eastAsia="Calibri" w:hAnsi="Calibri"/>
          <w:b/>
          <w:bCs/>
          <w:sz w:val="32"/>
          <w:szCs w:val="32"/>
          <w:u w:val="single"/>
        </w:rPr>
        <w:t>How to delete a survey (for Admins)-</w:t>
      </w:r>
    </w:p>
    <w:p w14:paraId="28F8A0CA" w14:textId="77777777" w:rsidR="0015502E" w:rsidRPr="0015502E" w:rsidRDefault="0015502E" w:rsidP="0015502E">
      <w:pPr>
        <w:tabs>
          <w:tab w:val="left" w:pos="6135"/>
        </w:tabs>
        <w:spacing w:after="160" w:line="259" w:lineRule="auto"/>
        <w:rPr>
          <w:rFonts w:ascii="Calibri" w:eastAsia="Calibri" w:hAnsi="Calibri"/>
          <w:b/>
          <w:bCs/>
          <w:sz w:val="32"/>
          <w:szCs w:val="32"/>
          <w:u w:val="single"/>
        </w:rPr>
      </w:pPr>
    </w:p>
    <w:p w14:paraId="653D2226" w14:textId="77777777" w:rsidR="0015502E" w:rsidRPr="0015502E" w:rsidRDefault="0015502E" w:rsidP="0015502E">
      <w:pPr>
        <w:tabs>
          <w:tab w:val="left" w:pos="6135"/>
        </w:tabs>
        <w:spacing w:after="160" w:line="259" w:lineRule="auto"/>
        <w:rPr>
          <w:rFonts w:ascii="Arial" w:eastAsia="Calibri" w:hAnsi="Arial" w:cs="Arial"/>
          <w:sz w:val="22"/>
          <w:szCs w:val="22"/>
        </w:rPr>
      </w:pPr>
      <w:r w:rsidRPr="0015502E">
        <w:rPr>
          <w:rFonts w:ascii="Arial" w:eastAsia="Calibri" w:hAnsi="Arial" w:cs="Arial"/>
          <w:sz w:val="22"/>
          <w:szCs w:val="22"/>
        </w:rPr>
        <w:t>To delete a survey, all you have to do is click the delete survey navigation button, and select the survey you wish to delete from the combo box and hit delete survey.</w:t>
      </w:r>
    </w:p>
    <w:p w14:paraId="7553F18E" w14:textId="77777777" w:rsidR="0015502E" w:rsidRPr="0015502E" w:rsidRDefault="0015502E" w:rsidP="0015502E">
      <w:pPr>
        <w:tabs>
          <w:tab w:val="left" w:pos="6135"/>
        </w:tabs>
        <w:spacing w:after="160" w:line="259" w:lineRule="auto"/>
        <w:rPr>
          <w:rFonts w:ascii="Arial" w:eastAsia="Calibri" w:hAnsi="Arial" w:cs="Arial"/>
          <w:sz w:val="22"/>
          <w:szCs w:val="22"/>
        </w:rPr>
      </w:pPr>
      <w:r w:rsidRPr="0015502E">
        <w:rPr>
          <w:rFonts w:ascii="Calibri" w:eastAsia="Calibri" w:hAnsi="Calibri"/>
          <w:noProof/>
          <w:sz w:val="22"/>
          <w:szCs w:val="22"/>
          <w:lang w:val="en-ZM"/>
        </w:rPr>
        <mc:AlternateContent>
          <mc:Choice Requires="wps">
            <w:drawing>
              <wp:anchor distT="0" distB="0" distL="114300" distR="114300" simplePos="0" relativeHeight="251662848" behindDoc="0" locked="0" layoutInCell="1" allowOverlap="1" wp14:anchorId="0249ED51" wp14:editId="6921DFF1">
                <wp:simplePos x="0" y="0"/>
                <wp:positionH relativeFrom="column">
                  <wp:posOffset>3695700</wp:posOffset>
                </wp:positionH>
                <wp:positionV relativeFrom="paragraph">
                  <wp:posOffset>2230120</wp:posOffset>
                </wp:positionV>
                <wp:extent cx="1104900"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1104900" cy="0"/>
                        </a:xfrm>
                        <a:prstGeom prst="straightConnector1">
                          <a:avLst/>
                        </a:prstGeom>
                        <a:noFill/>
                        <a:ln w="19050" cap="flat" cmpd="sng" algn="ctr">
                          <a:solidFill>
                            <a:srgbClr val="ED7D31"/>
                          </a:solidFill>
                          <a:prstDash val="solid"/>
                          <a:miter lim="800000"/>
                          <a:tailEnd type="triangle"/>
                        </a:ln>
                        <a:effectLst/>
                      </wps:spPr>
                      <wps:bodyPr/>
                    </wps:wsp>
                  </a:graphicData>
                </a:graphic>
              </wp:anchor>
            </w:drawing>
          </mc:Choice>
          <mc:Fallback>
            <w:pict>
              <v:shape w14:anchorId="22AEC02B" id="Straight Arrow Connector 8" o:spid="_x0000_s1026" type="#_x0000_t32" style="position:absolute;margin-left:291pt;margin-top:175.6pt;width:87pt;height:0;flip:x;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" strokecolor="#ed7d31" strokeweight="1.5pt">
                <v:stroke endarrow="block" joinstyle="miter"/>
              </v:shape>
            </w:pict>
          </mc:Fallback>
        </mc:AlternateContent>
      </w:r>
      <w:r w:rsidRPr="0015502E">
        <w:rPr>
          <w:rFonts w:ascii="Calibri" w:eastAsia="Calibri" w:hAnsi="Calibri"/>
          <w:noProof/>
          <w:sz w:val="22"/>
          <w:szCs w:val="22"/>
          <w:lang w:val="en-ZM"/>
        </w:rPr>
        <mc:AlternateContent>
          <mc:Choice Requires="wps">
            <w:drawing>
              <wp:anchor distT="0" distB="0" distL="114300" distR="114300" simplePos="0" relativeHeight="251661824" behindDoc="0" locked="0" layoutInCell="1" allowOverlap="1" wp14:anchorId="5398FE23" wp14:editId="2F5A708A">
                <wp:simplePos x="0" y="0"/>
                <wp:positionH relativeFrom="column">
                  <wp:posOffset>771525</wp:posOffset>
                </wp:positionH>
                <wp:positionV relativeFrom="paragraph">
                  <wp:posOffset>191770</wp:posOffset>
                </wp:positionV>
                <wp:extent cx="1314450" cy="257175"/>
                <wp:effectExtent l="38100" t="0" r="19050" b="85725"/>
                <wp:wrapNone/>
                <wp:docPr id="7" name="Straight Arrow Connector 7"/>
                <wp:cNvGraphicFramePr/>
                <a:graphic xmlns:a="http://schemas.openxmlformats.org/drawingml/2006/main">
                  <a:graphicData uri="http://schemas.microsoft.com/office/word/2010/wordprocessingShape">
                    <wps:wsp>
                      <wps:cNvCnPr/>
                      <wps:spPr>
                        <a:xfrm flipH="1">
                          <a:off x="0" y="0"/>
                          <a:ext cx="1314450" cy="257175"/>
                        </a:xfrm>
                        <a:prstGeom prst="straightConnector1">
                          <a:avLst/>
                        </a:prstGeom>
                        <a:noFill/>
                        <a:ln w="19050" cap="flat" cmpd="sng" algn="ctr">
                          <a:solidFill>
                            <a:srgbClr val="ED7D31"/>
                          </a:solidFill>
                          <a:prstDash val="solid"/>
                          <a:miter lim="800000"/>
                          <a:tailEnd type="triangle"/>
                        </a:ln>
                        <a:effectLst/>
                      </wps:spPr>
                      <wps:bodyPr/>
                    </wps:wsp>
                  </a:graphicData>
                </a:graphic>
              </wp:anchor>
            </w:drawing>
          </mc:Choice>
          <mc:Fallback>
            <w:pict>
              <v:shape w14:anchorId="323B8ABC" id="Straight Arrow Connector 7" o:spid="_x0000_s1026" type="#_x0000_t32" style="position:absolute;margin-left:60.75pt;margin-top:15.1pt;width:103.5pt;height:20.25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" strokecolor="#ed7d31" strokeweight="1.5pt">
                <v:stroke endarrow="block" joinstyle="miter"/>
              </v:shape>
            </w:pict>
          </mc:Fallback>
        </mc:AlternateContent>
      </w:r>
      <w:r w:rsidRPr="0015502E">
        <w:rPr>
          <w:rFonts w:ascii="Calibri" w:eastAsia="Calibri" w:hAnsi="Calibri"/>
          <w:noProof/>
          <w:sz w:val="22"/>
          <w:szCs w:val="22"/>
          <w:lang w:val="en-ZM"/>
        </w:rPr>
        <w:drawing>
          <wp:inline distT="0" distB="0" distL="0" distR="0" wp14:anchorId="3B9C2038" wp14:editId="6F8CE61F">
            <wp:extent cx="6086475" cy="2505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92" t="10341" r="3612" b="24660"/>
                    <a:stretch/>
                  </pic:blipFill>
                  <pic:spPr bwMode="auto">
                    <a:xfrm>
                      <a:off x="0" y="0"/>
                      <a:ext cx="6086475" cy="2505075"/>
                    </a:xfrm>
                    <a:prstGeom prst="rect">
                      <a:avLst/>
                    </a:prstGeom>
                    <a:ln>
                      <a:noFill/>
                    </a:ln>
                    <a:extLst>
                      <a:ext uri="{53640926-AAD7-44D8-BBD7-CCE9431645EC}">
                        <a14:shadowObscured xmlns:a14="http://schemas.microsoft.com/office/drawing/2010/main"/>
                      </a:ext>
                    </a:extLst>
                  </pic:spPr>
                </pic:pic>
              </a:graphicData>
            </a:graphic>
          </wp:inline>
        </w:drawing>
      </w:r>
    </w:p>
    <w:p w14:paraId="3066C80D" w14:textId="77777777" w:rsidR="0015502E" w:rsidRPr="0015502E" w:rsidRDefault="0015502E" w:rsidP="0015502E">
      <w:pPr>
        <w:spacing w:after="160" w:line="259" w:lineRule="auto"/>
        <w:rPr>
          <w:rFonts w:ascii="Calibri" w:eastAsia="Calibri" w:hAnsi="Calibri"/>
          <w:sz w:val="22"/>
          <w:szCs w:val="22"/>
        </w:rPr>
      </w:pPr>
    </w:p>
    <w:p w14:paraId="7215711D" w14:textId="77777777" w:rsidR="0015502E" w:rsidRPr="0015502E" w:rsidRDefault="0015502E" w:rsidP="0015502E">
      <w:pPr>
        <w:spacing w:after="160" w:line="259" w:lineRule="auto"/>
        <w:rPr>
          <w:rFonts w:ascii="Calibri" w:eastAsia="Calibri" w:hAnsi="Calibri"/>
          <w:sz w:val="22"/>
          <w:szCs w:val="22"/>
        </w:rPr>
      </w:pPr>
    </w:p>
    <w:p w14:paraId="3BA14FEF" w14:textId="77777777" w:rsidR="0015502E" w:rsidRPr="0015502E" w:rsidRDefault="0015502E" w:rsidP="0015502E">
      <w:pPr>
        <w:tabs>
          <w:tab w:val="left" w:pos="6135"/>
        </w:tabs>
        <w:spacing w:after="160" w:line="259" w:lineRule="auto"/>
        <w:rPr>
          <w:rFonts w:ascii="Calibri" w:eastAsia="Calibri" w:hAnsi="Calibri"/>
          <w:b/>
          <w:bCs/>
          <w:sz w:val="32"/>
          <w:szCs w:val="32"/>
          <w:u w:val="single"/>
        </w:rPr>
      </w:pPr>
      <w:r w:rsidRPr="0015502E">
        <w:rPr>
          <w:rFonts w:ascii="Calibri" w:eastAsia="Calibri" w:hAnsi="Calibri"/>
          <w:b/>
          <w:bCs/>
          <w:sz w:val="32"/>
          <w:szCs w:val="32"/>
          <w:u w:val="single"/>
        </w:rPr>
        <w:t>How to view analysis of a survey (for Admins)-</w:t>
      </w:r>
    </w:p>
    <w:p w14:paraId="36845AF7" w14:textId="77777777" w:rsidR="0015502E" w:rsidRPr="0015502E" w:rsidRDefault="0015502E" w:rsidP="0015502E">
      <w:pPr>
        <w:tabs>
          <w:tab w:val="left" w:pos="6135"/>
        </w:tabs>
        <w:spacing w:after="160" w:line="259" w:lineRule="auto"/>
        <w:rPr>
          <w:rFonts w:ascii="Calibri" w:eastAsia="Calibri" w:hAnsi="Calibri"/>
          <w:b/>
          <w:bCs/>
          <w:sz w:val="32"/>
          <w:szCs w:val="32"/>
          <w:u w:val="single"/>
        </w:rPr>
      </w:pPr>
    </w:p>
    <w:p w14:paraId="0EA29917" w14:textId="77777777" w:rsidR="0015502E" w:rsidRPr="0015502E" w:rsidRDefault="0015502E" w:rsidP="0015502E">
      <w:pPr>
        <w:tabs>
          <w:tab w:val="left" w:pos="6135"/>
        </w:tabs>
        <w:spacing w:after="160" w:line="259" w:lineRule="auto"/>
        <w:rPr>
          <w:rFonts w:ascii="Arial" w:eastAsia="Calibri" w:hAnsi="Arial" w:cs="Arial"/>
          <w:sz w:val="22"/>
          <w:szCs w:val="22"/>
        </w:rPr>
      </w:pPr>
      <w:r w:rsidRPr="0015502E">
        <w:rPr>
          <w:rFonts w:ascii="Arial" w:eastAsia="Calibri" w:hAnsi="Arial" w:cs="Arial"/>
          <w:sz w:val="22"/>
          <w:szCs w:val="22"/>
        </w:rPr>
        <w:t xml:space="preserve">To view the analysis of a survey you will need to click on the “View analysis” navigation button and simply select the survey you want from the combo box, </w:t>
      </w:r>
    </w:p>
    <w:p w14:paraId="0ED7B54A" w14:textId="77777777" w:rsidR="0015502E" w:rsidRPr="0015502E" w:rsidRDefault="0015502E" w:rsidP="0015502E">
      <w:pPr>
        <w:tabs>
          <w:tab w:val="left" w:pos="6135"/>
        </w:tabs>
        <w:spacing w:after="160" w:line="259" w:lineRule="auto"/>
        <w:rPr>
          <w:rFonts w:ascii="Arial" w:eastAsia="Calibri" w:hAnsi="Arial" w:cs="Arial"/>
          <w:sz w:val="22"/>
          <w:szCs w:val="22"/>
        </w:rPr>
      </w:pPr>
      <w:r w:rsidRPr="0015502E">
        <w:rPr>
          <w:rFonts w:ascii="Arial" w:eastAsia="Calibri" w:hAnsi="Arial" w:cs="Arial"/>
          <w:sz w:val="22"/>
          <w:szCs w:val="22"/>
        </w:rPr>
        <w:t>this will bring some info on the screen about the survey such as question count, average responses and most chosen options e t c.</w:t>
      </w:r>
    </w:p>
    <w:p w14:paraId="045298A0" w14:textId="77777777" w:rsidR="0015502E" w:rsidRPr="0015502E" w:rsidRDefault="0015502E" w:rsidP="0015502E">
      <w:pPr>
        <w:tabs>
          <w:tab w:val="left" w:pos="6135"/>
        </w:tabs>
        <w:spacing w:after="160" w:line="259" w:lineRule="auto"/>
        <w:rPr>
          <w:rFonts w:ascii="Arial" w:eastAsia="Calibri" w:hAnsi="Arial" w:cs="Arial"/>
          <w:sz w:val="22"/>
          <w:szCs w:val="22"/>
        </w:rPr>
      </w:pPr>
    </w:p>
    <w:p w14:paraId="6FB5E333" w14:textId="77777777" w:rsidR="0015502E" w:rsidRPr="0015502E" w:rsidRDefault="0015502E" w:rsidP="0015502E">
      <w:pPr>
        <w:tabs>
          <w:tab w:val="left" w:pos="6135"/>
        </w:tabs>
        <w:spacing w:after="160" w:line="259" w:lineRule="auto"/>
        <w:rPr>
          <w:rFonts w:ascii="Arial" w:eastAsia="Calibri" w:hAnsi="Arial" w:cs="Arial"/>
          <w:sz w:val="22"/>
          <w:szCs w:val="22"/>
        </w:rPr>
      </w:pPr>
    </w:p>
    <w:p w14:paraId="2FDA1AC2" w14:textId="77777777" w:rsidR="0015502E" w:rsidRPr="0015502E" w:rsidRDefault="0015502E" w:rsidP="0015502E">
      <w:pPr>
        <w:tabs>
          <w:tab w:val="left" w:pos="6135"/>
        </w:tabs>
        <w:spacing w:after="160" w:line="259" w:lineRule="auto"/>
        <w:rPr>
          <w:rFonts w:ascii="Calibri" w:eastAsia="Calibri" w:hAnsi="Calibri"/>
          <w:b/>
          <w:bCs/>
          <w:sz w:val="32"/>
          <w:szCs w:val="32"/>
          <w:u w:val="single"/>
        </w:rPr>
      </w:pPr>
      <w:r w:rsidRPr="0015502E">
        <w:rPr>
          <w:rFonts w:ascii="Calibri" w:eastAsia="Calibri" w:hAnsi="Calibri"/>
          <w:b/>
          <w:bCs/>
          <w:sz w:val="32"/>
          <w:szCs w:val="32"/>
          <w:u w:val="single"/>
        </w:rPr>
        <w:t>Some background on Code box -</w:t>
      </w:r>
    </w:p>
    <w:p w14:paraId="5D41486F" w14:textId="77777777" w:rsidR="0015502E" w:rsidRPr="0015502E" w:rsidRDefault="0015502E" w:rsidP="0015502E">
      <w:pPr>
        <w:spacing w:after="160" w:line="259" w:lineRule="auto"/>
        <w:rPr>
          <w:rFonts w:ascii="Arial" w:eastAsia="Calibri" w:hAnsi="Arial" w:cs="Arial"/>
          <w:sz w:val="22"/>
          <w:szCs w:val="22"/>
        </w:rPr>
      </w:pPr>
      <w:r w:rsidRPr="0015502E">
        <w:rPr>
          <w:rFonts w:ascii="Arial" w:eastAsia="Calibri" w:hAnsi="Arial" w:cs="Arial"/>
          <w:sz w:val="22"/>
          <w:szCs w:val="22"/>
        </w:rPr>
        <w:t>this brings us to the end of the documentation and let us get some background about Code box.</w:t>
      </w:r>
    </w:p>
    <w:p w14:paraId="2C84C0DD" w14:textId="77777777" w:rsidR="0015502E" w:rsidRPr="0015502E" w:rsidRDefault="0015502E" w:rsidP="0015502E">
      <w:pPr>
        <w:spacing w:after="160" w:line="259" w:lineRule="auto"/>
        <w:rPr>
          <w:rFonts w:ascii="Arial" w:eastAsia="Calibri" w:hAnsi="Arial" w:cs="Arial"/>
          <w:sz w:val="22"/>
          <w:szCs w:val="22"/>
        </w:rPr>
      </w:pPr>
    </w:p>
    <w:p w14:paraId="0ACF3E15" w14:textId="4935A9C3" w:rsidR="0015502E" w:rsidRDefault="0015502E" w:rsidP="0015502E">
      <w:pPr>
        <w:spacing w:after="160" w:line="259" w:lineRule="auto"/>
        <w:rPr>
          <w:rFonts w:ascii="Arial" w:eastAsia="Calibri" w:hAnsi="Arial" w:cs="Arial"/>
          <w:sz w:val="22"/>
          <w:szCs w:val="22"/>
        </w:rPr>
      </w:pPr>
      <w:r w:rsidRPr="0015502E">
        <w:rPr>
          <w:rFonts w:ascii="Arial" w:eastAsia="Calibri" w:hAnsi="Arial" w:cs="Arial"/>
          <w:sz w:val="22"/>
          <w:szCs w:val="22"/>
        </w:rPr>
        <w:t>Code box is a coding/programming question asking and answering website/app/platform. The following survey system was developed in order to survey its consumers about this website/app/platform.</w:t>
      </w:r>
    </w:p>
    <w:p w14:paraId="2ABE80F9" w14:textId="77777777" w:rsidR="006E63D4" w:rsidRPr="0015502E" w:rsidRDefault="006E63D4" w:rsidP="0015502E">
      <w:pPr>
        <w:spacing w:after="160" w:line="259" w:lineRule="auto"/>
        <w:rPr>
          <w:rFonts w:ascii="Arial" w:eastAsia="Calibri" w:hAnsi="Arial" w:cs="Arial"/>
          <w:sz w:val="22"/>
          <w:szCs w:val="22"/>
        </w:rPr>
      </w:pPr>
    </w:p>
    <w:p w14:paraId="4B8D7163" w14:textId="77777777" w:rsidR="0015502E" w:rsidRPr="0015502E" w:rsidRDefault="0015502E" w:rsidP="0015502E">
      <w:pPr>
        <w:spacing w:after="160" w:line="259" w:lineRule="auto"/>
        <w:rPr>
          <w:rFonts w:ascii="Calibri" w:eastAsia="Calibri" w:hAnsi="Calibri"/>
          <w:b/>
          <w:bCs/>
          <w:sz w:val="32"/>
          <w:szCs w:val="32"/>
          <w:u w:val="single"/>
        </w:rPr>
      </w:pPr>
      <w:r w:rsidRPr="0015502E">
        <w:rPr>
          <w:rFonts w:ascii="Calibri" w:eastAsia="Calibri" w:hAnsi="Calibri"/>
          <w:b/>
          <w:bCs/>
          <w:sz w:val="32"/>
          <w:szCs w:val="32"/>
          <w:u w:val="single"/>
        </w:rPr>
        <w:lastRenderedPageBreak/>
        <w:t>References</w:t>
      </w:r>
    </w:p>
    <w:p w14:paraId="0C43C0EE" w14:textId="77777777" w:rsidR="0015502E" w:rsidRPr="0015502E" w:rsidRDefault="0015502E" w:rsidP="0015502E">
      <w:pPr>
        <w:numPr>
          <w:ilvl w:val="0"/>
          <w:numId w:val="5"/>
        </w:numPr>
        <w:spacing w:after="160" w:line="259" w:lineRule="auto"/>
        <w:contextualSpacing/>
        <w:rPr>
          <w:rFonts w:ascii="Calibri" w:eastAsia="Calibri" w:hAnsi="Calibri"/>
          <w:sz w:val="24"/>
          <w:szCs w:val="24"/>
        </w:rPr>
      </w:pPr>
      <w:hyperlink r:id="rId11" w:history="1">
        <w:r w:rsidRPr="0015502E">
          <w:rPr>
            <w:rFonts w:ascii="Calibri" w:eastAsia="Calibri" w:hAnsi="Calibri"/>
            <w:color w:val="0563C1"/>
            <w:sz w:val="24"/>
            <w:szCs w:val="24"/>
            <w:u w:val="single"/>
          </w:rPr>
          <w:t>https://www.techsmith.com/blog/user-documentation/</w:t>
        </w:r>
      </w:hyperlink>
    </w:p>
    <w:p w14:paraId="1E4D1566" w14:textId="77777777" w:rsidR="0015502E" w:rsidRPr="0015502E" w:rsidRDefault="0015502E" w:rsidP="0015502E">
      <w:pPr>
        <w:spacing w:after="160" w:line="259" w:lineRule="auto"/>
        <w:rPr>
          <w:rFonts w:ascii="Calibri" w:eastAsia="Calibri" w:hAnsi="Calibri"/>
          <w:sz w:val="24"/>
          <w:szCs w:val="24"/>
        </w:rPr>
      </w:pPr>
      <w:r w:rsidRPr="0015502E">
        <w:rPr>
          <w:rFonts w:ascii="Calibri" w:eastAsia="Calibri" w:hAnsi="Calibri"/>
          <w:sz w:val="24"/>
          <w:szCs w:val="24"/>
        </w:rPr>
        <w:t>Accessed on: [17</w:t>
      </w:r>
      <w:r w:rsidRPr="0015502E">
        <w:rPr>
          <w:rFonts w:ascii="Calibri" w:eastAsia="Calibri" w:hAnsi="Calibri"/>
          <w:sz w:val="24"/>
          <w:szCs w:val="24"/>
          <w:vertAlign w:val="superscript"/>
        </w:rPr>
        <w:t>th</w:t>
      </w:r>
      <w:r w:rsidRPr="0015502E">
        <w:rPr>
          <w:rFonts w:ascii="Calibri" w:eastAsia="Calibri" w:hAnsi="Calibri"/>
          <w:sz w:val="24"/>
          <w:szCs w:val="24"/>
        </w:rPr>
        <w:t xml:space="preserve"> October 2021]</w:t>
      </w:r>
    </w:p>
    <w:p w14:paraId="0E3AA09B" w14:textId="77777777" w:rsidR="0015502E" w:rsidRPr="0015502E" w:rsidRDefault="0015502E" w:rsidP="0015502E">
      <w:pPr>
        <w:spacing w:after="160" w:line="259" w:lineRule="auto"/>
        <w:rPr>
          <w:rFonts w:ascii="Calibri" w:eastAsia="Calibri" w:hAnsi="Calibri"/>
          <w:sz w:val="24"/>
          <w:szCs w:val="24"/>
        </w:rPr>
      </w:pPr>
    </w:p>
    <w:p w14:paraId="7A3016C6" w14:textId="77777777" w:rsidR="0015502E" w:rsidRPr="0015502E" w:rsidRDefault="0015502E" w:rsidP="0015502E">
      <w:pPr>
        <w:numPr>
          <w:ilvl w:val="0"/>
          <w:numId w:val="5"/>
        </w:numPr>
        <w:spacing w:after="160" w:line="259" w:lineRule="auto"/>
        <w:contextualSpacing/>
        <w:rPr>
          <w:rFonts w:ascii="Calibri" w:eastAsia="Calibri" w:hAnsi="Calibri"/>
          <w:sz w:val="24"/>
          <w:szCs w:val="24"/>
        </w:rPr>
      </w:pPr>
      <w:hyperlink r:id="rId12" w:history="1">
        <w:r w:rsidRPr="0015502E">
          <w:rPr>
            <w:rFonts w:ascii="Calibri" w:eastAsia="Calibri" w:hAnsi="Calibri"/>
            <w:color w:val="0563C1"/>
            <w:sz w:val="24"/>
            <w:szCs w:val="24"/>
            <w:u w:val="single"/>
          </w:rPr>
          <w:t>https://helpiewp.com/user-documentation/</w:t>
        </w:r>
      </w:hyperlink>
    </w:p>
    <w:p w14:paraId="21E69A2D" w14:textId="77777777" w:rsidR="0015502E" w:rsidRPr="0015502E" w:rsidRDefault="0015502E" w:rsidP="0015502E">
      <w:pPr>
        <w:spacing w:after="160" w:line="259" w:lineRule="auto"/>
        <w:rPr>
          <w:rFonts w:ascii="Calibri" w:eastAsia="Calibri" w:hAnsi="Calibri"/>
          <w:sz w:val="24"/>
          <w:szCs w:val="24"/>
        </w:rPr>
      </w:pPr>
      <w:r w:rsidRPr="0015502E">
        <w:rPr>
          <w:rFonts w:ascii="Calibri" w:eastAsia="Calibri" w:hAnsi="Calibri"/>
          <w:sz w:val="24"/>
          <w:szCs w:val="24"/>
        </w:rPr>
        <w:t>Accessed on: [17</w:t>
      </w:r>
      <w:r w:rsidRPr="0015502E">
        <w:rPr>
          <w:rFonts w:ascii="Calibri" w:eastAsia="Calibri" w:hAnsi="Calibri"/>
          <w:sz w:val="24"/>
          <w:szCs w:val="24"/>
          <w:vertAlign w:val="superscript"/>
        </w:rPr>
        <w:t>th</w:t>
      </w:r>
      <w:r w:rsidRPr="0015502E">
        <w:rPr>
          <w:rFonts w:ascii="Calibri" w:eastAsia="Calibri" w:hAnsi="Calibri"/>
          <w:sz w:val="24"/>
          <w:szCs w:val="24"/>
        </w:rPr>
        <w:t xml:space="preserve"> October 2021]</w:t>
      </w:r>
    </w:p>
    <w:p w14:paraId="26B567B9" w14:textId="77777777" w:rsidR="0015502E" w:rsidRPr="0015502E" w:rsidRDefault="0015502E" w:rsidP="0015502E">
      <w:pPr>
        <w:spacing w:after="160" w:line="259" w:lineRule="auto"/>
        <w:rPr>
          <w:rFonts w:ascii="Calibri" w:eastAsia="Calibri" w:hAnsi="Calibri"/>
          <w:sz w:val="22"/>
          <w:szCs w:val="22"/>
        </w:rPr>
      </w:pPr>
      <w:r w:rsidRPr="0015502E">
        <w:rPr>
          <w:rFonts w:ascii="Calibri" w:eastAsia="Calibri" w:hAnsi="Calibri"/>
          <w:sz w:val="22"/>
          <w:szCs w:val="22"/>
        </w:rPr>
        <w:t>This system is powered by .NET 4.7.2</w:t>
      </w:r>
    </w:p>
    <w:p w14:paraId="1858E09A" w14:textId="77777777" w:rsidR="0015502E" w:rsidRPr="0015502E" w:rsidRDefault="0015502E" w:rsidP="0015502E">
      <w:pPr>
        <w:spacing w:after="160" w:line="259" w:lineRule="auto"/>
        <w:rPr>
          <w:rFonts w:ascii="Calibri" w:eastAsia="Calibri" w:hAnsi="Calibri"/>
          <w:sz w:val="24"/>
          <w:szCs w:val="24"/>
        </w:rPr>
      </w:pPr>
    </w:p>
    <w:p w14:paraId="0DA88756" w14:textId="393EFE90" w:rsidR="0031381B" w:rsidRPr="006E63D4" w:rsidRDefault="0031381B" w:rsidP="006E63D4"/>
    <w:sectPr w:rsidR="0031381B" w:rsidRPr="006E63D4" w:rsidSect="0015502E">
      <w:type w:val="continuous"/>
      <w:pgSz w:w="11900" w:h="16840"/>
      <w:pgMar w:top="1440" w:right="1440" w:bottom="1440" w:left="1440" w:header="720" w:footer="720" w:gutter="0"/>
      <w:cols w:space="143"/>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06479"/>
    <w:multiLevelType w:val="hybridMultilevel"/>
    <w:tmpl w:val="604006C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74473E"/>
    <w:multiLevelType w:val="hybridMultilevel"/>
    <w:tmpl w:val="9D6CA2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DEA384C"/>
    <w:multiLevelType w:val="hybridMultilevel"/>
    <w:tmpl w:val="153E66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C94B19"/>
    <w:multiLevelType w:val="multilevel"/>
    <w:tmpl w:val="665C3B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4E3216E7"/>
    <w:multiLevelType w:val="hybridMultilevel"/>
    <w:tmpl w:val="7E200B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81B"/>
    <w:rsid w:val="0015502E"/>
    <w:rsid w:val="0031381B"/>
    <w:rsid w:val="003427FA"/>
    <w:rsid w:val="004C4082"/>
    <w:rsid w:val="005C349A"/>
    <w:rsid w:val="006E6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1C0719E"/>
  <w15:docId w15:val="{5BFCE4F7-3A6F-4EA5-89C0-7054FB9B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elpiewp.com/user-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echsmith.com/blog/user-documentation/"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Woodhead</dc:creator>
  <cp:lastModifiedBy>Shiaab .</cp:lastModifiedBy>
  <cp:revision>5</cp:revision>
  <dcterms:created xsi:type="dcterms:W3CDTF">2020-03-03T09:24:00Z</dcterms:created>
  <dcterms:modified xsi:type="dcterms:W3CDTF">2021-10-26T16:48:00Z</dcterms:modified>
</cp:coreProperties>
</file>